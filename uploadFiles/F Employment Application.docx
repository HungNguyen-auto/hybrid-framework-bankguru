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164" w:rsidRDefault="00975164">
      <w:pPr>
        <w:spacing w:before="5" w:line="220" w:lineRule="exact"/>
        <w:rPr>
          <w:sz w:val="22"/>
          <w:szCs w:val="22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1"/>
        <w:gridCol w:w="1942"/>
      </w:tblGrid>
      <w:tr w:rsidR="00975164">
        <w:trPr>
          <w:trHeight w:hRule="exact" w:val="416"/>
        </w:trPr>
        <w:tc>
          <w:tcPr>
            <w:tcW w:w="9071" w:type="dxa"/>
            <w:tcBorders>
              <w:top w:val="single" w:sz="7" w:space="0" w:color="E26C09"/>
              <w:left w:val="single" w:sz="5" w:space="0" w:color="E26C09"/>
              <w:bottom w:val="single" w:sz="8" w:space="0" w:color="E26C09"/>
              <w:right w:val="single" w:sz="5" w:space="0" w:color="E26C09"/>
            </w:tcBorders>
            <w:shd w:val="clear" w:color="auto" w:fill="E26C09"/>
          </w:tcPr>
          <w:p w:rsidR="00975164" w:rsidRDefault="00A31509">
            <w:pPr>
              <w:spacing w:before="1"/>
              <w:ind w:left="2618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2"/>
                <w:szCs w:val="32"/>
              </w:rPr>
              <w:t>EMPLO</w:t>
            </w:r>
            <w:r>
              <w:rPr>
                <w:rFonts w:ascii="Calibri" w:eastAsia="Calibri" w:hAnsi="Calibri" w:cs="Calibri"/>
                <w:b/>
                <w:color w:val="FFFFFF"/>
                <w:spacing w:val="2"/>
                <w:sz w:val="32"/>
                <w:szCs w:val="32"/>
              </w:rPr>
              <w:t>Y</w:t>
            </w:r>
            <w:r>
              <w:rPr>
                <w:rFonts w:ascii="Calibri" w:eastAsia="Calibri" w:hAnsi="Calibri" w:cs="Calibri"/>
                <w:b/>
                <w:color w:val="FFFFFF"/>
                <w:sz w:val="32"/>
                <w:szCs w:val="32"/>
              </w:rPr>
              <w:t>MENT</w:t>
            </w:r>
            <w:r>
              <w:rPr>
                <w:rFonts w:ascii="Calibri" w:eastAsia="Calibri" w:hAnsi="Calibri" w:cs="Calibri"/>
                <w:b/>
                <w:color w:val="FFFFFF"/>
                <w:spacing w:val="-17"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  <w:sz w:val="32"/>
                <w:szCs w:val="32"/>
              </w:rPr>
              <w:t>A</w:t>
            </w:r>
            <w:r>
              <w:rPr>
                <w:rFonts w:ascii="Calibri" w:eastAsia="Calibri" w:hAnsi="Calibri" w:cs="Calibri"/>
                <w:b/>
                <w:color w:val="FFFFFF"/>
                <w:spacing w:val="2"/>
                <w:sz w:val="32"/>
                <w:szCs w:val="32"/>
              </w:rPr>
              <w:t>P</w:t>
            </w:r>
            <w:r>
              <w:rPr>
                <w:rFonts w:ascii="Calibri" w:eastAsia="Calibri" w:hAnsi="Calibri" w:cs="Calibri"/>
                <w:b/>
                <w:color w:val="FFFFFF"/>
                <w:sz w:val="32"/>
                <w:szCs w:val="32"/>
              </w:rPr>
              <w:t>PL</w:t>
            </w:r>
            <w:r>
              <w:rPr>
                <w:rFonts w:ascii="Calibri" w:eastAsia="Calibri" w:hAnsi="Calibri" w:cs="Calibri"/>
                <w:b/>
                <w:color w:val="FFFFFF"/>
                <w:spacing w:val="-1"/>
                <w:sz w:val="32"/>
                <w:szCs w:val="32"/>
              </w:rPr>
              <w:t>I</w:t>
            </w:r>
            <w:r>
              <w:rPr>
                <w:rFonts w:ascii="Calibri" w:eastAsia="Calibri" w:hAnsi="Calibri" w:cs="Calibri"/>
                <w:b/>
                <w:color w:val="FFFFFF"/>
                <w:sz w:val="32"/>
                <w:szCs w:val="32"/>
              </w:rPr>
              <w:t>CA</w:t>
            </w:r>
            <w:r>
              <w:rPr>
                <w:rFonts w:ascii="Calibri" w:eastAsia="Calibri" w:hAnsi="Calibri" w:cs="Calibri"/>
                <w:b/>
                <w:color w:val="FFFFFF"/>
                <w:spacing w:val="2"/>
                <w:sz w:val="32"/>
                <w:szCs w:val="32"/>
              </w:rPr>
              <w:t>T</w:t>
            </w:r>
            <w:r>
              <w:rPr>
                <w:rFonts w:ascii="Calibri" w:eastAsia="Calibri" w:hAnsi="Calibri" w:cs="Calibri"/>
                <w:b/>
                <w:color w:val="FFFFFF"/>
                <w:spacing w:val="-1"/>
                <w:sz w:val="32"/>
                <w:szCs w:val="32"/>
              </w:rPr>
              <w:t>I</w:t>
            </w:r>
            <w:r>
              <w:rPr>
                <w:rFonts w:ascii="Calibri" w:eastAsia="Calibri" w:hAnsi="Calibri" w:cs="Calibri"/>
                <w:b/>
                <w:color w:val="FFFFFF"/>
                <w:sz w:val="32"/>
                <w:szCs w:val="32"/>
              </w:rPr>
              <w:t>ON</w:t>
            </w:r>
          </w:p>
        </w:tc>
        <w:tc>
          <w:tcPr>
            <w:tcW w:w="1942" w:type="dxa"/>
            <w:tcBorders>
              <w:top w:val="single" w:sz="5" w:space="0" w:color="E26C09"/>
              <w:left w:val="single" w:sz="5" w:space="0" w:color="E26C09"/>
              <w:bottom w:val="dotted" w:sz="6" w:space="0" w:color="000000"/>
              <w:right w:val="single" w:sz="5" w:space="0" w:color="E26C09"/>
            </w:tcBorders>
          </w:tcPr>
          <w:p w:rsidR="00975164" w:rsidRDefault="00975164">
            <w:pPr>
              <w:spacing w:before="3" w:line="100" w:lineRule="exact"/>
              <w:rPr>
                <w:sz w:val="10"/>
                <w:szCs w:val="10"/>
              </w:rPr>
            </w:pPr>
          </w:p>
          <w:p w:rsidR="00975164" w:rsidRDefault="00A31509">
            <w:pPr>
              <w:ind w:left="7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.:</w:t>
            </w:r>
          </w:p>
        </w:tc>
      </w:tr>
      <w:tr w:rsidR="00975164">
        <w:trPr>
          <w:trHeight w:hRule="exact" w:val="2242"/>
        </w:trPr>
        <w:tc>
          <w:tcPr>
            <w:tcW w:w="9071" w:type="dxa"/>
            <w:tcBorders>
              <w:top w:val="single" w:sz="8" w:space="0" w:color="E26C09"/>
              <w:left w:val="nil"/>
              <w:bottom w:val="single" w:sz="4" w:space="0" w:color="F9BE8F"/>
              <w:right w:val="dotted" w:sz="6" w:space="0" w:color="000000"/>
            </w:tcBorders>
          </w:tcPr>
          <w:p w:rsidR="00975164" w:rsidRDefault="00975164">
            <w:pPr>
              <w:spacing w:before="4" w:line="280" w:lineRule="exact"/>
              <w:rPr>
                <w:sz w:val="28"/>
                <w:szCs w:val="28"/>
              </w:rPr>
            </w:pPr>
          </w:p>
          <w:p w:rsidR="00975164" w:rsidRDefault="00A31509">
            <w:pPr>
              <w:ind w:left="10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PP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YI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OR P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ITIO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N(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)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    1</w:t>
            </w:r>
            <w:r w:rsidR="00462045">
              <w:rPr>
                <w:rFonts w:ascii="Calibri" w:eastAsia="Calibri" w:hAnsi="Calibri" w:cs="Calibri"/>
                <w:sz w:val="18"/>
                <w:szCs w:val="18"/>
              </w:rPr>
              <w:t xml:space="preserve">/  </w:t>
            </w:r>
            <w:r w:rsidR="00462045">
              <w:rPr>
                <w:rFonts w:ascii="Calibri" w:eastAsia="Calibri" w:hAnsi="Calibri" w:cs="Calibri"/>
                <w:sz w:val="18"/>
                <w:szCs w:val="18"/>
              </w:rPr>
              <w:t>Software Test Engineer</w:t>
            </w:r>
          </w:p>
          <w:p w:rsidR="00975164" w:rsidRDefault="00975164">
            <w:pPr>
              <w:spacing w:before="1" w:line="240" w:lineRule="exact"/>
              <w:rPr>
                <w:sz w:val="24"/>
                <w:szCs w:val="24"/>
              </w:rPr>
            </w:pPr>
          </w:p>
          <w:p w:rsidR="00975164" w:rsidRDefault="00A31509">
            <w:pPr>
              <w:ind w:left="10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ate 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f 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App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ic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io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DD/</w:t>
            </w:r>
            <w:r>
              <w:rPr>
                <w:rFonts w:ascii="Calibri" w:eastAsia="Calibri" w:hAnsi="Calibri" w:cs="Calibri"/>
                <w:i/>
                <w:spacing w:val="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M/</w:t>
            </w: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YYY</w:t>
            </w:r>
            <w:r>
              <w:rPr>
                <w:rFonts w:ascii="Calibri" w:eastAsia="Calibri" w:hAnsi="Calibri" w:cs="Calibri"/>
                <w:i/>
                <w:spacing w:val="2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)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: </w:t>
            </w:r>
            <w:r>
              <w:rPr>
                <w:rFonts w:ascii="Calibri" w:eastAsia="Calibri" w:hAnsi="Calibri" w:cs="Calibri"/>
                <w:spacing w:val="41"/>
                <w:sz w:val="18"/>
                <w:szCs w:val="18"/>
              </w:rPr>
              <w:t xml:space="preserve"> </w:t>
            </w:r>
            <w:r w:rsidR="00462045">
              <w:rPr>
                <w:rFonts w:ascii="Calibri" w:eastAsia="Calibri" w:hAnsi="Calibri" w:cs="Calibri"/>
                <w:sz w:val="18"/>
                <w:szCs w:val="18"/>
              </w:rPr>
              <w:t>23/03/2020</w:t>
            </w:r>
          </w:p>
          <w:p w:rsidR="00975164" w:rsidRDefault="00975164">
            <w:pPr>
              <w:spacing w:before="3" w:line="260" w:lineRule="exact"/>
              <w:rPr>
                <w:sz w:val="26"/>
                <w:szCs w:val="26"/>
              </w:rPr>
            </w:pPr>
          </w:p>
          <w:p w:rsidR="00975164" w:rsidRDefault="00A31509">
            <w:pPr>
              <w:spacing w:line="200" w:lineRule="exact"/>
              <w:ind w:left="10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position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b/>
                <w:i/>
                <w:spacing w:val="1"/>
                <w:position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i/>
                <w:position w:val="-1"/>
                <w:sz w:val="18"/>
                <w:szCs w:val="18"/>
              </w:rPr>
              <w:t xml:space="preserve">w </w:t>
            </w:r>
            <w:r>
              <w:rPr>
                <w:rFonts w:ascii="Calibri" w:eastAsia="Calibri" w:hAnsi="Calibri" w:cs="Calibri"/>
                <w:b/>
                <w:i/>
                <w:spacing w:val="1"/>
                <w:position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i/>
                <w:spacing w:val="-1"/>
                <w:position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i/>
                <w:position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i/>
                <w:spacing w:val="1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position w:val="-1"/>
                <w:sz w:val="18"/>
                <w:szCs w:val="18"/>
              </w:rPr>
              <w:t>you</w:t>
            </w:r>
            <w:r>
              <w:rPr>
                <w:rFonts w:ascii="Calibri" w:eastAsia="Calibri" w:hAnsi="Calibri" w:cs="Calibri"/>
                <w:b/>
                <w:i/>
                <w:spacing w:val="2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pacing w:val="-1"/>
                <w:position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i/>
                <w:spacing w:val="-2"/>
                <w:position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i/>
                <w:spacing w:val="1"/>
                <w:position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-1"/>
                <w:position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i/>
                <w:position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i/>
                <w:spacing w:val="1"/>
                <w:position w:val="-1"/>
                <w:sz w:val="18"/>
                <w:szCs w:val="18"/>
              </w:rPr>
              <w:t xml:space="preserve"> a</w:t>
            </w:r>
            <w:r>
              <w:rPr>
                <w:rFonts w:ascii="Calibri" w:eastAsia="Calibri" w:hAnsi="Calibri" w:cs="Calibri"/>
                <w:b/>
                <w:i/>
                <w:spacing w:val="-1"/>
                <w:position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i/>
                <w:spacing w:val="1"/>
                <w:position w:val="-1"/>
                <w:sz w:val="18"/>
                <w:szCs w:val="18"/>
              </w:rPr>
              <w:t>ou</w:t>
            </w:r>
            <w:r>
              <w:rPr>
                <w:rFonts w:ascii="Calibri" w:eastAsia="Calibri" w:hAnsi="Calibri" w:cs="Calibri"/>
                <w:b/>
                <w:i/>
                <w:position w:val="-1"/>
                <w:sz w:val="18"/>
                <w:szCs w:val="18"/>
              </w:rPr>
              <w:t xml:space="preserve">t </w:t>
            </w:r>
            <w:r>
              <w:rPr>
                <w:rFonts w:ascii="Calibri" w:eastAsia="Calibri" w:hAnsi="Calibri" w:cs="Calibri"/>
                <w:b/>
                <w:i/>
                <w:spacing w:val="-2"/>
                <w:position w:val="-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i/>
                <w:spacing w:val="1"/>
                <w:position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b/>
                <w:i/>
                <w:spacing w:val="-1"/>
                <w:position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i/>
                <w:position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i/>
                <w:spacing w:val="2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pacing w:val="-1"/>
                <w:position w:val="-1"/>
                <w:sz w:val="18"/>
                <w:szCs w:val="18"/>
              </w:rPr>
              <w:t>op</w:t>
            </w:r>
            <w:r>
              <w:rPr>
                <w:rFonts w:ascii="Calibri" w:eastAsia="Calibri" w:hAnsi="Calibri" w:cs="Calibri"/>
                <w:b/>
                <w:i/>
                <w:spacing w:val="1"/>
                <w:position w:val="-1"/>
                <w:sz w:val="18"/>
                <w:szCs w:val="18"/>
              </w:rPr>
              <w:t>po</w:t>
            </w:r>
            <w:r>
              <w:rPr>
                <w:rFonts w:ascii="Calibri" w:eastAsia="Calibri" w:hAnsi="Calibri" w:cs="Calibri"/>
                <w:b/>
                <w:i/>
                <w:spacing w:val="-1"/>
                <w:position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i/>
                <w:position w:val="-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i/>
                <w:spacing w:val="1"/>
                <w:position w:val="-1"/>
                <w:sz w:val="18"/>
                <w:szCs w:val="18"/>
              </w:rPr>
              <w:t>un</w:t>
            </w:r>
            <w:r>
              <w:rPr>
                <w:rFonts w:ascii="Calibri" w:eastAsia="Calibri" w:hAnsi="Calibri" w:cs="Calibri"/>
                <w:b/>
                <w:i/>
                <w:spacing w:val="-1"/>
                <w:position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i/>
                <w:position w:val="-1"/>
                <w:sz w:val="18"/>
                <w:szCs w:val="18"/>
              </w:rPr>
              <w:t>ty?</w:t>
            </w:r>
          </w:p>
          <w:p w:rsidR="00975164" w:rsidRDefault="00A31509" w:rsidP="00462045">
            <w:pPr>
              <w:spacing w:line="260" w:lineRule="exact"/>
              <w:ind w:left="10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he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 xml:space="preserve">r: </w:t>
            </w:r>
            <w:r w:rsidR="00462045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Facebook</w:t>
            </w:r>
          </w:p>
        </w:tc>
        <w:tc>
          <w:tcPr>
            <w:tcW w:w="19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 w:rsidR="00975164" w:rsidRDefault="00975164">
            <w:pPr>
              <w:spacing w:line="200" w:lineRule="exact"/>
            </w:pPr>
          </w:p>
          <w:p w:rsidR="00975164" w:rsidRDefault="00975164">
            <w:pPr>
              <w:spacing w:line="200" w:lineRule="exact"/>
            </w:pPr>
          </w:p>
          <w:p w:rsidR="00975164" w:rsidRDefault="00975164">
            <w:pPr>
              <w:spacing w:line="200" w:lineRule="exact"/>
            </w:pPr>
          </w:p>
          <w:p w:rsidR="00975164" w:rsidRDefault="00975164">
            <w:pPr>
              <w:spacing w:before="17" w:line="240" w:lineRule="exact"/>
              <w:rPr>
                <w:sz w:val="24"/>
                <w:szCs w:val="24"/>
              </w:rPr>
            </w:pPr>
          </w:p>
          <w:p w:rsidR="00975164" w:rsidRDefault="00A31509">
            <w:pPr>
              <w:spacing w:line="180" w:lineRule="exact"/>
              <w:ind w:left="148" w:right="145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e rece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 xml:space="preserve"> pa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ss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>po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i/>
                <w:spacing w:val="1"/>
                <w:sz w:val="16"/>
                <w:szCs w:val="16"/>
              </w:rPr>
              <w:t>-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>iz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 xml:space="preserve">e 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>phot</w:t>
            </w:r>
            <w:r>
              <w:rPr>
                <w:rFonts w:ascii="Calibri" w:eastAsia="Calibri" w:hAnsi="Calibri" w:cs="Calibri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>ap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i/>
                <w:spacing w:val="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 xml:space="preserve">s 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i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>pa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 xml:space="preserve">ed 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ere</w:t>
            </w:r>
          </w:p>
        </w:tc>
      </w:tr>
      <w:tr w:rsidR="00975164">
        <w:trPr>
          <w:trHeight w:hRule="exact" w:val="276"/>
        </w:trPr>
        <w:tc>
          <w:tcPr>
            <w:tcW w:w="11013" w:type="dxa"/>
            <w:gridSpan w:val="2"/>
            <w:tcBorders>
              <w:top w:val="single" w:sz="4" w:space="0" w:color="F9BE8F"/>
              <w:left w:val="nil"/>
              <w:bottom w:val="single" w:sz="4" w:space="0" w:color="F9BE8F"/>
              <w:right w:val="nil"/>
            </w:tcBorders>
            <w:shd w:val="clear" w:color="auto" w:fill="F9BE8F"/>
          </w:tcPr>
          <w:p w:rsidR="00975164" w:rsidRDefault="00A31509">
            <w:pPr>
              <w:spacing w:line="260" w:lineRule="exact"/>
              <w:ind w:left="10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A.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AL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RM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ON</w:t>
            </w:r>
          </w:p>
        </w:tc>
      </w:tr>
    </w:tbl>
    <w:p w:rsidR="00975164" w:rsidRDefault="00975164">
      <w:pPr>
        <w:spacing w:before="6" w:line="100" w:lineRule="exact"/>
        <w:rPr>
          <w:sz w:val="11"/>
          <w:szCs w:val="11"/>
        </w:rPr>
      </w:pPr>
    </w:p>
    <w:p w:rsidR="00975164" w:rsidRDefault="00A31509">
      <w:pPr>
        <w:spacing w:before="23"/>
        <w:ind w:left="124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pacing w:val="-1"/>
          <w:sz w:val="18"/>
          <w:szCs w:val="18"/>
        </w:rPr>
        <w:t>Fu</w:t>
      </w:r>
      <w:r>
        <w:rPr>
          <w:rFonts w:ascii="Calibri" w:eastAsia="Calibri" w:hAnsi="Calibri" w:cs="Calibri"/>
          <w:sz w:val="18"/>
          <w:szCs w:val="18"/>
        </w:rPr>
        <w:t>ll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ame</w:t>
      </w:r>
    </w:p>
    <w:p w:rsidR="00975164" w:rsidRDefault="000A18BB">
      <w:pPr>
        <w:spacing w:before="1" w:line="200" w:lineRule="exact"/>
        <w:ind w:left="813"/>
        <w:rPr>
          <w:rFonts w:ascii="Calibri" w:eastAsia="Calibri" w:hAnsi="Calibri" w:cs="Calibri"/>
          <w:sz w:val="18"/>
          <w:szCs w:val="18"/>
        </w:rPr>
      </w:pPr>
      <w:r>
        <w:pict>
          <v:group id="_x0000_s1327" style="position:absolute;left:0;text-align:left;margin-left:118.65pt;margin-top:-12.45pt;width:454.75pt;height:25.1pt;z-index:-251689472;mso-position-horizontal-relative:page" coordorigin="2373,-249" coordsize="9095,502">
            <v:shape id="_x0000_s1331" style="position:absolute;left:2393;top:-229;width:9055;height:0" coordorigin="2393,-229" coordsize="9055,0" path="m2393,-229r9055,e" filled="f" strokecolor="gray" strokeweight="1.06pt">
              <v:path arrowok="t"/>
            </v:shape>
            <v:shape id="_x0000_s1330" style="position:absolute;left:2384;top:-239;width:0;height:481" coordorigin="2384,-239" coordsize="0,481" path="m2384,-239r,481e" filled="f" strokecolor="gray" strokeweight="1.06pt">
              <v:path arrowok="t"/>
            </v:shape>
            <v:shape id="_x0000_s1329" style="position:absolute;left:2393;top:232;width:9055;height:0" coordorigin="2393,232" coordsize="9055,0" path="m2393,232r9055,e" filled="f" strokecolor="gray" strokeweight="1.06pt">
              <v:path arrowok="t"/>
            </v:shape>
            <v:shape id="_x0000_s1328" style="position:absolute;left:11458;top:-239;width:0;height:481" coordorigin="11458,-239" coordsize="0,481" path="m11458,-239r,481e" filled="f" strokecolor="gray" strokeweight=".37392mm">
              <v:path arrowok="t"/>
            </v:shape>
            <w10:wrap anchorx="page"/>
          </v:group>
        </w:pict>
      </w:r>
      <w:r w:rsidR="00A31509">
        <w:rPr>
          <w:rFonts w:ascii="Calibri" w:eastAsia="Calibri" w:hAnsi="Calibri" w:cs="Calibri"/>
          <w:i/>
          <w:spacing w:val="1"/>
          <w:sz w:val="18"/>
          <w:szCs w:val="18"/>
        </w:rPr>
        <w:t>(</w:t>
      </w:r>
      <w:r w:rsidR="00A31509">
        <w:rPr>
          <w:rFonts w:ascii="Calibri" w:eastAsia="Calibri" w:hAnsi="Calibri" w:cs="Calibri"/>
          <w:i/>
          <w:sz w:val="18"/>
          <w:szCs w:val="18"/>
        </w:rPr>
        <w:t>in</w:t>
      </w:r>
      <w:r w:rsidR="00A31509">
        <w:rPr>
          <w:rFonts w:ascii="Calibri" w:eastAsia="Calibri" w:hAnsi="Calibri" w:cs="Calibri"/>
          <w:i/>
          <w:spacing w:val="1"/>
          <w:sz w:val="18"/>
          <w:szCs w:val="18"/>
        </w:rPr>
        <w:t xml:space="preserve"> V</w:t>
      </w:r>
      <w:r w:rsidR="00A31509">
        <w:rPr>
          <w:rFonts w:ascii="Calibri" w:eastAsia="Calibri" w:hAnsi="Calibri" w:cs="Calibri"/>
          <w:i/>
          <w:sz w:val="18"/>
          <w:szCs w:val="18"/>
        </w:rPr>
        <w:t>iet</w:t>
      </w:r>
      <w:r w:rsidR="00A31509">
        <w:rPr>
          <w:rFonts w:ascii="Calibri" w:eastAsia="Calibri" w:hAnsi="Calibri" w:cs="Calibri"/>
          <w:i/>
          <w:spacing w:val="-1"/>
          <w:sz w:val="18"/>
          <w:szCs w:val="18"/>
        </w:rPr>
        <w:t>n</w:t>
      </w:r>
      <w:r w:rsidR="00A31509">
        <w:rPr>
          <w:rFonts w:ascii="Calibri" w:eastAsia="Calibri" w:hAnsi="Calibri" w:cs="Calibri"/>
          <w:i/>
          <w:spacing w:val="1"/>
          <w:sz w:val="18"/>
          <w:szCs w:val="18"/>
        </w:rPr>
        <w:t>a</w:t>
      </w:r>
      <w:r w:rsidR="00A31509">
        <w:rPr>
          <w:rFonts w:ascii="Calibri" w:eastAsia="Calibri" w:hAnsi="Calibri" w:cs="Calibri"/>
          <w:i/>
          <w:spacing w:val="-1"/>
          <w:sz w:val="18"/>
          <w:szCs w:val="18"/>
        </w:rPr>
        <w:t>m</w:t>
      </w:r>
      <w:r w:rsidR="00A31509">
        <w:rPr>
          <w:rFonts w:ascii="Calibri" w:eastAsia="Calibri" w:hAnsi="Calibri" w:cs="Calibri"/>
          <w:i/>
          <w:sz w:val="18"/>
          <w:szCs w:val="18"/>
        </w:rPr>
        <w:t>ese)</w:t>
      </w:r>
      <w:r w:rsidR="00A31509">
        <w:rPr>
          <w:rFonts w:ascii="Calibri" w:eastAsia="Calibri" w:hAnsi="Calibri" w:cs="Calibri"/>
          <w:i/>
          <w:sz w:val="18"/>
          <w:szCs w:val="18"/>
        </w:rPr>
        <w:tab/>
      </w:r>
      <w:r w:rsidR="00462045">
        <w:rPr>
          <w:rFonts w:ascii="Calibri" w:eastAsia="Calibri" w:hAnsi="Calibri" w:cs="Calibri"/>
          <w:sz w:val="18"/>
          <w:szCs w:val="18"/>
        </w:rPr>
        <w:t>Nguyễn Hữu Hưng</w:t>
      </w:r>
    </w:p>
    <w:p w:rsidR="00975164" w:rsidRDefault="00975164">
      <w:pPr>
        <w:spacing w:before="8" w:line="160" w:lineRule="exact"/>
        <w:rPr>
          <w:sz w:val="17"/>
          <w:szCs w:val="17"/>
        </w:rPr>
      </w:pPr>
    </w:p>
    <w:p w:rsidR="00975164" w:rsidRDefault="000A18BB">
      <w:pPr>
        <w:spacing w:before="23" w:line="200" w:lineRule="exact"/>
        <w:ind w:left="1024"/>
        <w:rPr>
          <w:rFonts w:ascii="Calibri" w:eastAsia="Calibri" w:hAnsi="Calibri" w:cs="Calibri"/>
          <w:sz w:val="18"/>
          <w:szCs w:val="18"/>
        </w:rPr>
      </w:pPr>
      <w:r>
        <w:pict>
          <v:group id="_x0000_s1322" style="position:absolute;left:0;text-align:left;margin-left:118.65pt;margin-top:-4.5pt;width:100.35pt;height:22.3pt;z-index:-251676160;mso-position-horizontal-relative:page" coordorigin="2373,-90" coordsize="2007,446">
            <v:shape id="_x0000_s1326" style="position:absolute;left:2393;top:-70;width:1966;height:0" coordorigin="2393,-70" coordsize="1966,0" path="m2393,-70r1966,e" filled="f" strokecolor="gray" strokeweight="1.06pt">
              <v:path arrowok="t"/>
            </v:shape>
            <v:shape id="_x0000_s1325" style="position:absolute;left:2384;top:-79;width:0;height:425" coordorigin="2384,-79" coordsize="0,425" path="m2384,-79r,425e" filled="f" strokecolor="gray" strokeweight="1.06pt">
              <v:path arrowok="t"/>
            </v:shape>
            <v:shape id="_x0000_s1324" style="position:absolute;left:2393;top:336;width:1966;height:0" coordorigin="2393,336" coordsize="1966,0" path="m2393,336r1966,e" filled="f" strokecolor="gray" strokeweight="1.06pt">
              <v:path arrowok="t"/>
            </v:shape>
            <v:shape id="_x0000_s1323" style="position:absolute;left:4369;top:-79;width:0;height:425" coordorigin="4369,-79" coordsize="0,425" path="m4369,-79r,425e" filled="f" strokecolor="gray" strokeweight="1.06pt">
              <v:path arrowok="t"/>
            </v:shape>
            <w10:wrap anchorx="page"/>
          </v:group>
        </w:pict>
      </w:r>
      <w:r>
        <w:pict>
          <v:group id="_x0000_s1317" style="position:absolute;left:0;text-align:left;margin-left:281.65pt;margin-top:-4.5pt;width:100.3pt;height:22.3pt;z-index:-251675136;mso-position-horizontal-relative:page" coordorigin="5633,-90" coordsize="2006,446">
            <v:shape id="_x0000_s1321" style="position:absolute;left:5653;top:-70;width:1966;height:0" coordorigin="5653,-70" coordsize="1966,0" path="m5653,-70r1966,e" filled="f" strokecolor="gray" strokeweight="1.06pt">
              <v:path arrowok="t"/>
            </v:shape>
            <v:shape id="_x0000_s1320" style="position:absolute;left:5643;top:-79;width:0;height:425" coordorigin="5643,-79" coordsize="0,425" path="m5643,-79r,425e" filled="f" strokecolor="gray" strokeweight="1.06pt">
              <v:path arrowok="t"/>
            </v:shape>
            <v:shape id="_x0000_s1319" style="position:absolute;left:5653;top:336;width:1966;height:0" coordorigin="5653,336" coordsize="1966,0" path="m5653,336r1966,e" filled="f" strokecolor="gray" strokeweight="1.06pt">
              <v:path arrowok="t"/>
            </v:shape>
            <v:shape id="_x0000_s1318" style="position:absolute;left:7629;top:-79;width:0;height:425" coordorigin="7629,-79" coordsize="0,425" path="m7629,-79r,425e" filled="f" strokecolor="gray" strokeweight="1.06pt">
              <v:path arrowok="t"/>
            </v:shape>
            <w10:wrap anchorx="page"/>
          </v:group>
        </w:pict>
      </w:r>
      <w:r>
        <w:pict>
          <v:group id="_x0000_s1312" style="position:absolute;left:0;text-align:left;margin-left:458.95pt;margin-top:-4.5pt;width:114.5pt;height:22.3pt;z-index:-251674112;mso-position-horizontal-relative:page" coordorigin="9179,-90" coordsize="2290,446">
            <v:shape id="_x0000_s1316" style="position:absolute;left:9199;top:-70;width:2249;height:0" coordorigin="9199,-70" coordsize="2249,0" path="m9199,-70r2249,e" filled="f" strokecolor="gray" strokeweight="1.06pt">
              <v:path arrowok="t"/>
            </v:shape>
            <v:shape id="_x0000_s1315" style="position:absolute;left:9189;top:-79;width:0;height:425" coordorigin="9189,-79" coordsize="0,425" path="m9189,-79r,425e" filled="f" strokecolor="gray" strokeweight="1.06pt">
              <v:path arrowok="t"/>
            </v:shape>
            <v:shape id="_x0000_s1314" style="position:absolute;left:9199;top:336;width:2249;height:0" coordorigin="9199,336" coordsize="2249,0" path="m9199,336r2249,e" filled="f" strokecolor="gray" strokeweight="1.06pt">
              <v:path arrowok="t"/>
            </v:shape>
            <v:shape id="_x0000_s1313" style="position:absolute;left:11458;top:-79;width:0;height:425" coordorigin="11458,-79" coordsize="0,425" path="m11458,-79r,425e" filled="f" strokecolor="gray" strokeweight=".37392mm">
              <v:path arrowok="t"/>
            </v:shape>
            <w10:wrap anchorx="page"/>
          </v:group>
        </w:pict>
      </w:r>
      <w:r w:rsidR="00A31509">
        <w:rPr>
          <w:rFonts w:ascii="Calibri" w:eastAsia="Calibri" w:hAnsi="Calibri" w:cs="Calibri"/>
          <w:sz w:val="18"/>
          <w:szCs w:val="18"/>
        </w:rPr>
        <w:t>Date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 w:rsidR="00A31509">
        <w:rPr>
          <w:rFonts w:ascii="Calibri" w:eastAsia="Calibri" w:hAnsi="Calibri" w:cs="Calibri"/>
          <w:spacing w:val="1"/>
          <w:sz w:val="18"/>
          <w:szCs w:val="18"/>
        </w:rPr>
        <w:t>o</w:t>
      </w:r>
      <w:r w:rsidR="00A31509">
        <w:rPr>
          <w:rFonts w:ascii="Calibri" w:eastAsia="Calibri" w:hAnsi="Calibri" w:cs="Calibri"/>
          <w:sz w:val="18"/>
          <w:szCs w:val="18"/>
        </w:rPr>
        <w:t>f b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>i</w:t>
      </w:r>
      <w:r w:rsidR="00A31509">
        <w:rPr>
          <w:rFonts w:ascii="Calibri" w:eastAsia="Calibri" w:hAnsi="Calibri" w:cs="Calibri"/>
          <w:sz w:val="18"/>
          <w:szCs w:val="18"/>
        </w:rPr>
        <w:t>r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>t</w:t>
      </w:r>
      <w:r w:rsidR="00A31509">
        <w:rPr>
          <w:rFonts w:ascii="Calibri" w:eastAsia="Calibri" w:hAnsi="Calibri" w:cs="Calibri"/>
          <w:sz w:val="18"/>
          <w:szCs w:val="18"/>
        </w:rPr>
        <w:t xml:space="preserve">h            </w:t>
      </w:r>
      <w:r w:rsidR="00462045">
        <w:rPr>
          <w:rFonts w:ascii="Calibri" w:eastAsia="Calibri" w:hAnsi="Calibri" w:cs="Calibri"/>
          <w:sz w:val="18"/>
          <w:szCs w:val="18"/>
        </w:rPr>
        <w:t>27/03/1997</w:t>
      </w:r>
      <w:r w:rsidR="00A31509">
        <w:rPr>
          <w:rFonts w:ascii="Calibri" w:eastAsia="Calibri" w:hAnsi="Calibri" w:cs="Calibri"/>
          <w:sz w:val="18"/>
          <w:szCs w:val="18"/>
        </w:rPr>
        <w:t xml:space="preserve">           </w:t>
      </w:r>
      <w:r w:rsidR="00462045">
        <w:rPr>
          <w:rFonts w:ascii="Calibri" w:eastAsia="Calibri" w:hAnsi="Calibri" w:cs="Calibri"/>
          <w:sz w:val="18"/>
          <w:szCs w:val="18"/>
        </w:rPr>
        <w:t xml:space="preserve">            </w:t>
      </w:r>
      <w:r w:rsidR="00A31509"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 w:rsidR="00A31509">
        <w:rPr>
          <w:rFonts w:ascii="Calibri" w:eastAsia="Calibri" w:hAnsi="Calibri" w:cs="Calibri"/>
          <w:sz w:val="18"/>
          <w:szCs w:val="18"/>
        </w:rPr>
        <w:t>Pla</w:t>
      </w:r>
      <w:r w:rsidR="00A31509">
        <w:rPr>
          <w:rFonts w:ascii="Calibri" w:eastAsia="Calibri" w:hAnsi="Calibri" w:cs="Calibri"/>
          <w:spacing w:val="1"/>
          <w:sz w:val="18"/>
          <w:szCs w:val="18"/>
        </w:rPr>
        <w:t>c</w:t>
      </w:r>
      <w:r w:rsidR="00A31509">
        <w:rPr>
          <w:rFonts w:ascii="Calibri" w:eastAsia="Calibri" w:hAnsi="Calibri" w:cs="Calibri"/>
          <w:sz w:val="18"/>
          <w:szCs w:val="18"/>
        </w:rPr>
        <w:t>e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 w:rsidR="00A31509">
        <w:rPr>
          <w:rFonts w:ascii="Calibri" w:eastAsia="Calibri" w:hAnsi="Calibri" w:cs="Calibri"/>
          <w:spacing w:val="1"/>
          <w:sz w:val="18"/>
          <w:szCs w:val="18"/>
        </w:rPr>
        <w:t>o</w:t>
      </w:r>
      <w:r w:rsidR="00A31509">
        <w:rPr>
          <w:rFonts w:ascii="Calibri" w:eastAsia="Calibri" w:hAnsi="Calibri" w:cs="Calibri"/>
          <w:sz w:val="18"/>
          <w:szCs w:val="18"/>
        </w:rPr>
        <w:t>f b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>i</w:t>
      </w:r>
      <w:r w:rsidR="00A31509">
        <w:rPr>
          <w:rFonts w:ascii="Calibri" w:eastAsia="Calibri" w:hAnsi="Calibri" w:cs="Calibri"/>
          <w:sz w:val="18"/>
          <w:szCs w:val="18"/>
        </w:rPr>
        <w:t>r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>t</w:t>
      </w:r>
      <w:r w:rsidR="00A31509">
        <w:rPr>
          <w:rFonts w:ascii="Calibri" w:eastAsia="Calibri" w:hAnsi="Calibri" w:cs="Calibri"/>
          <w:sz w:val="18"/>
          <w:szCs w:val="18"/>
        </w:rPr>
        <w:t xml:space="preserve">h                   </w:t>
      </w:r>
      <w:r w:rsidR="00462045">
        <w:rPr>
          <w:rFonts w:ascii="Calibri" w:eastAsia="Calibri" w:hAnsi="Calibri" w:cs="Calibri"/>
          <w:sz w:val="18"/>
          <w:szCs w:val="18"/>
        </w:rPr>
        <w:t>Binh Thuan</w:t>
      </w:r>
      <w:r w:rsidR="00A31509">
        <w:rPr>
          <w:rFonts w:ascii="Calibri" w:eastAsia="Calibri" w:hAnsi="Calibri" w:cs="Calibri"/>
          <w:sz w:val="18"/>
          <w:szCs w:val="18"/>
        </w:rPr>
        <w:t xml:space="preserve">                 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>N</w:t>
      </w:r>
      <w:r w:rsidR="00A31509">
        <w:rPr>
          <w:rFonts w:ascii="Calibri" w:eastAsia="Calibri" w:hAnsi="Calibri" w:cs="Calibri"/>
          <w:sz w:val="18"/>
          <w:szCs w:val="18"/>
        </w:rPr>
        <w:t>at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>i</w:t>
      </w:r>
      <w:r w:rsidR="00A31509">
        <w:rPr>
          <w:rFonts w:ascii="Calibri" w:eastAsia="Calibri" w:hAnsi="Calibri" w:cs="Calibri"/>
          <w:sz w:val="18"/>
          <w:szCs w:val="18"/>
        </w:rPr>
        <w:t xml:space="preserve">ve </w:t>
      </w:r>
      <w:r w:rsidR="00A31509">
        <w:rPr>
          <w:rFonts w:ascii="Calibri" w:eastAsia="Calibri" w:hAnsi="Calibri" w:cs="Calibri"/>
          <w:spacing w:val="1"/>
          <w:sz w:val="18"/>
          <w:szCs w:val="18"/>
        </w:rPr>
        <w:t>co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>un</w:t>
      </w:r>
      <w:r w:rsidR="00A31509">
        <w:rPr>
          <w:rFonts w:ascii="Calibri" w:eastAsia="Calibri" w:hAnsi="Calibri" w:cs="Calibri"/>
          <w:sz w:val="18"/>
          <w:szCs w:val="18"/>
        </w:rPr>
        <w:t>t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>r</w:t>
      </w:r>
      <w:r w:rsidR="00A31509">
        <w:rPr>
          <w:rFonts w:ascii="Calibri" w:eastAsia="Calibri" w:hAnsi="Calibri" w:cs="Calibri"/>
          <w:sz w:val="18"/>
          <w:szCs w:val="18"/>
        </w:rPr>
        <w:t>y</w:t>
      </w:r>
      <w:r w:rsidR="00462045">
        <w:rPr>
          <w:rFonts w:ascii="Calibri" w:eastAsia="Calibri" w:hAnsi="Calibri" w:cs="Calibri"/>
          <w:sz w:val="18"/>
          <w:szCs w:val="18"/>
        </w:rPr>
        <w:tab/>
      </w:r>
      <w:r w:rsidR="00462045">
        <w:rPr>
          <w:rFonts w:ascii="Calibri" w:eastAsia="Calibri" w:hAnsi="Calibri" w:cs="Calibri"/>
          <w:sz w:val="18"/>
          <w:szCs w:val="18"/>
        </w:rPr>
        <w:tab/>
        <w:t>Vietnam</w:t>
      </w:r>
      <w:r w:rsidR="00462045">
        <w:rPr>
          <w:rFonts w:ascii="Calibri" w:eastAsia="Calibri" w:hAnsi="Calibri" w:cs="Calibri"/>
          <w:sz w:val="18"/>
          <w:szCs w:val="18"/>
        </w:rPr>
        <w:tab/>
      </w:r>
    </w:p>
    <w:p w:rsidR="00975164" w:rsidRDefault="00975164">
      <w:pPr>
        <w:spacing w:before="19" w:line="240" w:lineRule="exact"/>
        <w:rPr>
          <w:sz w:val="24"/>
          <w:szCs w:val="24"/>
        </w:rPr>
      </w:pPr>
    </w:p>
    <w:p w:rsidR="00462045" w:rsidRDefault="000A18BB" w:rsidP="00462045">
      <w:pPr>
        <w:spacing w:before="23" w:line="200" w:lineRule="exact"/>
        <w:ind w:left="1142"/>
        <w:rPr>
          <w:sz w:val="17"/>
          <w:szCs w:val="17"/>
        </w:rPr>
      </w:pPr>
      <w:r>
        <w:pict>
          <v:group id="_x0000_s1307" style="position:absolute;left:0;text-align:left;margin-left:118.65pt;margin-top:-4.5pt;width:100.35pt;height:22.3pt;z-index:-251688448;mso-position-horizontal-relative:page" coordorigin="2373,-90" coordsize="2007,446">
            <v:shape id="_x0000_s1311" style="position:absolute;left:2393;top:-70;width:1966;height:0" coordorigin="2393,-70" coordsize="1966,0" path="m2393,-70r1966,e" filled="f" strokecolor="gray" strokeweight="1.06pt">
              <v:path arrowok="t"/>
            </v:shape>
            <v:shape id="_x0000_s1310" style="position:absolute;left:2384;top:-79;width:0;height:425" coordorigin="2384,-79" coordsize="0,425" path="m2384,-79r,425e" filled="f" strokecolor="gray" strokeweight="1.06pt">
              <v:path arrowok="t"/>
            </v:shape>
            <v:shape id="_x0000_s1309" style="position:absolute;left:2393;top:336;width:1966;height:0" coordorigin="2393,336" coordsize="1966,0" path="m2393,336r1966,e" filled="f" strokecolor="gray" strokeweight="1.06pt">
              <v:path arrowok="t"/>
            </v:shape>
            <v:shape id="_x0000_s1308" style="position:absolute;left:4369;top:-79;width:0;height:425" coordorigin="4369,-79" coordsize="0,425" path="m4369,-79r,425e" filled="f" strokecolor="gray" strokeweight="1.06pt">
              <v:path arrowok="t"/>
            </v:shape>
            <w10:wrap anchorx="page"/>
          </v:group>
        </w:pict>
      </w:r>
      <w:r>
        <w:pict>
          <v:group id="_x0000_s1302" style="position:absolute;left:0;text-align:left;margin-left:281.65pt;margin-top:-4.5pt;width:100.3pt;height:22.3pt;z-index:-251687424;mso-position-horizontal-relative:page" coordorigin="5633,-90" coordsize="2006,446">
            <v:shape id="_x0000_s1306" style="position:absolute;left:5653;top:-70;width:1966;height:0" coordorigin="5653,-70" coordsize="1966,0" path="m5653,-70r1966,e" filled="f" strokecolor="gray" strokeweight="1.06pt">
              <v:path arrowok="t"/>
            </v:shape>
            <v:shape id="_x0000_s1305" style="position:absolute;left:5643;top:-79;width:0;height:425" coordorigin="5643,-79" coordsize="0,425" path="m5643,-79r,425e" filled="f" strokecolor="gray" strokeweight="1.06pt">
              <v:path arrowok="t"/>
            </v:shape>
            <v:shape id="_x0000_s1304" style="position:absolute;left:5653;top:336;width:1966;height:0" coordorigin="5653,336" coordsize="1966,0" path="m5653,336r1966,e" filled="f" strokecolor="gray" strokeweight="1.06pt">
              <v:path arrowok="t"/>
            </v:shape>
            <v:shape id="_x0000_s1303" style="position:absolute;left:7629;top:-79;width:0;height:425" coordorigin="7629,-79" coordsize="0,425" path="m7629,-79r,425e" filled="f" strokecolor="gray" strokeweight="1.06pt">
              <v:path arrowok="t"/>
            </v:shape>
            <w10:wrap anchorx="page"/>
          </v:group>
        </w:pict>
      </w:r>
      <w:r>
        <w:pict>
          <v:group id="_x0000_s1297" style="position:absolute;left:0;text-align:left;margin-left:458.95pt;margin-top:-4.5pt;width:114.5pt;height:22.3pt;z-index:-251686400;mso-position-horizontal-relative:page" coordorigin="9179,-90" coordsize="2290,446">
            <v:shape id="_x0000_s1301" style="position:absolute;left:9199;top:-70;width:2249;height:0" coordorigin="9199,-70" coordsize="2249,0" path="m9199,-70r2249,e" filled="f" strokecolor="gray" strokeweight="1.06pt">
              <v:path arrowok="t"/>
            </v:shape>
            <v:shape id="_x0000_s1300" style="position:absolute;left:9189;top:-79;width:0;height:425" coordorigin="9189,-79" coordsize="0,425" path="m9189,-79r,425e" filled="f" strokecolor="gray" strokeweight="1.06pt">
              <v:path arrowok="t"/>
            </v:shape>
            <v:shape id="_x0000_s1299" style="position:absolute;left:9199;top:336;width:2249;height:0" coordorigin="9199,336" coordsize="2249,0" path="m9199,336r2249,e" filled="f" strokecolor="gray" strokeweight="1.06pt">
              <v:path arrowok="t"/>
            </v:shape>
            <v:shape id="_x0000_s1298" style="position:absolute;left:11458;top:-79;width:0;height:425" coordorigin="11458,-79" coordsize="0,425" path="m11458,-79r,425e" filled="f" strokecolor="gray" strokeweight=".37392mm">
              <v:path arrowok="t"/>
            </v:shape>
            <w10:wrap anchorx="page"/>
          </v:group>
        </w:pict>
      </w:r>
      <w:r w:rsidR="00A31509">
        <w:rPr>
          <w:rFonts w:ascii="Calibri" w:eastAsia="Calibri" w:hAnsi="Calibri" w:cs="Calibri"/>
          <w:sz w:val="18"/>
          <w:szCs w:val="18"/>
        </w:rPr>
        <w:t xml:space="preserve">ID </w:t>
      </w:r>
      <w:r w:rsidR="00A31509">
        <w:rPr>
          <w:rFonts w:ascii="Calibri" w:eastAsia="Calibri" w:hAnsi="Calibri" w:cs="Calibri"/>
          <w:spacing w:val="1"/>
          <w:sz w:val="18"/>
          <w:szCs w:val="18"/>
        </w:rPr>
        <w:t>c</w:t>
      </w:r>
      <w:r w:rsidR="00A31509">
        <w:rPr>
          <w:rFonts w:ascii="Calibri" w:eastAsia="Calibri" w:hAnsi="Calibri" w:cs="Calibri"/>
          <w:sz w:val="18"/>
          <w:szCs w:val="18"/>
        </w:rPr>
        <w:t>ard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 xml:space="preserve"> N</w:t>
      </w:r>
      <w:r w:rsidR="00A31509">
        <w:rPr>
          <w:rFonts w:ascii="Calibri" w:eastAsia="Calibri" w:hAnsi="Calibri" w:cs="Calibri"/>
          <w:spacing w:val="1"/>
          <w:sz w:val="18"/>
          <w:szCs w:val="18"/>
        </w:rPr>
        <w:t>o</w:t>
      </w:r>
      <w:r w:rsidR="00A31509">
        <w:rPr>
          <w:rFonts w:ascii="Calibri" w:eastAsia="Calibri" w:hAnsi="Calibri" w:cs="Calibri"/>
          <w:sz w:val="18"/>
          <w:szCs w:val="18"/>
        </w:rPr>
        <w:t xml:space="preserve">.                 </w:t>
      </w:r>
      <w:r w:rsidR="00462045">
        <w:rPr>
          <w:rFonts w:ascii="Calibri" w:eastAsia="Calibri" w:hAnsi="Calibri" w:cs="Calibri"/>
          <w:sz w:val="18"/>
          <w:szCs w:val="18"/>
        </w:rPr>
        <w:t xml:space="preserve">261475653  </w:t>
      </w:r>
      <w:r w:rsidR="00462045">
        <w:rPr>
          <w:rFonts w:ascii="Calibri" w:eastAsia="Calibri" w:hAnsi="Calibri" w:cs="Calibri"/>
          <w:sz w:val="18"/>
          <w:szCs w:val="18"/>
        </w:rPr>
        <w:t xml:space="preserve">                 </w:t>
      </w:r>
      <w:r w:rsidR="00A31509">
        <w:rPr>
          <w:rFonts w:ascii="Calibri" w:eastAsia="Calibri" w:hAnsi="Calibri" w:cs="Calibri"/>
          <w:spacing w:val="39"/>
          <w:sz w:val="18"/>
          <w:szCs w:val="18"/>
        </w:rPr>
        <w:t xml:space="preserve"> </w:t>
      </w:r>
      <w:r w:rsidR="00A31509">
        <w:rPr>
          <w:rFonts w:ascii="Calibri" w:eastAsia="Calibri" w:hAnsi="Calibri" w:cs="Calibri"/>
          <w:sz w:val="18"/>
          <w:szCs w:val="18"/>
        </w:rPr>
        <w:t>Date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 w:rsidR="00A31509">
        <w:rPr>
          <w:rFonts w:ascii="Calibri" w:eastAsia="Calibri" w:hAnsi="Calibri" w:cs="Calibri"/>
          <w:spacing w:val="1"/>
          <w:sz w:val="18"/>
          <w:szCs w:val="18"/>
        </w:rPr>
        <w:t>o</w:t>
      </w:r>
      <w:r w:rsidR="00A31509">
        <w:rPr>
          <w:rFonts w:ascii="Calibri" w:eastAsia="Calibri" w:hAnsi="Calibri" w:cs="Calibri"/>
          <w:sz w:val="18"/>
          <w:szCs w:val="18"/>
        </w:rPr>
        <w:t>f i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>ssu</w:t>
      </w:r>
      <w:r w:rsidR="00462045">
        <w:rPr>
          <w:rFonts w:ascii="Calibri" w:eastAsia="Calibri" w:hAnsi="Calibri" w:cs="Calibri"/>
          <w:sz w:val="18"/>
          <w:szCs w:val="18"/>
        </w:rPr>
        <w:t xml:space="preserve">e                  </w:t>
      </w:r>
      <w:r w:rsidR="00A31509">
        <w:rPr>
          <w:rFonts w:ascii="Calibri" w:eastAsia="Calibri" w:hAnsi="Calibri" w:cs="Calibri"/>
          <w:sz w:val="18"/>
          <w:szCs w:val="18"/>
        </w:rPr>
        <w:t xml:space="preserve"> </w:t>
      </w:r>
      <w:r w:rsidR="00462045">
        <w:rPr>
          <w:rFonts w:ascii="Calibri" w:eastAsia="Calibri" w:hAnsi="Calibri" w:cs="Calibri"/>
          <w:sz w:val="18"/>
          <w:szCs w:val="18"/>
        </w:rPr>
        <w:t xml:space="preserve">05/12/2017  </w:t>
      </w:r>
      <w:r w:rsidR="00A31509">
        <w:rPr>
          <w:rFonts w:ascii="Calibri" w:eastAsia="Calibri" w:hAnsi="Calibri" w:cs="Calibri"/>
          <w:sz w:val="18"/>
          <w:szCs w:val="18"/>
        </w:rPr>
        <w:t xml:space="preserve">               Pla</w:t>
      </w:r>
      <w:r w:rsidR="00A31509">
        <w:rPr>
          <w:rFonts w:ascii="Calibri" w:eastAsia="Calibri" w:hAnsi="Calibri" w:cs="Calibri"/>
          <w:spacing w:val="1"/>
          <w:sz w:val="18"/>
          <w:szCs w:val="18"/>
        </w:rPr>
        <w:t>c</w:t>
      </w:r>
      <w:r w:rsidR="00A31509">
        <w:rPr>
          <w:rFonts w:ascii="Calibri" w:eastAsia="Calibri" w:hAnsi="Calibri" w:cs="Calibri"/>
          <w:sz w:val="18"/>
          <w:szCs w:val="18"/>
        </w:rPr>
        <w:t>e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 w:rsidR="00A31509">
        <w:rPr>
          <w:rFonts w:ascii="Calibri" w:eastAsia="Calibri" w:hAnsi="Calibri" w:cs="Calibri"/>
          <w:spacing w:val="1"/>
          <w:sz w:val="18"/>
          <w:szCs w:val="18"/>
        </w:rPr>
        <w:t>o</w:t>
      </w:r>
      <w:r w:rsidR="00A31509">
        <w:rPr>
          <w:rFonts w:ascii="Calibri" w:eastAsia="Calibri" w:hAnsi="Calibri" w:cs="Calibri"/>
          <w:sz w:val="18"/>
          <w:szCs w:val="18"/>
        </w:rPr>
        <w:t>f i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>ssu</w:t>
      </w:r>
      <w:r w:rsidR="00A31509">
        <w:rPr>
          <w:rFonts w:ascii="Calibri" w:eastAsia="Calibri" w:hAnsi="Calibri" w:cs="Calibri"/>
          <w:sz w:val="18"/>
          <w:szCs w:val="18"/>
        </w:rPr>
        <w:t>e</w:t>
      </w:r>
      <w:r w:rsidR="00462045">
        <w:rPr>
          <w:rFonts w:ascii="Calibri" w:eastAsia="Calibri" w:hAnsi="Calibri" w:cs="Calibri"/>
          <w:sz w:val="18"/>
          <w:szCs w:val="18"/>
        </w:rPr>
        <w:tab/>
      </w:r>
      <w:r w:rsidR="00462045">
        <w:rPr>
          <w:rFonts w:ascii="Calibri" w:eastAsia="Calibri" w:hAnsi="Calibri" w:cs="Calibri"/>
          <w:sz w:val="18"/>
          <w:szCs w:val="18"/>
        </w:rPr>
        <w:tab/>
      </w:r>
      <w:r w:rsidR="00462045">
        <w:rPr>
          <w:rFonts w:ascii="Calibri" w:eastAsia="Calibri" w:hAnsi="Calibri" w:cs="Calibri"/>
          <w:sz w:val="18"/>
          <w:szCs w:val="18"/>
        </w:rPr>
        <w:t>Binh Thuan</w:t>
      </w:r>
    </w:p>
    <w:p w:rsidR="00975164" w:rsidRDefault="00975164" w:rsidP="00462045">
      <w:pPr>
        <w:tabs>
          <w:tab w:val="left" w:pos="9585"/>
        </w:tabs>
        <w:spacing w:before="23" w:line="200" w:lineRule="exact"/>
        <w:ind w:left="1142"/>
        <w:rPr>
          <w:rFonts w:ascii="Calibri" w:eastAsia="Calibri" w:hAnsi="Calibri" w:cs="Calibri"/>
          <w:sz w:val="18"/>
          <w:szCs w:val="18"/>
        </w:rPr>
      </w:pPr>
    </w:p>
    <w:p w:rsidR="00975164" w:rsidRDefault="00975164">
      <w:pPr>
        <w:spacing w:before="5" w:line="160" w:lineRule="exact"/>
        <w:rPr>
          <w:sz w:val="17"/>
          <w:szCs w:val="17"/>
        </w:rPr>
      </w:pPr>
    </w:p>
    <w:p w:rsidR="004D5567" w:rsidRDefault="000A18BB" w:rsidP="004D5567">
      <w:pPr>
        <w:spacing w:before="23"/>
        <w:ind w:left="532"/>
        <w:rPr>
          <w:rFonts w:ascii="Calibri" w:eastAsia="Calibri" w:hAnsi="Calibri" w:cs="Calibri"/>
          <w:i/>
          <w:spacing w:val="1"/>
          <w:sz w:val="18"/>
          <w:szCs w:val="18"/>
        </w:rPr>
      </w:pPr>
      <w:r>
        <w:pict>
          <v:group id="_x0000_s1291" style="position:absolute;left:0;text-align:left;margin-left:118.65pt;margin-top:-.3pt;width:454.75pt;height:45.35pt;z-index:-251685376;mso-position-horizontal-relative:page" coordorigin="2373,-6" coordsize="9095,907">
            <v:shape id="_x0000_s1296" style="position:absolute;left:2393;top:14;width:9055;height:0" coordorigin="2393,14" coordsize="9055,0" path="m2393,14r9055,e" filled="f" strokecolor="gray" strokeweight="1.06pt">
              <v:path arrowok="t"/>
            </v:shape>
            <v:shape id="_x0000_s1295" style="position:absolute;left:2393;top:473;width:9055;height:0" coordorigin="2393,473" coordsize="9055,0" path="m2393,473r9055,e" filled="f" strokecolor="gray" strokeweight="1.06pt">
              <v:path arrowok="t"/>
            </v:shape>
            <v:shape id="_x0000_s1294" style="position:absolute;left:2384;top:5;width:0;height:886" coordorigin="2384,5" coordsize="0,886" path="m2384,5r,885e" filled="f" strokecolor="gray" strokeweight="1.06pt">
              <v:path arrowok="t"/>
            </v:shape>
            <v:shape id="_x0000_s1293" style="position:absolute;left:2393;top:881;width:9055;height:0" coordorigin="2393,881" coordsize="9055,0" path="m2393,881r9055,e" filled="f" strokecolor="gray" strokeweight="1.06pt">
              <v:path arrowok="t"/>
            </v:shape>
            <v:shape id="_x0000_s1292" style="position:absolute;left:11458;top:5;width:0;height:886" coordorigin="11458,5" coordsize="0,886" path="m11458,5r,885e" filled="f" strokecolor="gray" strokeweight=".37392mm">
              <v:path arrowok="t"/>
            </v:shape>
            <w10:wrap anchorx="page"/>
          </v:group>
        </w:pict>
      </w:r>
      <w:r w:rsidR="00A31509">
        <w:rPr>
          <w:rFonts w:ascii="Calibri" w:eastAsia="Calibri" w:hAnsi="Calibri" w:cs="Calibri"/>
          <w:sz w:val="18"/>
          <w:szCs w:val="18"/>
        </w:rPr>
        <w:t>Pe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>r</w:t>
      </w:r>
      <w:r w:rsidR="00A31509">
        <w:rPr>
          <w:rFonts w:ascii="Calibri" w:eastAsia="Calibri" w:hAnsi="Calibri" w:cs="Calibri"/>
          <w:sz w:val="18"/>
          <w:szCs w:val="18"/>
        </w:rPr>
        <w:t>ma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>ne</w:t>
      </w:r>
      <w:r w:rsidR="00A31509">
        <w:rPr>
          <w:rFonts w:ascii="Calibri" w:eastAsia="Calibri" w:hAnsi="Calibri" w:cs="Calibri"/>
          <w:sz w:val="18"/>
          <w:szCs w:val="18"/>
        </w:rPr>
        <w:t xml:space="preserve">nt </w:t>
      </w:r>
      <w:r w:rsidR="00A31509">
        <w:rPr>
          <w:rFonts w:ascii="Calibri" w:eastAsia="Calibri" w:hAnsi="Calibri" w:cs="Calibri"/>
          <w:spacing w:val="3"/>
          <w:sz w:val="18"/>
          <w:szCs w:val="18"/>
        </w:rPr>
        <w:t>a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>dd</w:t>
      </w:r>
      <w:r w:rsidR="00A31509">
        <w:rPr>
          <w:rFonts w:ascii="Calibri" w:eastAsia="Calibri" w:hAnsi="Calibri" w:cs="Calibri"/>
          <w:sz w:val="18"/>
          <w:szCs w:val="18"/>
        </w:rPr>
        <w:t>r</w:t>
      </w:r>
      <w:r w:rsidR="00A31509">
        <w:rPr>
          <w:rFonts w:ascii="Calibri" w:eastAsia="Calibri" w:hAnsi="Calibri" w:cs="Calibri"/>
          <w:spacing w:val="1"/>
          <w:sz w:val="18"/>
          <w:szCs w:val="18"/>
        </w:rPr>
        <w:t>e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>s</w:t>
      </w:r>
      <w:r w:rsidR="00A31509">
        <w:rPr>
          <w:rFonts w:ascii="Calibri" w:eastAsia="Calibri" w:hAnsi="Calibri" w:cs="Calibri"/>
          <w:sz w:val="18"/>
          <w:szCs w:val="18"/>
        </w:rPr>
        <w:t>s</w:t>
      </w:r>
      <w:r w:rsidR="004D5567">
        <w:rPr>
          <w:rFonts w:ascii="Calibri" w:eastAsia="Calibri" w:hAnsi="Calibri" w:cs="Calibri"/>
          <w:sz w:val="18"/>
          <w:szCs w:val="18"/>
        </w:rPr>
        <w:tab/>
      </w:r>
      <w:r w:rsidR="004D5567">
        <w:rPr>
          <w:rFonts w:ascii="Calibri" w:eastAsia="Calibri" w:hAnsi="Calibri" w:cs="Calibri"/>
          <w:sz w:val="18"/>
          <w:szCs w:val="18"/>
        </w:rPr>
        <w:t>Ham Kiem Village, Ham Thuan Nam District, Binh Thuan Province</w:t>
      </w:r>
    </w:p>
    <w:p w:rsidR="00975164" w:rsidRDefault="00975164">
      <w:pPr>
        <w:spacing w:before="23"/>
        <w:ind w:left="532"/>
        <w:rPr>
          <w:rFonts w:ascii="Calibri" w:eastAsia="Calibri" w:hAnsi="Calibri" w:cs="Calibri"/>
          <w:sz w:val="18"/>
          <w:szCs w:val="18"/>
        </w:rPr>
      </w:pPr>
    </w:p>
    <w:p w:rsidR="00975164" w:rsidRPr="004D5567" w:rsidRDefault="00A31509" w:rsidP="004D5567">
      <w:pPr>
        <w:spacing w:before="1"/>
        <w:ind w:left="1154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i/>
          <w:spacing w:val="1"/>
          <w:sz w:val="18"/>
          <w:szCs w:val="18"/>
        </w:rPr>
        <w:t>(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i/>
          <w:sz w:val="18"/>
          <w:szCs w:val="18"/>
        </w:rPr>
        <w:t>n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ID c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ar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d</w:t>
      </w:r>
      <w:r>
        <w:rPr>
          <w:rFonts w:ascii="Calibri" w:eastAsia="Calibri" w:hAnsi="Calibri" w:cs="Calibri"/>
          <w:i/>
          <w:sz w:val="18"/>
          <w:szCs w:val="18"/>
        </w:rPr>
        <w:t>)</w:t>
      </w:r>
      <w:r w:rsidR="004D5567">
        <w:rPr>
          <w:sz w:val="10"/>
          <w:szCs w:val="10"/>
        </w:rPr>
        <w:tab/>
      </w:r>
      <w:r w:rsidR="004D5567">
        <w:rPr>
          <w:sz w:val="10"/>
          <w:szCs w:val="10"/>
        </w:rPr>
        <w:tab/>
      </w:r>
    </w:p>
    <w:p w:rsidR="004D5567" w:rsidRDefault="00A31509" w:rsidP="004D5567">
      <w:pPr>
        <w:spacing w:line="200" w:lineRule="exact"/>
        <w:ind w:left="542"/>
        <w:rPr>
          <w:sz w:val="24"/>
          <w:szCs w:val="24"/>
        </w:rPr>
      </w:pPr>
      <w:r>
        <w:rPr>
          <w:rFonts w:ascii="Calibri" w:eastAsia="Calibri" w:hAnsi="Calibri" w:cs="Calibri"/>
          <w:spacing w:val="1"/>
          <w:sz w:val="18"/>
          <w:szCs w:val="18"/>
        </w:rPr>
        <w:t>T</w:t>
      </w:r>
      <w:r>
        <w:rPr>
          <w:rFonts w:ascii="Calibri" w:eastAsia="Calibri" w:hAnsi="Calibri" w:cs="Calibri"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m</w:t>
      </w:r>
      <w:r>
        <w:rPr>
          <w:rFonts w:ascii="Calibri" w:eastAsia="Calibri" w:hAnsi="Calibri" w:cs="Calibri"/>
          <w:spacing w:val="-1"/>
          <w:sz w:val="18"/>
          <w:szCs w:val="18"/>
        </w:rPr>
        <w:t>p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z w:val="18"/>
          <w:szCs w:val="18"/>
        </w:rPr>
        <w:t>ra</w:t>
      </w:r>
      <w:r>
        <w:rPr>
          <w:rFonts w:ascii="Calibri" w:eastAsia="Calibri" w:hAnsi="Calibri" w:cs="Calibri"/>
          <w:spacing w:val="-1"/>
          <w:sz w:val="18"/>
          <w:szCs w:val="18"/>
        </w:rPr>
        <w:t>r</w:t>
      </w:r>
      <w:r>
        <w:rPr>
          <w:rFonts w:ascii="Calibri" w:eastAsia="Calibri" w:hAnsi="Calibri" w:cs="Calibri"/>
          <w:sz w:val="18"/>
          <w:szCs w:val="18"/>
        </w:rPr>
        <w:t>y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a</w:t>
      </w:r>
      <w:r>
        <w:rPr>
          <w:rFonts w:ascii="Calibri" w:eastAsia="Calibri" w:hAnsi="Calibri" w:cs="Calibri"/>
          <w:spacing w:val="-1"/>
          <w:sz w:val="18"/>
          <w:szCs w:val="18"/>
        </w:rPr>
        <w:t>dd</w:t>
      </w:r>
      <w:r>
        <w:rPr>
          <w:rFonts w:ascii="Calibri" w:eastAsia="Calibri" w:hAnsi="Calibri" w:cs="Calibri"/>
          <w:sz w:val="18"/>
          <w:szCs w:val="18"/>
        </w:rPr>
        <w:t>r</w:t>
      </w:r>
      <w:r>
        <w:rPr>
          <w:rFonts w:ascii="Calibri" w:eastAsia="Calibri" w:hAnsi="Calibri" w:cs="Calibri"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s</w:t>
      </w:r>
      <w:r>
        <w:rPr>
          <w:rFonts w:ascii="Calibri" w:eastAsia="Calibri" w:hAnsi="Calibri" w:cs="Calibri"/>
          <w:sz w:val="18"/>
          <w:szCs w:val="18"/>
        </w:rPr>
        <w:t>s</w:t>
      </w:r>
      <w:r w:rsidR="004D5567">
        <w:rPr>
          <w:rFonts w:ascii="Calibri" w:eastAsia="Calibri" w:hAnsi="Calibri" w:cs="Calibri"/>
          <w:sz w:val="18"/>
          <w:szCs w:val="18"/>
        </w:rPr>
        <w:tab/>
      </w:r>
      <w:r w:rsidR="004D5567">
        <w:rPr>
          <w:rFonts w:ascii="Calibri" w:eastAsia="Calibri" w:hAnsi="Calibri" w:cs="Calibri"/>
          <w:sz w:val="18"/>
          <w:szCs w:val="18"/>
        </w:rPr>
        <w:t>150 Tran Ba Giao Street, Go Vap District, HCM City</w:t>
      </w:r>
    </w:p>
    <w:p w:rsidR="00975164" w:rsidRDefault="00975164">
      <w:pPr>
        <w:spacing w:line="200" w:lineRule="exact"/>
        <w:ind w:left="542"/>
        <w:rPr>
          <w:rFonts w:ascii="Calibri" w:eastAsia="Calibri" w:hAnsi="Calibri" w:cs="Calibri"/>
          <w:sz w:val="18"/>
          <w:szCs w:val="18"/>
        </w:rPr>
      </w:pPr>
    </w:p>
    <w:p w:rsidR="00975164" w:rsidRDefault="00975164">
      <w:pPr>
        <w:spacing w:before="19" w:line="240" w:lineRule="exact"/>
        <w:rPr>
          <w:sz w:val="24"/>
          <w:szCs w:val="24"/>
        </w:rPr>
      </w:pPr>
    </w:p>
    <w:p w:rsidR="00975164" w:rsidRDefault="000A18BB" w:rsidP="004D5567">
      <w:pPr>
        <w:spacing w:before="23"/>
        <w:ind w:left="1178"/>
        <w:rPr>
          <w:rFonts w:ascii="Calibri" w:eastAsia="Calibri" w:hAnsi="Calibri" w:cs="Calibri"/>
          <w:sz w:val="18"/>
          <w:szCs w:val="18"/>
        </w:rPr>
      </w:pPr>
      <w:r>
        <w:pict>
          <v:group id="_x0000_s1286" style="position:absolute;left:0;text-align:left;margin-left:118.65pt;margin-top:-4.5pt;width:114.5pt;height:22.4pt;z-index:-251684352;mso-position-horizontal-relative:page" coordorigin="2373,-90" coordsize="2290,448">
            <v:shape id="_x0000_s1290" style="position:absolute;left:2393;top:-70;width:2249;height:0" coordorigin="2393,-70" coordsize="2249,0" path="m2393,-70r2249,e" filled="f" strokecolor="gray" strokeweight="1.06pt">
              <v:path arrowok="t"/>
            </v:shape>
            <v:shape id="_x0000_s1289" style="position:absolute;left:2384;top:-79;width:0;height:427" coordorigin="2384,-79" coordsize="0,427" path="m2384,-79r,427e" filled="f" strokecolor="gray" strokeweight="1.06pt">
              <v:path arrowok="t"/>
            </v:shape>
            <v:shape id="_x0000_s1288" style="position:absolute;left:2393;top:338;width:2249;height:0" coordorigin="2393,338" coordsize="2249,0" path="m2393,338r2249,e" filled="f" strokecolor="gray" strokeweight="1.06pt">
              <v:path arrowok="t"/>
            </v:shape>
            <v:shape id="_x0000_s1287" style="position:absolute;left:4652;top:-79;width:0;height:427" coordorigin="4652,-79" coordsize="0,427" path="m4652,-79r,427e" filled="f" strokecolor="gray" strokeweight="1.06pt">
              <v:path arrowok="t"/>
            </v:shape>
            <w10:wrap anchorx="page"/>
          </v:group>
        </w:pict>
      </w:r>
      <w:r>
        <w:pict>
          <v:group id="_x0000_s1281" style="position:absolute;left:0;text-align:left;margin-left:281.65pt;margin-top:-4.5pt;width:135.85pt;height:22.4pt;z-index:-251683328;mso-position-horizontal-relative:page" coordorigin="5633,-90" coordsize="2717,448">
            <v:shape id="_x0000_s1285" style="position:absolute;left:5653;top:-70;width:2676;height:0" coordorigin="5653,-70" coordsize="2676,0" path="m5653,-70r2676,e" filled="f" strokecolor="gray" strokeweight="1.06pt">
              <v:path arrowok="t"/>
            </v:shape>
            <v:shape id="_x0000_s1284" style="position:absolute;left:5643;top:-79;width:0;height:427" coordorigin="5643,-79" coordsize="0,427" path="m5643,-79r,427e" filled="f" strokecolor="gray" strokeweight="1.06pt">
              <v:path arrowok="t"/>
            </v:shape>
            <v:shape id="_x0000_s1283" style="position:absolute;left:5653;top:338;width:2676;height:0" coordorigin="5653,338" coordsize="2676,0" path="m5653,338r2676,e" filled="f" strokecolor="gray" strokeweight="1.06pt">
              <v:path arrowok="t"/>
            </v:shape>
            <v:shape id="_x0000_s1282" style="position:absolute;left:8339;top:-79;width:0;height:427" coordorigin="8339,-79" coordsize="0,427" path="m8339,-79r,427e" filled="f" strokecolor="gray" strokeweight="1.06pt">
              <v:path arrowok="t"/>
            </v:shape>
            <w10:wrap anchorx="page"/>
          </v:group>
        </w:pict>
      </w:r>
      <w:r>
        <w:pict>
          <v:group id="_x0000_s1276" style="position:absolute;left:0;text-align:left;margin-left:458.95pt;margin-top:-4.5pt;width:114.5pt;height:22.4pt;z-index:-251682304;mso-position-horizontal-relative:page" coordorigin="9179,-90" coordsize="2290,448">
            <v:shape id="_x0000_s1280" style="position:absolute;left:9199;top:-70;width:2249;height:0" coordorigin="9199,-70" coordsize="2249,0" path="m9199,-70r2249,e" filled="f" strokecolor="gray" strokeweight="1.06pt">
              <v:path arrowok="t"/>
            </v:shape>
            <v:shape id="_x0000_s1279" style="position:absolute;left:9189;top:-79;width:0;height:427" coordorigin="9189,-79" coordsize="0,427" path="m9189,-79r,427e" filled="f" strokecolor="gray" strokeweight="1.06pt">
              <v:path arrowok="t"/>
            </v:shape>
            <v:shape id="_x0000_s1278" style="position:absolute;left:9199;top:338;width:2249;height:0" coordorigin="9199,338" coordsize="2249,0" path="m9199,338r2249,e" filled="f" strokecolor="gray" strokeweight="1.06pt">
              <v:path arrowok="t"/>
            </v:shape>
            <v:shape id="_x0000_s1277" style="position:absolute;left:11458;top:-79;width:0;height:427" coordorigin="11458,-79" coordsize="0,427" path="m11458,-79r,427e" filled="f" strokecolor="gray" strokeweight=".37392mm">
              <v:path arrowok="t"/>
            </v:shape>
            <w10:wrap anchorx="page"/>
          </v:group>
        </w:pict>
      </w:r>
      <w:r w:rsidR="00A31509">
        <w:rPr>
          <w:rFonts w:ascii="Calibri" w:eastAsia="Calibri" w:hAnsi="Calibri" w:cs="Calibri"/>
          <w:sz w:val="18"/>
          <w:szCs w:val="18"/>
        </w:rPr>
        <w:t>C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>e</w:t>
      </w:r>
      <w:r w:rsidR="00A31509">
        <w:rPr>
          <w:rFonts w:ascii="Calibri" w:eastAsia="Calibri" w:hAnsi="Calibri" w:cs="Calibri"/>
          <w:sz w:val="18"/>
          <w:szCs w:val="18"/>
        </w:rPr>
        <w:t>ll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 w:rsidR="00A31509">
        <w:rPr>
          <w:rFonts w:ascii="Calibri" w:eastAsia="Calibri" w:hAnsi="Calibri" w:cs="Calibri"/>
          <w:spacing w:val="1"/>
          <w:sz w:val="18"/>
          <w:szCs w:val="18"/>
        </w:rPr>
        <w:t>p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>h</w:t>
      </w:r>
      <w:r w:rsidR="00A31509">
        <w:rPr>
          <w:rFonts w:ascii="Calibri" w:eastAsia="Calibri" w:hAnsi="Calibri" w:cs="Calibri"/>
          <w:spacing w:val="1"/>
          <w:sz w:val="18"/>
          <w:szCs w:val="18"/>
        </w:rPr>
        <w:t>o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>n</w:t>
      </w:r>
      <w:r w:rsidR="00A31509">
        <w:rPr>
          <w:rFonts w:ascii="Calibri" w:eastAsia="Calibri" w:hAnsi="Calibri" w:cs="Calibri"/>
          <w:sz w:val="18"/>
          <w:szCs w:val="18"/>
        </w:rPr>
        <w:t xml:space="preserve">e               </w:t>
      </w:r>
      <w:r w:rsidR="004D5567">
        <w:rPr>
          <w:rFonts w:ascii="Calibri" w:eastAsia="Calibri" w:hAnsi="Calibri" w:cs="Calibri"/>
          <w:sz w:val="18"/>
          <w:szCs w:val="18"/>
        </w:rPr>
        <w:t>0357626252</w:t>
      </w:r>
      <w:r w:rsidR="00A31509">
        <w:rPr>
          <w:rFonts w:ascii="Calibri" w:eastAsia="Calibri" w:hAnsi="Calibri" w:cs="Calibri"/>
          <w:sz w:val="18"/>
          <w:szCs w:val="18"/>
        </w:rPr>
        <w:t xml:space="preserve">             </w:t>
      </w:r>
      <w:r w:rsidR="004D5567">
        <w:rPr>
          <w:rFonts w:ascii="Calibri" w:eastAsia="Calibri" w:hAnsi="Calibri" w:cs="Calibri"/>
          <w:sz w:val="18"/>
          <w:szCs w:val="18"/>
        </w:rPr>
        <w:t xml:space="preserve">         </w:t>
      </w:r>
      <w:r w:rsidR="00A31509">
        <w:rPr>
          <w:rFonts w:ascii="Calibri" w:eastAsia="Calibri" w:hAnsi="Calibri" w:cs="Calibri"/>
          <w:sz w:val="18"/>
          <w:szCs w:val="18"/>
        </w:rPr>
        <w:t xml:space="preserve">         </w:t>
      </w:r>
      <w:r w:rsidR="00A31509"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 w:rsidR="00A31509">
        <w:rPr>
          <w:rFonts w:ascii="Calibri" w:eastAsia="Calibri" w:hAnsi="Calibri" w:cs="Calibri"/>
          <w:spacing w:val="1"/>
          <w:sz w:val="18"/>
          <w:szCs w:val="18"/>
        </w:rPr>
        <w:t>E</w:t>
      </w:r>
      <w:r w:rsidR="00A31509">
        <w:rPr>
          <w:rFonts w:ascii="Calibri" w:eastAsia="Calibri" w:hAnsi="Calibri" w:cs="Calibri"/>
          <w:sz w:val="18"/>
          <w:szCs w:val="18"/>
        </w:rPr>
        <w:t xml:space="preserve">mail       </w:t>
      </w:r>
      <w:r w:rsidR="004D5567">
        <w:rPr>
          <w:rFonts w:ascii="Calibri" w:eastAsia="Calibri" w:hAnsi="Calibri" w:cs="Calibri"/>
          <w:sz w:val="18"/>
          <w:szCs w:val="18"/>
        </w:rPr>
        <w:t>nguyenhh2703@gmail.com</w:t>
      </w:r>
      <w:r w:rsidR="004D5567">
        <w:rPr>
          <w:rFonts w:ascii="Calibri" w:eastAsia="Calibri" w:hAnsi="Calibri" w:cs="Calibri"/>
          <w:sz w:val="18"/>
          <w:szCs w:val="18"/>
        </w:rPr>
        <w:t xml:space="preserve">          </w:t>
      </w:r>
      <w:r w:rsidR="00A31509">
        <w:rPr>
          <w:rFonts w:ascii="Calibri" w:eastAsia="Calibri" w:hAnsi="Calibri" w:cs="Calibri"/>
          <w:sz w:val="18"/>
          <w:szCs w:val="18"/>
        </w:rPr>
        <w:t xml:space="preserve">          </w:t>
      </w:r>
      <w:r w:rsidR="00A31509">
        <w:rPr>
          <w:rFonts w:ascii="Calibri" w:eastAsia="Calibri" w:hAnsi="Calibri" w:cs="Calibri"/>
          <w:spacing w:val="24"/>
          <w:sz w:val="18"/>
          <w:szCs w:val="18"/>
        </w:rPr>
        <w:t xml:space="preserve"> 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>S</w:t>
      </w:r>
      <w:r w:rsidR="00A31509">
        <w:rPr>
          <w:rFonts w:ascii="Calibri" w:eastAsia="Calibri" w:hAnsi="Calibri" w:cs="Calibri"/>
          <w:sz w:val="18"/>
          <w:szCs w:val="18"/>
        </w:rPr>
        <w:t>ky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>p</w:t>
      </w:r>
      <w:r w:rsidR="00A31509">
        <w:rPr>
          <w:rFonts w:ascii="Calibri" w:eastAsia="Calibri" w:hAnsi="Calibri" w:cs="Calibri"/>
          <w:sz w:val="18"/>
          <w:szCs w:val="18"/>
        </w:rPr>
        <w:t>e</w:t>
      </w:r>
      <w:r w:rsidR="004D5567">
        <w:rPr>
          <w:rFonts w:ascii="Calibri" w:eastAsia="Calibri" w:hAnsi="Calibri" w:cs="Calibri"/>
          <w:sz w:val="18"/>
          <w:szCs w:val="18"/>
        </w:rPr>
        <w:tab/>
      </w:r>
      <w:r w:rsidR="004D5567">
        <w:rPr>
          <w:rFonts w:ascii="Calibri" w:eastAsia="Calibri" w:hAnsi="Calibri" w:cs="Calibri"/>
          <w:sz w:val="18"/>
          <w:szCs w:val="18"/>
        </w:rPr>
        <w:t>nguyenhh2703</w:t>
      </w:r>
    </w:p>
    <w:p w:rsidR="00975164" w:rsidRDefault="00975164">
      <w:pPr>
        <w:spacing w:before="18" w:line="240" w:lineRule="exact"/>
        <w:rPr>
          <w:sz w:val="24"/>
          <w:szCs w:val="24"/>
        </w:rPr>
      </w:pPr>
    </w:p>
    <w:p w:rsidR="00975164" w:rsidRDefault="00A31509" w:rsidP="00F90A41">
      <w:pPr>
        <w:ind w:left="1322"/>
        <w:rPr>
          <w:rFonts w:ascii="Calibri" w:eastAsia="Calibri" w:hAnsi="Calibri" w:cs="Calibri"/>
          <w:sz w:val="10"/>
          <w:szCs w:val="10"/>
        </w:rPr>
      </w:pPr>
      <w:r>
        <w:rPr>
          <w:rFonts w:ascii="Calibri" w:eastAsia="Calibri" w:hAnsi="Calibri" w:cs="Calibri"/>
          <w:spacing w:val="1"/>
          <w:position w:val="2"/>
          <w:sz w:val="18"/>
          <w:szCs w:val="18"/>
        </w:rPr>
        <w:t>R</w:t>
      </w:r>
      <w:r>
        <w:rPr>
          <w:rFonts w:ascii="Calibri" w:eastAsia="Calibri" w:hAnsi="Calibri" w:cs="Calibri"/>
          <w:spacing w:val="-1"/>
          <w:position w:val="2"/>
          <w:sz w:val="18"/>
          <w:szCs w:val="18"/>
        </w:rPr>
        <w:t>e</w:t>
      </w:r>
      <w:r>
        <w:rPr>
          <w:rFonts w:ascii="Calibri" w:eastAsia="Calibri" w:hAnsi="Calibri" w:cs="Calibri"/>
          <w:position w:val="2"/>
          <w:sz w:val="18"/>
          <w:szCs w:val="18"/>
        </w:rPr>
        <w:t>li</w:t>
      </w:r>
      <w:r>
        <w:rPr>
          <w:rFonts w:ascii="Calibri" w:eastAsia="Calibri" w:hAnsi="Calibri" w:cs="Calibri"/>
          <w:spacing w:val="-1"/>
          <w:position w:val="2"/>
          <w:sz w:val="18"/>
          <w:szCs w:val="18"/>
        </w:rPr>
        <w:t>g</w:t>
      </w:r>
      <w:r>
        <w:rPr>
          <w:rFonts w:ascii="Calibri" w:eastAsia="Calibri" w:hAnsi="Calibri" w:cs="Calibri"/>
          <w:position w:val="2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position w:val="2"/>
          <w:sz w:val="18"/>
          <w:szCs w:val="18"/>
        </w:rPr>
        <w:t>o</w:t>
      </w:r>
      <w:r>
        <w:rPr>
          <w:rFonts w:ascii="Calibri" w:eastAsia="Calibri" w:hAnsi="Calibri" w:cs="Calibri"/>
          <w:spacing w:val="-1"/>
          <w:position w:val="2"/>
          <w:sz w:val="18"/>
          <w:szCs w:val="18"/>
        </w:rPr>
        <w:t>n</w:t>
      </w:r>
      <w:r>
        <w:rPr>
          <w:rFonts w:ascii="Calibri" w:eastAsia="Calibri" w:hAnsi="Calibri" w:cs="Calibri"/>
          <w:position w:val="2"/>
          <w:sz w:val="18"/>
          <w:szCs w:val="18"/>
        </w:rPr>
        <w:t xml:space="preserve">:    </w:t>
      </w:r>
      <w:r>
        <w:rPr>
          <w:rFonts w:ascii="Calibri" w:eastAsia="Calibri" w:hAnsi="Calibri" w:cs="Calibri"/>
          <w:sz w:val="18"/>
          <w:szCs w:val="18"/>
        </w:rPr>
        <w:t xml:space="preserve"> Cat</w:t>
      </w:r>
      <w:r>
        <w:rPr>
          <w:rFonts w:ascii="Calibri" w:eastAsia="Calibri" w:hAnsi="Calibri" w:cs="Calibri"/>
          <w:spacing w:val="-1"/>
          <w:sz w:val="18"/>
          <w:szCs w:val="18"/>
        </w:rPr>
        <w:t>h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z w:val="18"/>
          <w:szCs w:val="18"/>
        </w:rPr>
        <w:t>li</w:t>
      </w:r>
      <w:r>
        <w:rPr>
          <w:rFonts w:ascii="Calibri" w:eastAsia="Calibri" w:hAnsi="Calibri" w:cs="Calibri"/>
          <w:spacing w:val="1"/>
          <w:sz w:val="18"/>
          <w:szCs w:val="18"/>
        </w:rPr>
        <w:t>c</w:t>
      </w:r>
      <w:r>
        <w:rPr>
          <w:rFonts w:ascii="Calibri" w:eastAsia="Calibri" w:hAnsi="Calibri" w:cs="Calibri"/>
          <w:sz w:val="18"/>
          <w:szCs w:val="18"/>
        </w:rPr>
        <w:t>i</w:t>
      </w:r>
      <w:r>
        <w:rPr>
          <w:rFonts w:ascii="Calibri" w:eastAsia="Calibri" w:hAnsi="Calibri" w:cs="Calibri"/>
          <w:spacing w:val="-1"/>
          <w:sz w:val="18"/>
          <w:szCs w:val="18"/>
        </w:rPr>
        <w:t>s</w:t>
      </w:r>
      <w:r>
        <w:rPr>
          <w:rFonts w:ascii="Calibri" w:eastAsia="Calibri" w:hAnsi="Calibri" w:cs="Calibri"/>
          <w:sz w:val="18"/>
          <w:szCs w:val="18"/>
        </w:rPr>
        <w:t xml:space="preserve">m     </w:t>
      </w:r>
      <w:r>
        <w:rPr>
          <w:rFonts w:ascii="Calibri" w:eastAsia="Calibri" w:hAnsi="Calibri" w:cs="Calibri"/>
          <w:spacing w:val="30"/>
          <w:sz w:val="18"/>
          <w:szCs w:val="18"/>
        </w:rPr>
        <w:t xml:space="preserve"> </w:t>
      </w:r>
    </w:p>
    <w:p w:rsidR="00975164" w:rsidRDefault="00A31509">
      <w:pPr>
        <w:spacing w:before="32" w:line="280" w:lineRule="exact"/>
        <w:ind w:left="892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position w:val="2"/>
          <w:sz w:val="18"/>
          <w:szCs w:val="18"/>
        </w:rPr>
        <w:t>Marital</w:t>
      </w:r>
      <w:r>
        <w:rPr>
          <w:rFonts w:ascii="Calibri" w:eastAsia="Calibri" w:hAnsi="Calibri" w:cs="Calibri"/>
          <w:spacing w:val="-1"/>
          <w:position w:val="2"/>
          <w:sz w:val="18"/>
          <w:szCs w:val="18"/>
        </w:rPr>
        <w:t xml:space="preserve"> s</w:t>
      </w:r>
      <w:r>
        <w:rPr>
          <w:rFonts w:ascii="Calibri" w:eastAsia="Calibri" w:hAnsi="Calibri" w:cs="Calibri"/>
          <w:position w:val="2"/>
          <w:sz w:val="18"/>
          <w:szCs w:val="18"/>
        </w:rPr>
        <w:t>ta</w:t>
      </w:r>
      <w:r>
        <w:rPr>
          <w:rFonts w:ascii="Calibri" w:eastAsia="Calibri" w:hAnsi="Calibri" w:cs="Calibri"/>
          <w:spacing w:val="2"/>
          <w:position w:val="2"/>
          <w:sz w:val="18"/>
          <w:szCs w:val="18"/>
        </w:rPr>
        <w:t>t</w:t>
      </w:r>
      <w:r>
        <w:rPr>
          <w:rFonts w:ascii="Calibri" w:eastAsia="Calibri" w:hAnsi="Calibri" w:cs="Calibri"/>
          <w:spacing w:val="-1"/>
          <w:position w:val="2"/>
          <w:sz w:val="18"/>
          <w:szCs w:val="18"/>
        </w:rPr>
        <w:t>us</w:t>
      </w:r>
      <w:r>
        <w:rPr>
          <w:rFonts w:ascii="Calibri" w:eastAsia="Calibri" w:hAnsi="Calibri" w:cs="Calibri"/>
          <w:position w:val="2"/>
          <w:sz w:val="18"/>
          <w:szCs w:val="18"/>
        </w:rPr>
        <w:t xml:space="preserve">:    </w:t>
      </w:r>
      <w:r>
        <w:rPr>
          <w:rFonts w:ascii="Calibri" w:eastAsia="Calibri" w:hAnsi="Calibri" w:cs="Calibri"/>
          <w:spacing w:val="12"/>
          <w:position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1"/>
          <w:sz w:val="18"/>
          <w:szCs w:val="18"/>
        </w:rPr>
        <w:t>S</w:t>
      </w:r>
      <w:r>
        <w:rPr>
          <w:rFonts w:ascii="Calibri" w:eastAsia="Calibri" w:hAnsi="Calibri" w:cs="Calibri"/>
          <w:sz w:val="18"/>
          <w:szCs w:val="18"/>
        </w:rPr>
        <w:t>i</w:t>
      </w:r>
      <w:r>
        <w:rPr>
          <w:rFonts w:ascii="Calibri" w:eastAsia="Calibri" w:hAnsi="Calibri" w:cs="Calibri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spacing w:val="1"/>
          <w:sz w:val="18"/>
          <w:szCs w:val="18"/>
        </w:rPr>
        <w:t>g</w:t>
      </w:r>
      <w:r w:rsidR="00F90A41">
        <w:rPr>
          <w:rFonts w:ascii="Calibri" w:eastAsia="Calibri" w:hAnsi="Calibri" w:cs="Calibri"/>
          <w:sz w:val="18"/>
          <w:szCs w:val="18"/>
        </w:rPr>
        <w:t xml:space="preserve">le          </w:t>
      </w:r>
    </w:p>
    <w:p w:rsidR="00975164" w:rsidRDefault="00975164">
      <w:pPr>
        <w:spacing w:before="17" w:line="260" w:lineRule="exact"/>
        <w:rPr>
          <w:sz w:val="26"/>
          <w:szCs w:val="26"/>
        </w:rPr>
      </w:pPr>
    </w:p>
    <w:p w:rsidR="00975164" w:rsidRDefault="000A18BB">
      <w:pPr>
        <w:spacing w:before="23"/>
        <w:ind w:left="220"/>
        <w:rPr>
          <w:rFonts w:ascii="Calibri" w:eastAsia="Calibri" w:hAnsi="Calibri" w:cs="Calibri"/>
          <w:sz w:val="18"/>
          <w:szCs w:val="18"/>
        </w:rPr>
      </w:pPr>
      <w:r>
        <w:pict>
          <v:group id="_x0000_s1271" style="position:absolute;left:0;text-align:left;margin-left:139.9pt;margin-top:11.7pt;width:433.5pt;height:20pt;z-index:-251681280;mso-position-horizontal-relative:page" coordorigin="2798,234" coordsize="8670,400">
            <v:shape id="_x0000_s1275" style="position:absolute;left:2818;top:254;width:8630;height:0" coordorigin="2818,254" coordsize="8630,0" path="m2818,254r8630,e" filled="f" strokecolor="gray" strokeweight="1.06pt">
              <v:path arrowok="t"/>
            </v:shape>
            <v:shape id="_x0000_s1274" style="position:absolute;left:2808;top:245;width:0;height:379" coordorigin="2808,245" coordsize="0,379" path="m2808,245r,379e" filled="f" strokecolor="gray" strokeweight="1.06pt">
              <v:path arrowok="t"/>
            </v:shape>
            <v:shape id="_x0000_s1273" style="position:absolute;left:2818;top:614;width:8630;height:0" coordorigin="2818,614" coordsize="8630,0" path="m2818,614r8630,e" filled="f" strokecolor="gray" strokeweight="1.06pt">
              <v:path arrowok="t"/>
            </v:shape>
            <v:shape id="_x0000_s1272" style="position:absolute;left:11458;top:245;width:0;height:379" coordorigin="11458,245" coordsize="0,379" path="m11458,245r,379e" filled="f" strokecolor="gray" strokeweight=".37392mm">
              <v:path arrowok="t"/>
            </v:shape>
            <w10:wrap anchorx="page"/>
          </v:group>
        </w:pict>
      </w:r>
      <w:r w:rsidR="00A31509">
        <w:rPr>
          <w:rFonts w:ascii="Calibri" w:eastAsia="Calibri" w:hAnsi="Calibri" w:cs="Calibri"/>
          <w:b/>
          <w:i/>
          <w:sz w:val="18"/>
          <w:szCs w:val="18"/>
        </w:rPr>
        <w:t>W</w:t>
      </w:r>
      <w:r w:rsidR="00A31509">
        <w:rPr>
          <w:rFonts w:ascii="Calibri" w:eastAsia="Calibri" w:hAnsi="Calibri" w:cs="Calibri"/>
          <w:b/>
          <w:i/>
          <w:spacing w:val="1"/>
          <w:sz w:val="18"/>
          <w:szCs w:val="18"/>
        </w:rPr>
        <w:t>h</w:t>
      </w:r>
      <w:r w:rsidR="00A31509">
        <w:rPr>
          <w:rFonts w:ascii="Calibri" w:eastAsia="Calibri" w:hAnsi="Calibri" w:cs="Calibri"/>
          <w:b/>
          <w:i/>
          <w:sz w:val="18"/>
          <w:szCs w:val="18"/>
        </w:rPr>
        <w:t>o</w:t>
      </w:r>
      <w:r w:rsidR="00A31509">
        <w:rPr>
          <w:rFonts w:ascii="Calibri" w:eastAsia="Calibri" w:hAnsi="Calibri" w:cs="Calibri"/>
          <w:b/>
          <w:i/>
          <w:spacing w:val="1"/>
          <w:sz w:val="18"/>
          <w:szCs w:val="18"/>
        </w:rPr>
        <w:t xml:space="preserve"> </w:t>
      </w:r>
      <w:r w:rsidR="00A31509">
        <w:rPr>
          <w:rFonts w:ascii="Calibri" w:eastAsia="Calibri" w:hAnsi="Calibri" w:cs="Calibri"/>
          <w:b/>
          <w:i/>
          <w:spacing w:val="-1"/>
          <w:sz w:val="18"/>
          <w:szCs w:val="18"/>
        </w:rPr>
        <w:t>s</w:t>
      </w:r>
      <w:r w:rsidR="00A31509">
        <w:rPr>
          <w:rFonts w:ascii="Calibri" w:eastAsia="Calibri" w:hAnsi="Calibri" w:cs="Calibri"/>
          <w:b/>
          <w:i/>
          <w:spacing w:val="1"/>
          <w:sz w:val="18"/>
          <w:szCs w:val="18"/>
        </w:rPr>
        <w:t>h</w:t>
      </w:r>
      <w:r w:rsidR="00A31509">
        <w:rPr>
          <w:rFonts w:ascii="Calibri" w:eastAsia="Calibri" w:hAnsi="Calibri" w:cs="Calibri"/>
          <w:b/>
          <w:i/>
          <w:spacing w:val="-1"/>
          <w:sz w:val="18"/>
          <w:szCs w:val="18"/>
        </w:rPr>
        <w:t>o</w:t>
      </w:r>
      <w:r w:rsidR="00A31509">
        <w:rPr>
          <w:rFonts w:ascii="Calibri" w:eastAsia="Calibri" w:hAnsi="Calibri" w:cs="Calibri"/>
          <w:b/>
          <w:i/>
          <w:spacing w:val="1"/>
          <w:sz w:val="18"/>
          <w:szCs w:val="18"/>
        </w:rPr>
        <w:t>u</w:t>
      </w:r>
      <w:r w:rsidR="00A31509">
        <w:rPr>
          <w:rFonts w:ascii="Calibri" w:eastAsia="Calibri" w:hAnsi="Calibri" w:cs="Calibri"/>
          <w:b/>
          <w:i/>
          <w:spacing w:val="-1"/>
          <w:sz w:val="18"/>
          <w:szCs w:val="18"/>
        </w:rPr>
        <w:t>l</w:t>
      </w:r>
      <w:r w:rsidR="00A31509">
        <w:rPr>
          <w:rFonts w:ascii="Calibri" w:eastAsia="Calibri" w:hAnsi="Calibri" w:cs="Calibri"/>
          <w:b/>
          <w:i/>
          <w:sz w:val="18"/>
          <w:szCs w:val="18"/>
        </w:rPr>
        <w:t>d</w:t>
      </w:r>
      <w:r w:rsidR="00A31509">
        <w:rPr>
          <w:rFonts w:ascii="Calibri" w:eastAsia="Calibri" w:hAnsi="Calibri" w:cs="Calibri"/>
          <w:b/>
          <w:i/>
          <w:spacing w:val="1"/>
          <w:sz w:val="18"/>
          <w:szCs w:val="18"/>
        </w:rPr>
        <w:t xml:space="preserve"> b</w:t>
      </w:r>
      <w:r w:rsidR="00A31509">
        <w:rPr>
          <w:rFonts w:ascii="Calibri" w:eastAsia="Calibri" w:hAnsi="Calibri" w:cs="Calibri"/>
          <w:b/>
          <w:i/>
          <w:sz w:val="18"/>
          <w:szCs w:val="18"/>
        </w:rPr>
        <w:t>e c</w:t>
      </w:r>
      <w:r w:rsidR="00A31509">
        <w:rPr>
          <w:rFonts w:ascii="Calibri" w:eastAsia="Calibri" w:hAnsi="Calibri" w:cs="Calibri"/>
          <w:b/>
          <w:i/>
          <w:spacing w:val="1"/>
          <w:sz w:val="18"/>
          <w:szCs w:val="18"/>
        </w:rPr>
        <w:t>on</w:t>
      </w:r>
      <w:r w:rsidR="00A31509">
        <w:rPr>
          <w:rFonts w:ascii="Calibri" w:eastAsia="Calibri" w:hAnsi="Calibri" w:cs="Calibri"/>
          <w:b/>
          <w:i/>
          <w:spacing w:val="-2"/>
          <w:sz w:val="18"/>
          <w:szCs w:val="18"/>
        </w:rPr>
        <w:t>t</w:t>
      </w:r>
      <w:r w:rsidR="00A31509">
        <w:rPr>
          <w:rFonts w:ascii="Calibri" w:eastAsia="Calibri" w:hAnsi="Calibri" w:cs="Calibri"/>
          <w:b/>
          <w:i/>
          <w:spacing w:val="1"/>
          <w:sz w:val="18"/>
          <w:szCs w:val="18"/>
        </w:rPr>
        <w:t>a</w:t>
      </w:r>
      <w:r w:rsidR="00A31509">
        <w:rPr>
          <w:rFonts w:ascii="Calibri" w:eastAsia="Calibri" w:hAnsi="Calibri" w:cs="Calibri"/>
          <w:b/>
          <w:i/>
          <w:sz w:val="18"/>
          <w:szCs w:val="18"/>
        </w:rPr>
        <w:t>cted</w:t>
      </w:r>
      <w:r w:rsidR="00A31509">
        <w:rPr>
          <w:rFonts w:ascii="Calibri" w:eastAsia="Calibri" w:hAnsi="Calibri" w:cs="Calibri"/>
          <w:b/>
          <w:i/>
          <w:spacing w:val="-1"/>
          <w:sz w:val="18"/>
          <w:szCs w:val="18"/>
        </w:rPr>
        <w:t xml:space="preserve"> i</w:t>
      </w:r>
      <w:r w:rsidR="00A31509">
        <w:rPr>
          <w:rFonts w:ascii="Calibri" w:eastAsia="Calibri" w:hAnsi="Calibri" w:cs="Calibri"/>
          <w:b/>
          <w:i/>
          <w:sz w:val="18"/>
          <w:szCs w:val="18"/>
        </w:rPr>
        <w:t xml:space="preserve">f you </w:t>
      </w:r>
      <w:r w:rsidR="00A31509">
        <w:rPr>
          <w:rFonts w:ascii="Calibri" w:eastAsia="Calibri" w:hAnsi="Calibri" w:cs="Calibri"/>
          <w:b/>
          <w:i/>
          <w:spacing w:val="1"/>
          <w:sz w:val="18"/>
          <w:szCs w:val="18"/>
        </w:rPr>
        <w:t>a</w:t>
      </w:r>
      <w:r w:rsidR="00A31509">
        <w:rPr>
          <w:rFonts w:ascii="Calibri" w:eastAsia="Calibri" w:hAnsi="Calibri" w:cs="Calibri"/>
          <w:b/>
          <w:i/>
          <w:spacing w:val="-1"/>
          <w:sz w:val="18"/>
          <w:szCs w:val="18"/>
        </w:rPr>
        <w:t>r</w:t>
      </w:r>
      <w:r w:rsidR="00A31509">
        <w:rPr>
          <w:rFonts w:ascii="Calibri" w:eastAsia="Calibri" w:hAnsi="Calibri" w:cs="Calibri"/>
          <w:b/>
          <w:i/>
          <w:sz w:val="18"/>
          <w:szCs w:val="18"/>
        </w:rPr>
        <w:t xml:space="preserve">e </w:t>
      </w:r>
      <w:r w:rsidR="00A31509">
        <w:rPr>
          <w:rFonts w:ascii="Calibri" w:eastAsia="Calibri" w:hAnsi="Calibri" w:cs="Calibri"/>
          <w:b/>
          <w:i/>
          <w:spacing w:val="-1"/>
          <w:sz w:val="18"/>
          <w:szCs w:val="18"/>
        </w:rPr>
        <w:t>i</w:t>
      </w:r>
      <w:r w:rsidR="00A31509">
        <w:rPr>
          <w:rFonts w:ascii="Calibri" w:eastAsia="Calibri" w:hAnsi="Calibri" w:cs="Calibri"/>
          <w:b/>
          <w:i/>
          <w:spacing w:val="1"/>
          <w:sz w:val="18"/>
          <w:szCs w:val="18"/>
        </w:rPr>
        <w:t>n</w:t>
      </w:r>
      <w:r w:rsidR="00A31509">
        <w:rPr>
          <w:rFonts w:ascii="Calibri" w:eastAsia="Calibri" w:hAnsi="Calibri" w:cs="Calibri"/>
          <w:b/>
          <w:i/>
          <w:sz w:val="18"/>
          <w:szCs w:val="18"/>
        </w:rPr>
        <w:t>vo</w:t>
      </w:r>
      <w:r w:rsidR="00A31509">
        <w:rPr>
          <w:rFonts w:ascii="Calibri" w:eastAsia="Calibri" w:hAnsi="Calibri" w:cs="Calibri"/>
          <w:b/>
          <w:i/>
          <w:spacing w:val="-1"/>
          <w:sz w:val="18"/>
          <w:szCs w:val="18"/>
        </w:rPr>
        <w:t>l</w:t>
      </w:r>
      <w:r w:rsidR="00A31509">
        <w:rPr>
          <w:rFonts w:ascii="Calibri" w:eastAsia="Calibri" w:hAnsi="Calibri" w:cs="Calibri"/>
          <w:b/>
          <w:i/>
          <w:sz w:val="18"/>
          <w:szCs w:val="18"/>
        </w:rPr>
        <w:t>ved</w:t>
      </w:r>
      <w:r w:rsidR="00A31509">
        <w:rPr>
          <w:rFonts w:ascii="Calibri" w:eastAsia="Calibri" w:hAnsi="Calibri" w:cs="Calibri"/>
          <w:b/>
          <w:i/>
          <w:spacing w:val="1"/>
          <w:sz w:val="18"/>
          <w:szCs w:val="18"/>
        </w:rPr>
        <w:t xml:space="preserve"> </w:t>
      </w:r>
      <w:r w:rsidR="00A31509">
        <w:rPr>
          <w:rFonts w:ascii="Calibri" w:eastAsia="Calibri" w:hAnsi="Calibri" w:cs="Calibri"/>
          <w:b/>
          <w:i/>
          <w:spacing w:val="-1"/>
          <w:sz w:val="18"/>
          <w:szCs w:val="18"/>
        </w:rPr>
        <w:t>i</w:t>
      </w:r>
      <w:r w:rsidR="00A31509">
        <w:rPr>
          <w:rFonts w:ascii="Calibri" w:eastAsia="Calibri" w:hAnsi="Calibri" w:cs="Calibri"/>
          <w:b/>
          <w:i/>
          <w:sz w:val="18"/>
          <w:szCs w:val="18"/>
        </w:rPr>
        <w:t>n</w:t>
      </w:r>
      <w:r w:rsidR="00A31509">
        <w:rPr>
          <w:rFonts w:ascii="Calibri" w:eastAsia="Calibri" w:hAnsi="Calibri" w:cs="Calibri"/>
          <w:b/>
          <w:i/>
          <w:spacing w:val="1"/>
          <w:sz w:val="18"/>
          <w:szCs w:val="18"/>
        </w:rPr>
        <w:t xml:space="preserve"> a</w:t>
      </w:r>
      <w:r w:rsidR="00A31509">
        <w:rPr>
          <w:rFonts w:ascii="Calibri" w:eastAsia="Calibri" w:hAnsi="Calibri" w:cs="Calibri"/>
          <w:b/>
          <w:i/>
          <w:sz w:val="18"/>
          <w:szCs w:val="18"/>
        </w:rPr>
        <w:t>n</w:t>
      </w:r>
      <w:r w:rsidR="00A31509">
        <w:rPr>
          <w:rFonts w:ascii="Calibri" w:eastAsia="Calibri" w:hAnsi="Calibri" w:cs="Calibri"/>
          <w:b/>
          <w:i/>
          <w:spacing w:val="-2"/>
          <w:sz w:val="18"/>
          <w:szCs w:val="18"/>
        </w:rPr>
        <w:t xml:space="preserve"> </w:t>
      </w:r>
      <w:r w:rsidR="00A31509">
        <w:rPr>
          <w:rFonts w:ascii="Calibri" w:eastAsia="Calibri" w:hAnsi="Calibri" w:cs="Calibri"/>
          <w:b/>
          <w:i/>
          <w:sz w:val="18"/>
          <w:szCs w:val="18"/>
        </w:rPr>
        <w:t>eme</w:t>
      </w:r>
      <w:r w:rsidR="00A31509">
        <w:rPr>
          <w:rFonts w:ascii="Calibri" w:eastAsia="Calibri" w:hAnsi="Calibri" w:cs="Calibri"/>
          <w:b/>
          <w:i/>
          <w:spacing w:val="-1"/>
          <w:sz w:val="18"/>
          <w:szCs w:val="18"/>
        </w:rPr>
        <w:t>r</w:t>
      </w:r>
      <w:r w:rsidR="00A31509">
        <w:rPr>
          <w:rFonts w:ascii="Calibri" w:eastAsia="Calibri" w:hAnsi="Calibri" w:cs="Calibri"/>
          <w:b/>
          <w:i/>
          <w:spacing w:val="1"/>
          <w:sz w:val="18"/>
          <w:szCs w:val="18"/>
        </w:rPr>
        <w:t>g</w:t>
      </w:r>
      <w:r w:rsidR="00A31509">
        <w:rPr>
          <w:rFonts w:ascii="Calibri" w:eastAsia="Calibri" w:hAnsi="Calibri" w:cs="Calibri"/>
          <w:b/>
          <w:i/>
          <w:sz w:val="18"/>
          <w:szCs w:val="18"/>
        </w:rPr>
        <w:t>e</w:t>
      </w:r>
      <w:r w:rsidR="00A31509">
        <w:rPr>
          <w:rFonts w:ascii="Calibri" w:eastAsia="Calibri" w:hAnsi="Calibri" w:cs="Calibri"/>
          <w:b/>
          <w:i/>
          <w:spacing w:val="1"/>
          <w:sz w:val="18"/>
          <w:szCs w:val="18"/>
        </w:rPr>
        <w:t>n</w:t>
      </w:r>
      <w:r w:rsidR="00A31509">
        <w:rPr>
          <w:rFonts w:ascii="Calibri" w:eastAsia="Calibri" w:hAnsi="Calibri" w:cs="Calibri"/>
          <w:b/>
          <w:i/>
          <w:sz w:val="18"/>
          <w:szCs w:val="18"/>
        </w:rPr>
        <w:t>cy?</w:t>
      </w:r>
    </w:p>
    <w:p w:rsidR="00975164" w:rsidRPr="00FD0E19" w:rsidRDefault="00A31509" w:rsidP="00FD0E19">
      <w:pPr>
        <w:spacing w:before="80" w:line="200" w:lineRule="exact"/>
        <w:ind w:left="1358"/>
      </w:pPr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 xml:space="preserve">tact </w:t>
      </w:r>
      <w:r>
        <w:rPr>
          <w:rFonts w:ascii="Calibri" w:eastAsia="Calibri" w:hAnsi="Calibri" w:cs="Calibri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ame</w:t>
      </w:r>
      <w:r w:rsidR="00FD0E19">
        <w:rPr>
          <w:rFonts w:ascii="Calibri" w:eastAsia="Calibri" w:hAnsi="Calibri" w:cs="Calibri"/>
          <w:sz w:val="18"/>
          <w:szCs w:val="18"/>
        </w:rPr>
        <w:tab/>
      </w:r>
      <w:r w:rsidR="00FD0E19">
        <w:rPr>
          <w:rFonts w:ascii="Calibri" w:eastAsia="Calibri" w:hAnsi="Calibri" w:cs="Calibri"/>
          <w:sz w:val="18"/>
          <w:szCs w:val="18"/>
        </w:rPr>
        <w:t>Nguyễn Thị Huyền Trân</w:t>
      </w:r>
    </w:p>
    <w:p w:rsidR="00975164" w:rsidRDefault="00975164">
      <w:pPr>
        <w:spacing w:before="14" w:line="200" w:lineRule="exact"/>
      </w:pPr>
    </w:p>
    <w:p w:rsidR="00975164" w:rsidRDefault="000A18BB">
      <w:pPr>
        <w:spacing w:before="23" w:line="200" w:lineRule="exact"/>
        <w:ind w:left="967"/>
        <w:rPr>
          <w:rFonts w:ascii="Calibri" w:eastAsia="Calibri" w:hAnsi="Calibri" w:cs="Calibri"/>
          <w:sz w:val="18"/>
          <w:szCs w:val="18"/>
        </w:rPr>
      </w:pPr>
      <w:r>
        <w:pict>
          <v:group id="_x0000_s1266" style="position:absolute;left:0;text-align:left;margin-left:139.9pt;margin-top:-3.3pt;width:128.65pt;height:20pt;z-index:-251680256;mso-position-horizontal-relative:page" coordorigin="2798,-66" coordsize="2573,400">
            <v:shape id="_x0000_s1270" style="position:absolute;left:2818;top:-46;width:2532;height:0" coordorigin="2818,-46" coordsize="2532,0" path="m2818,-46r2532,e" filled="f" strokecolor="gray" strokeweight="1.06pt">
              <v:path arrowok="t"/>
            </v:shape>
            <v:shape id="_x0000_s1269" style="position:absolute;left:2808;top:-55;width:0;height:379" coordorigin="2808,-55" coordsize="0,379" path="m2808,-55r,379e" filled="f" strokecolor="gray" strokeweight="1.06pt">
              <v:path arrowok="t"/>
            </v:shape>
            <v:shape id="_x0000_s1268" style="position:absolute;left:2818;top:314;width:2532;height:0" coordorigin="2818,314" coordsize="2532,0" path="m2818,314r2532,e" filled="f" strokecolor="gray" strokeweight="1.06pt">
              <v:path arrowok="t"/>
            </v:shape>
            <v:shape id="_x0000_s1267" style="position:absolute;left:5360;top:-55;width:0;height:379" coordorigin="5360,-55" coordsize="0,379" path="m5360,-55r,379e" filled="f" strokecolor="gray" strokeweight="1.06pt">
              <v:path arrowok="t"/>
            </v:shape>
            <w10:wrap anchorx="page"/>
          </v:group>
        </w:pict>
      </w:r>
      <w:r>
        <w:pict>
          <v:group id="_x0000_s1261" style="position:absolute;left:0;text-align:left;margin-left:295.9pt;margin-top:-3.3pt;width:100.2pt;height:20pt;z-index:-251679232;mso-position-horizontal-relative:page" coordorigin="5918,-66" coordsize="2004,400">
            <v:shape id="_x0000_s1265" style="position:absolute;left:5939;top:-46;width:1964;height:0" coordorigin="5939,-46" coordsize="1964,0" path="m5939,-46r1963,e" filled="f" strokecolor="gray" strokeweight="1.06pt">
              <v:path arrowok="t"/>
            </v:shape>
            <v:shape id="_x0000_s1264" style="position:absolute;left:5929;top:-55;width:0;height:379" coordorigin="5929,-55" coordsize="0,379" path="m5929,-55r,379e" filled="f" strokecolor="gray" strokeweight="1.06pt">
              <v:path arrowok="t"/>
            </v:shape>
            <v:shape id="_x0000_s1263" style="position:absolute;left:5939;top:314;width:1964;height:0" coordorigin="5939,314" coordsize="1964,0" path="m5939,314r1963,e" filled="f" strokecolor="gray" strokeweight="1.06pt">
              <v:path arrowok="t"/>
            </v:shape>
            <v:shape id="_x0000_s1262" style="position:absolute;left:7912;top:-55;width:0;height:379" coordorigin="7912,-55" coordsize="0,379" path="m7912,-55r,379e" filled="f" strokecolor="gray" strokeweight="1.06pt">
              <v:path arrowok="t"/>
            </v:shape>
            <w10:wrap anchorx="page"/>
          </v:group>
        </w:pict>
      </w:r>
      <w:r>
        <w:pict>
          <v:group id="_x0000_s1256" style="position:absolute;left:0;text-align:left;margin-left:430.6pt;margin-top:-3.3pt;width:142.85pt;height:20pt;z-index:-251678208;mso-position-horizontal-relative:page" coordorigin="8612,-66" coordsize="2857,400">
            <v:shape id="_x0000_s1260" style="position:absolute;left:8632;top:-46;width:2816;height:0" coordorigin="8632,-46" coordsize="2816,0" path="m8632,-46r2816,e" filled="f" strokecolor="gray" strokeweight="1.06pt">
              <v:path arrowok="t"/>
            </v:shape>
            <v:shape id="_x0000_s1259" style="position:absolute;left:8622;top:-55;width:0;height:379" coordorigin="8622,-55" coordsize="0,379" path="m8622,-55r,379e" filled="f" strokecolor="gray" strokeweight="1.06pt">
              <v:path arrowok="t"/>
            </v:shape>
            <v:shape id="_x0000_s1258" style="position:absolute;left:8632;top:314;width:2816;height:0" coordorigin="8632,314" coordsize="2816,0" path="m8632,314r2816,e" filled="f" strokecolor="gray" strokeweight="1.06pt">
              <v:path arrowok="t"/>
            </v:shape>
            <v:shape id="_x0000_s1257" style="position:absolute;left:11458;top:-55;width:0;height:379" coordorigin="11458,-55" coordsize="0,379" path="m11458,-55r,379e" filled="f" strokecolor="gray" strokeweight=".37392mm">
              <v:path arrowok="t"/>
            </v:shape>
            <w10:wrap anchorx="page"/>
          </v:group>
        </w:pict>
      </w:r>
      <w:r w:rsidR="00A31509">
        <w:rPr>
          <w:rFonts w:ascii="Calibri" w:eastAsia="Calibri" w:hAnsi="Calibri" w:cs="Calibri"/>
          <w:spacing w:val="1"/>
          <w:sz w:val="18"/>
          <w:szCs w:val="18"/>
        </w:rPr>
        <w:t>R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>e</w:t>
      </w:r>
      <w:r w:rsidR="00A31509">
        <w:rPr>
          <w:rFonts w:ascii="Calibri" w:eastAsia="Calibri" w:hAnsi="Calibri" w:cs="Calibri"/>
          <w:sz w:val="18"/>
          <w:szCs w:val="18"/>
        </w:rPr>
        <w:t>lat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>i</w:t>
      </w:r>
      <w:r w:rsidR="00A31509">
        <w:rPr>
          <w:rFonts w:ascii="Calibri" w:eastAsia="Calibri" w:hAnsi="Calibri" w:cs="Calibri"/>
          <w:spacing w:val="1"/>
          <w:sz w:val="18"/>
          <w:szCs w:val="18"/>
        </w:rPr>
        <w:t>o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>nsh</w:t>
      </w:r>
      <w:r w:rsidR="00A31509">
        <w:rPr>
          <w:rFonts w:ascii="Calibri" w:eastAsia="Calibri" w:hAnsi="Calibri" w:cs="Calibri"/>
          <w:spacing w:val="2"/>
          <w:sz w:val="18"/>
          <w:szCs w:val="18"/>
        </w:rPr>
        <w:t>i</w:t>
      </w:r>
      <w:r w:rsidR="00A31509">
        <w:rPr>
          <w:rFonts w:ascii="Calibri" w:eastAsia="Calibri" w:hAnsi="Calibri" w:cs="Calibri"/>
          <w:sz w:val="18"/>
          <w:szCs w:val="18"/>
        </w:rPr>
        <w:t>p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 w:rsidR="00A31509">
        <w:rPr>
          <w:rFonts w:ascii="Calibri" w:eastAsia="Calibri" w:hAnsi="Calibri" w:cs="Calibri"/>
          <w:sz w:val="18"/>
          <w:szCs w:val="18"/>
        </w:rPr>
        <w:t>to</w:t>
      </w:r>
      <w:r w:rsidR="00A31509"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 w:rsidR="00A31509">
        <w:rPr>
          <w:rFonts w:ascii="Calibri" w:eastAsia="Calibri" w:hAnsi="Calibri" w:cs="Calibri"/>
          <w:sz w:val="18"/>
          <w:szCs w:val="18"/>
        </w:rPr>
        <w:t>y</w:t>
      </w:r>
      <w:r w:rsidR="00A31509">
        <w:rPr>
          <w:rFonts w:ascii="Calibri" w:eastAsia="Calibri" w:hAnsi="Calibri" w:cs="Calibri"/>
          <w:spacing w:val="1"/>
          <w:sz w:val="18"/>
          <w:szCs w:val="18"/>
        </w:rPr>
        <w:t>o</w:t>
      </w:r>
      <w:r w:rsidR="00A31509">
        <w:rPr>
          <w:rFonts w:ascii="Calibri" w:eastAsia="Calibri" w:hAnsi="Calibri" w:cs="Calibri"/>
          <w:sz w:val="18"/>
          <w:szCs w:val="18"/>
        </w:rPr>
        <w:t xml:space="preserve">u                                 </w:t>
      </w:r>
      <w:r w:rsidR="00FD0E19">
        <w:rPr>
          <w:rFonts w:ascii="Calibri" w:eastAsia="Calibri" w:hAnsi="Calibri" w:cs="Calibri"/>
          <w:sz w:val="18"/>
          <w:szCs w:val="18"/>
        </w:rPr>
        <w:t>Sister</w:t>
      </w:r>
      <w:r w:rsidR="00FD0E19">
        <w:rPr>
          <w:rFonts w:ascii="Calibri" w:eastAsia="Calibri" w:hAnsi="Calibri" w:cs="Calibri"/>
          <w:sz w:val="18"/>
          <w:szCs w:val="18"/>
        </w:rPr>
        <w:tab/>
        <w:t xml:space="preserve">             </w:t>
      </w:r>
      <w:r w:rsidR="00A31509">
        <w:rPr>
          <w:rFonts w:ascii="Calibri" w:eastAsia="Calibri" w:hAnsi="Calibri" w:cs="Calibri"/>
          <w:sz w:val="18"/>
          <w:szCs w:val="18"/>
        </w:rPr>
        <w:t xml:space="preserve">         </w:t>
      </w:r>
      <w:r w:rsidR="00A31509">
        <w:rPr>
          <w:rFonts w:ascii="Calibri" w:eastAsia="Calibri" w:hAnsi="Calibri" w:cs="Calibri"/>
          <w:spacing w:val="11"/>
          <w:sz w:val="18"/>
          <w:szCs w:val="18"/>
        </w:rPr>
        <w:t xml:space="preserve"> </w:t>
      </w:r>
      <w:r w:rsidR="00A31509">
        <w:rPr>
          <w:rFonts w:ascii="Calibri" w:eastAsia="Calibri" w:hAnsi="Calibri" w:cs="Calibri"/>
          <w:spacing w:val="1"/>
          <w:sz w:val="18"/>
          <w:szCs w:val="18"/>
        </w:rPr>
        <w:t>T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>e</w:t>
      </w:r>
      <w:r w:rsidR="00A31509">
        <w:rPr>
          <w:rFonts w:ascii="Calibri" w:eastAsia="Calibri" w:hAnsi="Calibri" w:cs="Calibri"/>
          <w:sz w:val="18"/>
          <w:szCs w:val="18"/>
        </w:rPr>
        <w:t xml:space="preserve">l  </w:t>
      </w:r>
      <w:r w:rsidR="00FD0E19">
        <w:rPr>
          <w:rFonts w:ascii="Calibri" w:eastAsia="Calibri" w:hAnsi="Calibri" w:cs="Calibri"/>
          <w:sz w:val="18"/>
          <w:szCs w:val="18"/>
        </w:rPr>
        <w:tab/>
      </w:r>
      <w:r w:rsidR="00FD0E19">
        <w:rPr>
          <w:rFonts w:ascii="Calibri" w:eastAsia="Calibri" w:hAnsi="Calibri" w:cs="Calibri"/>
          <w:sz w:val="18"/>
          <w:szCs w:val="18"/>
        </w:rPr>
        <w:t>0961152098</w:t>
      </w:r>
      <w:r w:rsidR="00A31509">
        <w:rPr>
          <w:rFonts w:ascii="Calibri" w:eastAsia="Calibri" w:hAnsi="Calibri" w:cs="Calibri"/>
          <w:sz w:val="18"/>
          <w:szCs w:val="18"/>
        </w:rPr>
        <w:t xml:space="preserve">        </w:t>
      </w:r>
      <w:r w:rsidR="00FD0E19">
        <w:rPr>
          <w:rFonts w:ascii="Calibri" w:eastAsia="Calibri" w:hAnsi="Calibri" w:cs="Calibri"/>
          <w:sz w:val="18"/>
          <w:szCs w:val="18"/>
        </w:rPr>
        <w:t xml:space="preserve">      </w:t>
      </w:r>
      <w:r w:rsidR="00A31509">
        <w:rPr>
          <w:rFonts w:ascii="Calibri" w:eastAsia="Calibri" w:hAnsi="Calibri" w:cs="Calibri"/>
          <w:sz w:val="18"/>
          <w:szCs w:val="18"/>
        </w:rPr>
        <w:t xml:space="preserve">             </w:t>
      </w:r>
      <w:r w:rsidR="00A31509">
        <w:rPr>
          <w:rFonts w:ascii="Calibri" w:eastAsia="Calibri" w:hAnsi="Calibri" w:cs="Calibri"/>
          <w:spacing w:val="14"/>
          <w:sz w:val="18"/>
          <w:szCs w:val="18"/>
        </w:rPr>
        <w:t xml:space="preserve"> </w:t>
      </w:r>
      <w:r w:rsidR="00A31509">
        <w:rPr>
          <w:rFonts w:ascii="Calibri" w:eastAsia="Calibri" w:hAnsi="Calibri" w:cs="Calibri"/>
          <w:spacing w:val="1"/>
          <w:sz w:val="18"/>
          <w:szCs w:val="18"/>
        </w:rPr>
        <w:t>E</w:t>
      </w:r>
      <w:r w:rsidR="00A31509">
        <w:rPr>
          <w:rFonts w:ascii="Calibri" w:eastAsia="Calibri" w:hAnsi="Calibri" w:cs="Calibri"/>
          <w:sz w:val="18"/>
          <w:szCs w:val="18"/>
        </w:rPr>
        <w:t>mail</w:t>
      </w:r>
      <w:r w:rsidR="00FD0E19" w:rsidRPr="00FD0E19">
        <w:rPr>
          <w:rFonts w:ascii="Calibri" w:eastAsia="Calibri" w:hAnsi="Calibri" w:cs="Calibri"/>
          <w:sz w:val="18"/>
          <w:szCs w:val="18"/>
        </w:rPr>
        <w:t xml:space="preserve"> </w:t>
      </w:r>
      <w:r w:rsidR="00FD0E19">
        <w:rPr>
          <w:rFonts w:ascii="Calibri" w:eastAsia="Calibri" w:hAnsi="Calibri" w:cs="Calibri"/>
          <w:sz w:val="18"/>
          <w:szCs w:val="18"/>
        </w:rPr>
        <w:t xml:space="preserve">     </w:t>
      </w:r>
      <w:r w:rsidR="00FD0E19">
        <w:rPr>
          <w:rFonts w:ascii="Calibri" w:eastAsia="Calibri" w:hAnsi="Calibri" w:cs="Calibri"/>
          <w:sz w:val="18"/>
          <w:szCs w:val="18"/>
        </w:rPr>
        <w:t>huyentran120594@gmail.com</w:t>
      </w:r>
    </w:p>
    <w:p w:rsidR="00975164" w:rsidRDefault="00975164">
      <w:pPr>
        <w:spacing w:before="14" w:line="200" w:lineRule="exact"/>
      </w:pPr>
    </w:p>
    <w:p w:rsidR="00975164" w:rsidRDefault="000A18BB" w:rsidP="00FD0E19">
      <w:pPr>
        <w:tabs>
          <w:tab w:val="left" w:pos="2910"/>
        </w:tabs>
        <w:spacing w:before="23"/>
        <w:ind w:left="1795"/>
        <w:rPr>
          <w:rFonts w:ascii="Calibri" w:eastAsia="Calibri" w:hAnsi="Calibri" w:cs="Calibri"/>
          <w:sz w:val="18"/>
          <w:szCs w:val="18"/>
        </w:rPr>
      </w:pPr>
      <w:r>
        <w:pict>
          <v:group id="_x0000_s1251" style="position:absolute;left:0;text-align:left;margin-left:139.9pt;margin-top:-3.4pt;width:433.5pt;height:20.15pt;z-index:-251677184;mso-position-horizontal-relative:page" coordorigin="2798,-68" coordsize="8670,403">
            <v:shape id="_x0000_s1255" style="position:absolute;left:2818;top:-48;width:8630;height:0" coordorigin="2818,-48" coordsize="8630,0" path="m2818,-48r8630,e" filled="f" strokecolor="gray" strokeweight="1.06pt">
              <v:path arrowok="t"/>
            </v:shape>
            <v:shape id="_x0000_s1254" style="position:absolute;left:2808;top:-58;width:0;height:382" coordorigin="2808,-58" coordsize="0,382" path="m2808,-58r,382e" filled="f" strokecolor="gray" strokeweight="1.06pt">
              <v:path arrowok="t"/>
            </v:shape>
            <v:shape id="_x0000_s1253" style="position:absolute;left:2818;top:314;width:8630;height:0" coordorigin="2818,314" coordsize="8630,0" path="m2818,314r8630,e" filled="f" strokecolor="gray" strokeweight="1.06pt">
              <v:path arrowok="t"/>
            </v:shape>
            <v:shape id="_x0000_s1252" style="position:absolute;left:11458;top:-58;width:0;height:382" coordorigin="11458,-58" coordsize="0,382" path="m11458,-58r,382e" filled="f" strokecolor="gray" strokeweight=".37392mm">
              <v:path arrowok="t"/>
            </v:shape>
            <w10:wrap anchorx="page"/>
          </v:group>
        </w:pic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>Add</w:t>
      </w:r>
      <w:r w:rsidR="00A31509">
        <w:rPr>
          <w:rFonts w:ascii="Calibri" w:eastAsia="Calibri" w:hAnsi="Calibri" w:cs="Calibri"/>
          <w:spacing w:val="2"/>
          <w:sz w:val="18"/>
          <w:szCs w:val="18"/>
        </w:rPr>
        <w:t>r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>es</w:t>
      </w:r>
      <w:r w:rsidR="00A31509">
        <w:rPr>
          <w:rFonts w:ascii="Calibri" w:eastAsia="Calibri" w:hAnsi="Calibri" w:cs="Calibri"/>
          <w:sz w:val="18"/>
          <w:szCs w:val="18"/>
        </w:rPr>
        <w:t>s</w:t>
      </w:r>
      <w:r w:rsidR="00FD0E19">
        <w:rPr>
          <w:rFonts w:ascii="Calibri" w:eastAsia="Calibri" w:hAnsi="Calibri" w:cs="Calibri"/>
          <w:sz w:val="18"/>
          <w:szCs w:val="18"/>
        </w:rPr>
        <w:tab/>
      </w:r>
      <w:r w:rsidR="00FD0E19">
        <w:rPr>
          <w:rFonts w:ascii="Calibri" w:eastAsia="Calibri" w:hAnsi="Calibri" w:cs="Calibri"/>
          <w:sz w:val="18"/>
          <w:szCs w:val="18"/>
        </w:rPr>
        <w:t>150 Tran Ba Giao Street, Go Vap District, HCM Cit</w:t>
      </w:r>
      <w:r w:rsidR="00FD0E19">
        <w:rPr>
          <w:rFonts w:ascii="Calibri" w:eastAsia="Calibri" w:hAnsi="Calibri" w:cs="Calibri"/>
          <w:sz w:val="18"/>
          <w:szCs w:val="18"/>
        </w:rPr>
        <w:t>y</w:t>
      </w:r>
    </w:p>
    <w:p w:rsidR="00975164" w:rsidRDefault="00975164">
      <w:pPr>
        <w:spacing w:line="200" w:lineRule="exact"/>
      </w:pPr>
    </w:p>
    <w:p w:rsidR="00975164" w:rsidRDefault="00975164">
      <w:pPr>
        <w:spacing w:before="1" w:line="220" w:lineRule="exact"/>
        <w:rPr>
          <w:sz w:val="22"/>
          <w:szCs w:val="22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8"/>
        <w:gridCol w:w="566"/>
        <w:gridCol w:w="1136"/>
        <w:gridCol w:w="567"/>
        <w:gridCol w:w="566"/>
        <w:gridCol w:w="1136"/>
        <w:gridCol w:w="1133"/>
        <w:gridCol w:w="427"/>
        <w:gridCol w:w="1561"/>
        <w:gridCol w:w="1416"/>
      </w:tblGrid>
      <w:tr w:rsidR="00975164" w:rsidTr="00631080">
        <w:trPr>
          <w:trHeight w:hRule="exact" w:val="314"/>
        </w:trPr>
        <w:tc>
          <w:tcPr>
            <w:tcW w:w="11026" w:type="dxa"/>
            <w:gridSpan w:val="10"/>
            <w:tcBorders>
              <w:top w:val="single" w:sz="4" w:space="0" w:color="F9BE8F"/>
              <w:left w:val="nil"/>
              <w:bottom w:val="single" w:sz="4" w:space="0" w:color="auto"/>
              <w:right w:val="nil"/>
            </w:tcBorders>
            <w:shd w:val="clear" w:color="auto" w:fill="F9BE8F"/>
          </w:tcPr>
          <w:p w:rsidR="00975164" w:rsidRDefault="00A31509">
            <w:pPr>
              <w:spacing w:line="260" w:lineRule="exact"/>
              <w:ind w:left="10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QUA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TI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N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N</w:t>
            </w:r>
          </w:p>
        </w:tc>
      </w:tr>
      <w:tr w:rsidR="00975164" w:rsidTr="00631080">
        <w:trPr>
          <w:trHeight w:hRule="exact" w:val="279"/>
        </w:trPr>
        <w:tc>
          <w:tcPr>
            <w:tcW w:w="2518" w:type="dxa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  <w:shd w:val="clear" w:color="auto" w:fill="BEBEBE"/>
          </w:tcPr>
          <w:p w:rsidR="00975164" w:rsidRDefault="00A31509">
            <w:pPr>
              <w:spacing w:before="24"/>
              <w:ind w:left="397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Ac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em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q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2269" w:type="dxa"/>
            <w:gridSpan w:val="3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  <w:shd w:val="clear" w:color="auto" w:fill="BEBEBE"/>
          </w:tcPr>
          <w:p w:rsidR="00975164" w:rsidRDefault="00A31509">
            <w:pPr>
              <w:spacing w:before="24"/>
              <w:ind w:left="62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Fi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f stu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y</w:t>
            </w:r>
          </w:p>
        </w:tc>
        <w:tc>
          <w:tcPr>
            <w:tcW w:w="3262" w:type="dxa"/>
            <w:gridSpan w:val="4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  <w:shd w:val="clear" w:color="auto" w:fill="BEBEBE"/>
          </w:tcPr>
          <w:p w:rsidR="00975164" w:rsidRDefault="00A31509">
            <w:pPr>
              <w:spacing w:before="24"/>
              <w:ind w:left="1236" w:right="1241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Issued 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y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  <w:shd w:val="clear" w:color="auto" w:fill="BEBEBE"/>
          </w:tcPr>
          <w:p w:rsidR="00975164" w:rsidRDefault="00A31509">
            <w:pPr>
              <w:spacing w:before="24"/>
              <w:ind w:left="33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m 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ea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  <w:shd w:val="clear" w:color="auto" w:fill="BEBEBE"/>
          </w:tcPr>
          <w:p w:rsidR="00975164" w:rsidRDefault="00A31509">
            <w:pPr>
              <w:spacing w:before="24"/>
              <w:ind w:left="36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To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 xml:space="preserve"> (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ea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)</w:t>
            </w:r>
          </w:p>
        </w:tc>
      </w:tr>
      <w:tr w:rsidR="00283E73" w:rsidTr="00631080">
        <w:trPr>
          <w:trHeight w:hRule="exact" w:val="608"/>
        </w:trPr>
        <w:tc>
          <w:tcPr>
            <w:tcW w:w="2518" w:type="dxa"/>
            <w:tcBorders>
              <w:top w:val="single" w:sz="4" w:space="0" w:color="auto"/>
              <w:left w:val="single" w:sz="8" w:space="0" w:color="808080"/>
              <w:bottom w:val="dotted" w:sz="4" w:space="0" w:color="000000"/>
              <w:right w:val="dotted" w:sz="4" w:space="0" w:color="000000"/>
            </w:tcBorders>
          </w:tcPr>
          <w:p w:rsidR="00283E73" w:rsidRDefault="00283E73" w:rsidP="00283E73">
            <w:pPr>
              <w:jc w:val="center"/>
            </w:pPr>
            <w:r>
              <w:t>Engineer</w:t>
            </w:r>
          </w:p>
        </w:tc>
        <w:tc>
          <w:tcPr>
            <w:tcW w:w="2269" w:type="dxa"/>
            <w:gridSpan w:val="3"/>
            <w:tcBorders>
              <w:top w:val="single" w:sz="4" w:space="0" w:color="auto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283E73" w:rsidRDefault="00283E73" w:rsidP="00283E73">
            <w:pPr>
              <w:jc w:val="center"/>
            </w:pPr>
            <w:r>
              <w:t>Information Systems</w:t>
            </w:r>
          </w:p>
        </w:tc>
        <w:tc>
          <w:tcPr>
            <w:tcW w:w="3262" w:type="dxa"/>
            <w:gridSpan w:val="4"/>
            <w:tcBorders>
              <w:top w:val="single" w:sz="4" w:space="0" w:color="auto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283E73" w:rsidRDefault="00283E73" w:rsidP="00283E73">
            <w:pPr>
              <w:jc w:val="center"/>
            </w:pPr>
            <w:r>
              <w:t>Industrial University Of HCMC</w:t>
            </w:r>
          </w:p>
        </w:tc>
        <w:tc>
          <w:tcPr>
            <w:tcW w:w="1561" w:type="dxa"/>
            <w:tcBorders>
              <w:top w:val="single" w:sz="4" w:space="0" w:color="auto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283E73" w:rsidRDefault="00283E73" w:rsidP="00283E73">
            <w:pPr>
              <w:jc w:val="center"/>
            </w:pPr>
            <w:r>
              <w:t>2015</w:t>
            </w:r>
          </w:p>
        </w:tc>
        <w:tc>
          <w:tcPr>
            <w:tcW w:w="1416" w:type="dxa"/>
            <w:tcBorders>
              <w:top w:val="single" w:sz="4" w:space="0" w:color="auto"/>
              <w:left w:val="dotted" w:sz="4" w:space="0" w:color="000000"/>
              <w:bottom w:val="dotted" w:sz="4" w:space="0" w:color="000000"/>
              <w:right w:val="single" w:sz="8" w:space="0" w:color="808080"/>
            </w:tcBorders>
          </w:tcPr>
          <w:p w:rsidR="00283E73" w:rsidRDefault="00283E73" w:rsidP="00283E73">
            <w:pPr>
              <w:jc w:val="center"/>
            </w:pPr>
            <w:r>
              <w:t>2019</w:t>
            </w:r>
          </w:p>
        </w:tc>
      </w:tr>
      <w:tr w:rsidR="00283E73">
        <w:trPr>
          <w:trHeight w:hRule="exact" w:val="576"/>
        </w:trPr>
        <w:tc>
          <w:tcPr>
            <w:tcW w:w="2518" w:type="dxa"/>
            <w:tcBorders>
              <w:top w:val="dotted" w:sz="4" w:space="0" w:color="000000"/>
              <w:left w:val="single" w:sz="8" w:space="0" w:color="808080"/>
              <w:bottom w:val="dotted" w:sz="4" w:space="0" w:color="000000"/>
              <w:right w:val="dotted" w:sz="4" w:space="0" w:color="000000"/>
            </w:tcBorders>
          </w:tcPr>
          <w:p w:rsidR="00283E73" w:rsidRDefault="00283E73" w:rsidP="00283E73"/>
        </w:tc>
        <w:tc>
          <w:tcPr>
            <w:tcW w:w="2269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283E73" w:rsidRDefault="00283E73" w:rsidP="00283E73"/>
        </w:tc>
        <w:tc>
          <w:tcPr>
            <w:tcW w:w="3262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283E73" w:rsidRDefault="00283E73" w:rsidP="00283E73"/>
        </w:tc>
        <w:tc>
          <w:tcPr>
            <w:tcW w:w="15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283E73" w:rsidRDefault="00283E73" w:rsidP="00283E73"/>
        </w:tc>
        <w:tc>
          <w:tcPr>
            <w:tcW w:w="14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808080"/>
            </w:tcBorders>
          </w:tcPr>
          <w:p w:rsidR="00283E73" w:rsidRDefault="00283E73" w:rsidP="00283E73"/>
        </w:tc>
      </w:tr>
      <w:tr w:rsidR="00283E73" w:rsidTr="00631080">
        <w:trPr>
          <w:trHeight w:hRule="exact" w:val="608"/>
        </w:trPr>
        <w:tc>
          <w:tcPr>
            <w:tcW w:w="2518" w:type="dxa"/>
            <w:tcBorders>
              <w:top w:val="dotted" w:sz="4" w:space="0" w:color="000000"/>
              <w:left w:val="single" w:sz="8" w:space="0" w:color="808080"/>
              <w:bottom w:val="single" w:sz="4" w:space="0" w:color="auto"/>
              <w:right w:val="dotted" w:sz="4" w:space="0" w:color="000000"/>
            </w:tcBorders>
          </w:tcPr>
          <w:p w:rsidR="00283E73" w:rsidRDefault="00283E73" w:rsidP="00283E73"/>
        </w:tc>
        <w:tc>
          <w:tcPr>
            <w:tcW w:w="2269" w:type="dxa"/>
            <w:gridSpan w:val="3"/>
            <w:tcBorders>
              <w:top w:val="dotted" w:sz="4" w:space="0" w:color="000000"/>
              <w:left w:val="dotted" w:sz="4" w:space="0" w:color="000000"/>
              <w:bottom w:val="single" w:sz="4" w:space="0" w:color="auto"/>
              <w:right w:val="dotted" w:sz="4" w:space="0" w:color="000000"/>
            </w:tcBorders>
          </w:tcPr>
          <w:p w:rsidR="00283E73" w:rsidRDefault="00283E73" w:rsidP="00283E73"/>
        </w:tc>
        <w:tc>
          <w:tcPr>
            <w:tcW w:w="3262" w:type="dxa"/>
            <w:gridSpan w:val="4"/>
            <w:tcBorders>
              <w:top w:val="dotted" w:sz="4" w:space="0" w:color="000000"/>
              <w:left w:val="dotted" w:sz="4" w:space="0" w:color="000000"/>
              <w:bottom w:val="single" w:sz="4" w:space="0" w:color="auto"/>
              <w:right w:val="dotted" w:sz="4" w:space="0" w:color="000000"/>
            </w:tcBorders>
          </w:tcPr>
          <w:p w:rsidR="00283E73" w:rsidRDefault="00283E73" w:rsidP="00283E73"/>
        </w:tc>
        <w:tc>
          <w:tcPr>
            <w:tcW w:w="1561" w:type="dxa"/>
            <w:tcBorders>
              <w:top w:val="dotted" w:sz="4" w:space="0" w:color="000000"/>
              <w:left w:val="dotted" w:sz="4" w:space="0" w:color="000000"/>
              <w:bottom w:val="single" w:sz="4" w:space="0" w:color="auto"/>
              <w:right w:val="dotted" w:sz="4" w:space="0" w:color="000000"/>
            </w:tcBorders>
          </w:tcPr>
          <w:p w:rsidR="00283E73" w:rsidRDefault="00283E73" w:rsidP="00283E73"/>
        </w:tc>
        <w:tc>
          <w:tcPr>
            <w:tcW w:w="1416" w:type="dxa"/>
            <w:tcBorders>
              <w:top w:val="dotted" w:sz="4" w:space="0" w:color="000000"/>
              <w:left w:val="dotted" w:sz="4" w:space="0" w:color="000000"/>
              <w:bottom w:val="single" w:sz="4" w:space="0" w:color="auto"/>
              <w:right w:val="single" w:sz="8" w:space="0" w:color="808080"/>
            </w:tcBorders>
          </w:tcPr>
          <w:p w:rsidR="00283E73" w:rsidRDefault="00283E73" w:rsidP="00283E73"/>
        </w:tc>
      </w:tr>
      <w:tr w:rsidR="00283E73" w:rsidTr="00631080">
        <w:trPr>
          <w:trHeight w:hRule="exact" w:val="252"/>
        </w:trPr>
        <w:tc>
          <w:tcPr>
            <w:tcW w:w="4787" w:type="dxa"/>
            <w:gridSpan w:val="4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  <w:shd w:val="clear" w:color="auto" w:fill="BEBEBE"/>
          </w:tcPr>
          <w:p w:rsidR="00283E73" w:rsidRDefault="00283E73" w:rsidP="00283E73">
            <w:pPr>
              <w:spacing w:line="200" w:lineRule="exact"/>
              <w:ind w:left="1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fess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ion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al 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qu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g</w:t>
            </w:r>
          </w:p>
        </w:tc>
        <w:tc>
          <w:tcPr>
            <w:tcW w:w="3262" w:type="dxa"/>
            <w:gridSpan w:val="4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  <w:shd w:val="clear" w:color="auto" w:fill="BEBEBE"/>
          </w:tcPr>
          <w:p w:rsidR="00283E73" w:rsidRDefault="00283E73" w:rsidP="00283E73">
            <w:pPr>
              <w:spacing w:line="200" w:lineRule="exact"/>
              <w:ind w:left="1236" w:right="1241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Issued 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y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  <w:shd w:val="clear" w:color="auto" w:fill="BEBEBE"/>
          </w:tcPr>
          <w:p w:rsidR="00283E73" w:rsidRDefault="00283E73" w:rsidP="00283E73">
            <w:pPr>
              <w:spacing w:line="200" w:lineRule="exact"/>
              <w:ind w:left="29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ar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f Issue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  <w:shd w:val="clear" w:color="auto" w:fill="BEBEBE"/>
          </w:tcPr>
          <w:p w:rsidR="00283E73" w:rsidRDefault="00283E73" w:rsidP="00283E73">
            <w:pPr>
              <w:spacing w:line="200" w:lineRule="exact"/>
              <w:ind w:left="19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f Issue</w:t>
            </w:r>
          </w:p>
        </w:tc>
      </w:tr>
      <w:tr w:rsidR="00283E73" w:rsidTr="00631080">
        <w:trPr>
          <w:trHeight w:hRule="exact" w:val="426"/>
        </w:trPr>
        <w:tc>
          <w:tcPr>
            <w:tcW w:w="4787" w:type="dxa"/>
            <w:gridSpan w:val="4"/>
            <w:tcBorders>
              <w:top w:val="single" w:sz="4" w:space="0" w:color="auto"/>
              <w:left w:val="single" w:sz="8" w:space="0" w:color="808080"/>
              <w:bottom w:val="dotted" w:sz="4" w:space="0" w:color="000000"/>
              <w:right w:val="dotted" w:sz="4" w:space="0" w:color="000000"/>
            </w:tcBorders>
          </w:tcPr>
          <w:p w:rsidR="00283E73" w:rsidRDefault="00283E73" w:rsidP="00283E73"/>
        </w:tc>
        <w:tc>
          <w:tcPr>
            <w:tcW w:w="3262" w:type="dxa"/>
            <w:gridSpan w:val="4"/>
            <w:tcBorders>
              <w:top w:val="single" w:sz="4" w:space="0" w:color="auto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283E73" w:rsidRDefault="00283E73" w:rsidP="00283E73"/>
        </w:tc>
        <w:tc>
          <w:tcPr>
            <w:tcW w:w="1561" w:type="dxa"/>
            <w:tcBorders>
              <w:top w:val="single" w:sz="4" w:space="0" w:color="auto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283E73" w:rsidRDefault="00283E73" w:rsidP="00283E73"/>
        </w:tc>
        <w:tc>
          <w:tcPr>
            <w:tcW w:w="1416" w:type="dxa"/>
            <w:tcBorders>
              <w:top w:val="single" w:sz="4" w:space="0" w:color="auto"/>
              <w:left w:val="dotted" w:sz="4" w:space="0" w:color="000000"/>
              <w:bottom w:val="dotted" w:sz="4" w:space="0" w:color="000000"/>
              <w:right w:val="single" w:sz="8" w:space="0" w:color="808080"/>
            </w:tcBorders>
          </w:tcPr>
          <w:p w:rsidR="00283E73" w:rsidRDefault="00283E73" w:rsidP="00283E73"/>
        </w:tc>
      </w:tr>
      <w:tr w:rsidR="00283E73">
        <w:trPr>
          <w:trHeight w:hRule="exact" w:val="396"/>
        </w:trPr>
        <w:tc>
          <w:tcPr>
            <w:tcW w:w="4787" w:type="dxa"/>
            <w:gridSpan w:val="4"/>
            <w:tcBorders>
              <w:top w:val="dotted" w:sz="4" w:space="0" w:color="000000"/>
              <w:left w:val="single" w:sz="8" w:space="0" w:color="808080"/>
              <w:bottom w:val="dotted" w:sz="4" w:space="0" w:color="000000"/>
              <w:right w:val="dotted" w:sz="4" w:space="0" w:color="000000"/>
            </w:tcBorders>
          </w:tcPr>
          <w:p w:rsidR="00283E73" w:rsidRDefault="00283E73" w:rsidP="00283E73"/>
        </w:tc>
        <w:tc>
          <w:tcPr>
            <w:tcW w:w="3262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283E73" w:rsidRDefault="00283E73" w:rsidP="00283E73"/>
        </w:tc>
        <w:tc>
          <w:tcPr>
            <w:tcW w:w="15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283E73" w:rsidRDefault="00283E73" w:rsidP="00283E73"/>
        </w:tc>
        <w:tc>
          <w:tcPr>
            <w:tcW w:w="14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808080"/>
            </w:tcBorders>
          </w:tcPr>
          <w:p w:rsidR="00283E73" w:rsidRDefault="00283E73" w:rsidP="00283E73"/>
        </w:tc>
      </w:tr>
      <w:tr w:rsidR="00283E73">
        <w:trPr>
          <w:trHeight w:hRule="exact" w:val="396"/>
        </w:trPr>
        <w:tc>
          <w:tcPr>
            <w:tcW w:w="4787" w:type="dxa"/>
            <w:gridSpan w:val="4"/>
            <w:tcBorders>
              <w:top w:val="dotted" w:sz="4" w:space="0" w:color="000000"/>
              <w:left w:val="single" w:sz="8" w:space="0" w:color="808080"/>
              <w:bottom w:val="dotted" w:sz="4" w:space="0" w:color="000000"/>
              <w:right w:val="dotted" w:sz="4" w:space="0" w:color="000000"/>
            </w:tcBorders>
          </w:tcPr>
          <w:p w:rsidR="00283E73" w:rsidRDefault="00283E73" w:rsidP="00283E73"/>
        </w:tc>
        <w:tc>
          <w:tcPr>
            <w:tcW w:w="3262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283E73" w:rsidRDefault="00283E73" w:rsidP="00283E73"/>
        </w:tc>
        <w:tc>
          <w:tcPr>
            <w:tcW w:w="15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283E73" w:rsidRDefault="00283E73" w:rsidP="00283E73"/>
        </w:tc>
        <w:tc>
          <w:tcPr>
            <w:tcW w:w="14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808080"/>
            </w:tcBorders>
          </w:tcPr>
          <w:p w:rsidR="00283E73" w:rsidRDefault="00283E73" w:rsidP="00283E73"/>
        </w:tc>
      </w:tr>
      <w:tr w:rsidR="00283E73">
        <w:trPr>
          <w:trHeight w:hRule="exact" w:val="396"/>
        </w:trPr>
        <w:tc>
          <w:tcPr>
            <w:tcW w:w="4787" w:type="dxa"/>
            <w:gridSpan w:val="4"/>
            <w:tcBorders>
              <w:top w:val="dotted" w:sz="4" w:space="0" w:color="000000"/>
              <w:left w:val="single" w:sz="8" w:space="0" w:color="808080"/>
              <w:bottom w:val="dotted" w:sz="4" w:space="0" w:color="000000"/>
              <w:right w:val="dotted" w:sz="4" w:space="0" w:color="000000"/>
            </w:tcBorders>
          </w:tcPr>
          <w:p w:rsidR="00283E73" w:rsidRDefault="00283E73" w:rsidP="00283E73"/>
        </w:tc>
        <w:tc>
          <w:tcPr>
            <w:tcW w:w="3262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283E73" w:rsidRDefault="00283E73" w:rsidP="00283E73"/>
        </w:tc>
        <w:tc>
          <w:tcPr>
            <w:tcW w:w="15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283E73" w:rsidRDefault="00283E73" w:rsidP="00283E73"/>
        </w:tc>
        <w:tc>
          <w:tcPr>
            <w:tcW w:w="14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808080"/>
            </w:tcBorders>
          </w:tcPr>
          <w:p w:rsidR="00283E73" w:rsidRDefault="00283E73" w:rsidP="00283E73"/>
        </w:tc>
      </w:tr>
      <w:tr w:rsidR="00283E73">
        <w:trPr>
          <w:trHeight w:hRule="exact" w:val="418"/>
        </w:trPr>
        <w:tc>
          <w:tcPr>
            <w:tcW w:w="4787" w:type="dxa"/>
            <w:gridSpan w:val="4"/>
            <w:tcBorders>
              <w:top w:val="dotted" w:sz="4" w:space="0" w:color="000000"/>
              <w:left w:val="single" w:sz="8" w:space="0" w:color="808080"/>
              <w:bottom w:val="single" w:sz="13" w:space="0" w:color="BEBEBE"/>
              <w:right w:val="dotted" w:sz="4" w:space="0" w:color="000000"/>
            </w:tcBorders>
          </w:tcPr>
          <w:p w:rsidR="00283E73" w:rsidRDefault="00283E73" w:rsidP="00283E73"/>
        </w:tc>
        <w:tc>
          <w:tcPr>
            <w:tcW w:w="3262" w:type="dxa"/>
            <w:gridSpan w:val="4"/>
            <w:tcBorders>
              <w:top w:val="dotted" w:sz="4" w:space="0" w:color="000000"/>
              <w:left w:val="dotted" w:sz="4" w:space="0" w:color="000000"/>
              <w:bottom w:val="single" w:sz="13" w:space="0" w:color="BEBEBE"/>
              <w:right w:val="dotted" w:sz="4" w:space="0" w:color="000000"/>
            </w:tcBorders>
          </w:tcPr>
          <w:p w:rsidR="00283E73" w:rsidRDefault="00283E73" w:rsidP="00283E73"/>
        </w:tc>
        <w:tc>
          <w:tcPr>
            <w:tcW w:w="1561" w:type="dxa"/>
            <w:tcBorders>
              <w:top w:val="dotted" w:sz="4" w:space="0" w:color="000000"/>
              <w:left w:val="dotted" w:sz="4" w:space="0" w:color="000000"/>
              <w:bottom w:val="single" w:sz="13" w:space="0" w:color="BEBEBE"/>
              <w:right w:val="dotted" w:sz="4" w:space="0" w:color="000000"/>
            </w:tcBorders>
          </w:tcPr>
          <w:p w:rsidR="00283E73" w:rsidRDefault="00283E73" w:rsidP="00283E73"/>
        </w:tc>
        <w:tc>
          <w:tcPr>
            <w:tcW w:w="1416" w:type="dxa"/>
            <w:tcBorders>
              <w:top w:val="dotted" w:sz="4" w:space="0" w:color="000000"/>
              <w:left w:val="dotted" w:sz="4" w:space="0" w:color="000000"/>
              <w:bottom w:val="single" w:sz="13" w:space="0" w:color="BEBEBE"/>
              <w:right w:val="single" w:sz="8" w:space="0" w:color="808080"/>
            </w:tcBorders>
          </w:tcPr>
          <w:p w:rsidR="00283E73" w:rsidRDefault="00283E73" w:rsidP="00283E73"/>
        </w:tc>
      </w:tr>
      <w:tr w:rsidR="00283E73" w:rsidTr="00631080">
        <w:trPr>
          <w:trHeight w:hRule="exact" w:val="289"/>
        </w:trPr>
        <w:tc>
          <w:tcPr>
            <w:tcW w:w="11026" w:type="dxa"/>
            <w:gridSpan w:val="10"/>
            <w:tcBorders>
              <w:top w:val="single" w:sz="13" w:space="0" w:color="BEBEBE"/>
              <w:left w:val="single" w:sz="8" w:space="0" w:color="808080"/>
              <w:bottom w:val="single" w:sz="4" w:space="0" w:color="auto"/>
              <w:right w:val="single" w:sz="8" w:space="0" w:color="808080"/>
            </w:tcBorders>
            <w:shd w:val="clear" w:color="auto" w:fill="BEBEBE"/>
          </w:tcPr>
          <w:p w:rsidR="00283E73" w:rsidRDefault="00283E73" w:rsidP="00283E73">
            <w:pPr>
              <w:spacing w:before="9"/>
              <w:ind w:left="132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Fo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n 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ici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(Ple</w:t>
            </w: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se i</w:t>
            </w: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icate c</w:t>
            </w:r>
            <w:r>
              <w:rPr>
                <w:rFonts w:ascii="Calibri" w:eastAsia="Calibri" w:hAnsi="Calibri" w:cs="Calibri"/>
                <w:i/>
                <w:spacing w:val="-1"/>
                <w:sz w:val="18"/>
                <w:szCs w:val="18"/>
              </w:rPr>
              <w:t>om</w:t>
            </w: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et</w:t>
            </w:r>
            <w:r>
              <w:rPr>
                <w:rFonts w:ascii="Calibri" w:eastAsia="Calibri" w:hAnsi="Calibri" w:cs="Calibri"/>
                <w:i/>
                <w:spacing w:val="-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cy in l</w:t>
            </w:r>
            <w:r>
              <w:rPr>
                <w:rFonts w:ascii="Calibri" w:eastAsia="Calibri" w:hAnsi="Calibri" w:cs="Calibri"/>
                <w:i/>
                <w:spacing w:val="-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i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uag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es</w:t>
            </w:r>
            <w:r>
              <w:rPr>
                <w:rFonts w:ascii="Calibri" w:eastAsia="Calibri" w:hAnsi="Calibri" w:cs="Calibri"/>
                <w:i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2"/>
                <w:sz w:val="18"/>
                <w:szCs w:val="18"/>
              </w:rPr>
              <w:t>[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B =</w:t>
            </w:r>
            <w:r>
              <w:rPr>
                <w:rFonts w:ascii="Calibri" w:eastAsia="Calibri" w:hAnsi="Calibri" w:cs="Calibri"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ba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i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 xml:space="preserve">c    </w:t>
            </w: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 xml:space="preserve">I = </w:t>
            </w:r>
            <w:r>
              <w:rPr>
                <w:rFonts w:ascii="Calibri" w:eastAsia="Calibri" w:hAnsi="Calibri" w:cs="Calibri"/>
                <w:i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i/>
                <w:spacing w:val="-3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i/>
                <w:spacing w:val="-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 xml:space="preserve">e     </w:t>
            </w:r>
            <w:r>
              <w:rPr>
                <w:rFonts w:ascii="Calibri" w:eastAsia="Calibri" w:hAnsi="Calibri" w:cs="Calibri"/>
                <w:i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=</w:t>
            </w:r>
            <w:r>
              <w:rPr>
                <w:rFonts w:ascii="Calibri" w:eastAsia="Calibri" w:hAnsi="Calibri" w:cs="Calibri"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fl</w:t>
            </w: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t])</w:t>
            </w:r>
          </w:p>
        </w:tc>
      </w:tr>
      <w:tr w:rsidR="00283E73" w:rsidTr="00631080">
        <w:trPr>
          <w:trHeight w:hRule="exact" w:val="277"/>
        </w:trPr>
        <w:tc>
          <w:tcPr>
            <w:tcW w:w="3084" w:type="dxa"/>
            <w:gridSpan w:val="2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  <w:shd w:val="clear" w:color="auto" w:fill="BEBEBE"/>
          </w:tcPr>
          <w:p w:rsidR="00283E73" w:rsidRDefault="00283E73" w:rsidP="00283E73">
            <w:pPr>
              <w:spacing w:before="23" w:line="200" w:lineRule="exact"/>
              <w:ind w:left="1144" w:right="114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e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  <w:shd w:val="clear" w:color="auto" w:fill="BEBEBE"/>
          </w:tcPr>
          <w:p w:rsidR="00283E73" w:rsidRDefault="00283E73" w:rsidP="00283E73">
            <w:pPr>
              <w:spacing w:before="23" w:line="200" w:lineRule="exact"/>
              <w:ind w:left="2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st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nin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g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  <w:shd w:val="clear" w:color="auto" w:fill="BEBEBE"/>
          </w:tcPr>
          <w:p w:rsidR="00283E73" w:rsidRDefault="00283E73" w:rsidP="00283E73">
            <w:pPr>
              <w:spacing w:before="23" w:line="200" w:lineRule="exact"/>
              <w:ind w:left="21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Sp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eak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g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  <w:shd w:val="clear" w:color="auto" w:fill="BEBEBE"/>
          </w:tcPr>
          <w:p w:rsidR="00283E73" w:rsidRDefault="00283E73" w:rsidP="00283E73">
            <w:pPr>
              <w:spacing w:before="23" w:line="200" w:lineRule="exact"/>
              <w:ind w:left="25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ea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din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  <w:shd w:val="clear" w:color="auto" w:fill="BEBEBE"/>
          </w:tcPr>
          <w:p w:rsidR="00283E73" w:rsidRDefault="00283E73" w:rsidP="00283E73">
            <w:pPr>
              <w:spacing w:before="23" w:line="200" w:lineRule="exact"/>
              <w:ind w:left="27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g</w:t>
            </w:r>
          </w:p>
        </w:tc>
        <w:tc>
          <w:tcPr>
            <w:tcW w:w="3404" w:type="dxa"/>
            <w:gridSpan w:val="3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  <w:shd w:val="clear" w:color="auto" w:fill="BEBEBE"/>
          </w:tcPr>
          <w:p w:rsidR="00283E73" w:rsidRDefault="00283E73" w:rsidP="00283E73">
            <w:pPr>
              <w:spacing w:before="23" w:line="200" w:lineRule="exact"/>
              <w:ind w:left="1027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Ce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ic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ate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 xml:space="preserve">(if </w:t>
            </w: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i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)</w:t>
            </w:r>
          </w:p>
        </w:tc>
      </w:tr>
      <w:tr w:rsidR="00283E73" w:rsidTr="00631080">
        <w:trPr>
          <w:trHeight w:hRule="exact" w:val="427"/>
        </w:trPr>
        <w:tc>
          <w:tcPr>
            <w:tcW w:w="3084" w:type="dxa"/>
            <w:gridSpan w:val="2"/>
            <w:tcBorders>
              <w:top w:val="single" w:sz="4" w:space="0" w:color="auto"/>
              <w:left w:val="single" w:sz="8" w:space="0" w:color="808080"/>
              <w:bottom w:val="dotted" w:sz="4" w:space="0" w:color="000000"/>
              <w:right w:val="dotted" w:sz="4" w:space="0" w:color="000000"/>
            </w:tcBorders>
          </w:tcPr>
          <w:p w:rsidR="00283E73" w:rsidRDefault="00283E73" w:rsidP="00283E73">
            <w:pPr>
              <w:jc w:val="center"/>
            </w:pPr>
            <w:r>
              <w:t>English</w:t>
            </w:r>
          </w:p>
        </w:tc>
        <w:tc>
          <w:tcPr>
            <w:tcW w:w="1136" w:type="dxa"/>
            <w:tcBorders>
              <w:top w:val="single" w:sz="4" w:space="0" w:color="auto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283E73" w:rsidRDefault="00283E73" w:rsidP="00283E73">
            <w:pPr>
              <w:jc w:val="center"/>
            </w:pPr>
            <w:r>
              <w:t>I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283E73" w:rsidRDefault="00283E73" w:rsidP="00283E73">
            <w:pPr>
              <w:jc w:val="center"/>
            </w:pPr>
            <w:r>
              <w:t>B</w:t>
            </w:r>
          </w:p>
        </w:tc>
        <w:tc>
          <w:tcPr>
            <w:tcW w:w="1136" w:type="dxa"/>
            <w:tcBorders>
              <w:top w:val="single" w:sz="4" w:space="0" w:color="auto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283E73" w:rsidRDefault="00283E73" w:rsidP="00283E73">
            <w:pPr>
              <w:jc w:val="center"/>
            </w:pPr>
            <w:r>
              <w:t>I</w:t>
            </w:r>
          </w:p>
        </w:tc>
        <w:tc>
          <w:tcPr>
            <w:tcW w:w="1133" w:type="dxa"/>
            <w:tcBorders>
              <w:top w:val="single" w:sz="4" w:space="0" w:color="auto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283E73" w:rsidRDefault="00283E73" w:rsidP="00283E73">
            <w:pPr>
              <w:jc w:val="center"/>
            </w:pPr>
            <w:r>
              <w:t>I</w:t>
            </w:r>
          </w:p>
        </w:tc>
        <w:tc>
          <w:tcPr>
            <w:tcW w:w="3404" w:type="dxa"/>
            <w:gridSpan w:val="3"/>
            <w:tcBorders>
              <w:top w:val="single" w:sz="4" w:space="0" w:color="auto"/>
              <w:left w:val="dotted" w:sz="4" w:space="0" w:color="000000"/>
              <w:bottom w:val="dotted" w:sz="4" w:space="0" w:color="000000"/>
              <w:right w:val="single" w:sz="8" w:space="0" w:color="808080"/>
            </w:tcBorders>
          </w:tcPr>
          <w:p w:rsidR="00283E73" w:rsidRDefault="00283E73" w:rsidP="00283E73">
            <w:pPr>
              <w:jc w:val="center"/>
            </w:pPr>
            <w:r>
              <w:t>TOEIC 600+</w:t>
            </w:r>
          </w:p>
        </w:tc>
      </w:tr>
      <w:tr w:rsidR="00283E73">
        <w:trPr>
          <w:trHeight w:hRule="exact" w:val="401"/>
        </w:trPr>
        <w:tc>
          <w:tcPr>
            <w:tcW w:w="3084" w:type="dxa"/>
            <w:gridSpan w:val="2"/>
            <w:tcBorders>
              <w:top w:val="dotted" w:sz="4" w:space="0" w:color="000000"/>
              <w:left w:val="single" w:sz="8" w:space="0" w:color="808080"/>
              <w:bottom w:val="single" w:sz="8" w:space="0" w:color="808080"/>
              <w:right w:val="dotted" w:sz="4" w:space="0" w:color="000000"/>
            </w:tcBorders>
          </w:tcPr>
          <w:p w:rsidR="00283E73" w:rsidRDefault="00283E73" w:rsidP="00283E73"/>
        </w:tc>
        <w:tc>
          <w:tcPr>
            <w:tcW w:w="1136" w:type="dxa"/>
            <w:tcBorders>
              <w:top w:val="dotted" w:sz="4" w:space="0" w:color="000000"/>
              <w:left w:val="dotted" w:sz="4" w:space="0" w:color="000000"/>
              <w:bottom w:val="single" w:sz="8" w:space="0" w:color="808080"/>
              <w:right w:val="dotted" w:sz="4" w:space="0" w:color="000000"/>
            </w:tcBorders>
          </w:tcPr>
          <w:p w:rsidR="00283E73" w:rsidRDefault="00283E73" w:rsidP="00283E73"/>
        </w:tc>
        <w:tc>
          <w:tcPr>
            <w:tcW w:w="1133" w:type="dxa"/>
            <w:gridSpan w:val="2"/>
            <w:tcBorders>
              <w:top w:val="dotted" w:sz="4" w:space="0" w:color="000000"/>
              <w:left w:val="dotted" w:sz="4" w:space="0" w:color="000000"/>
              <w:bottom w:val="single" w:sz="8" w:space="0" w:color="808080"/>
              <w:right w:val="dotted" w:sz="4" w:space="0" w:color="000000"/>
            </w:tcBorders>
          </w:tcPr>
          <w:p w:rsidR="00283E73" w:rsidRDefault="00283E73" w:rsidP="00283E73"/>
        </w:tc>
        <w:tc>
          <w:tcPr>
            <w:tcW w:w="1136" w:type="dxa"/>
            <w:tcBorders>
              <w:top w:val="dotted" w:sz="4" w:space="0" w:color="000000"/>
              <w:left w:val="dotted" w:sz="4" w:space="0" w:color="000000"/>
              <w:bottom w:val="single" w:sz="8" w:space="0" w:color="808080"/>
              <w:right w:val="dotted" w:sz="4" w:space="0" w:color="000000"/>
            </w:tcBorders>
          </w:tcPr>
          <w:p w:rsidR="00283E73" w:rsidRDefault="00283E73" w:rsidP="00283E73"/>
        </w:tc>
        <w:tc>
          <w:tcPr>
            <w:tcW w:w="1133" w:type="dxa"/>
            <w:tcBorders>
              <w:top w:val="dotted" w:sz="4" w:space="0" w:color="000000"/>
              <w:left w:val="dotted" w:sz="4" w:space="0" w:color="000000"/>
              <w:bottom w:val="single" w:sz="8" w:space="0" w:color="808080"/>
              <w:right w:val="dotted" w:sz="4" w:space="0" w:color="000000"/>
            </w:tcBorders>
          </w:tcPr>
          <w:p w:rsidR="00283E73" w:rsidRDefault="00283E73" w:rsidP="00283E73"/>
        </w:tc>
        <w:tc>
          <w:tcPr>
            <w:tcW w:w="3404" w:type="dxa"/>
            <w:gridSpan w:val="3"/>
            <w:tcBorders>
              <w:top w:val="dotted" w:sz="4" w:space="0" w:color="000000"/>
              <w:left w:val="dotted" w:sz="4" w:space="0" w:color="000000"/>
              <w:bottom w:val="single" w:sz="8" w:space="0" w:color="808080"/>
              <w:right w:val="single" w:sz="8" w:space="0" w:color="808080"/>
            </w:tcBorders>
          </w:tcPr>
          <w:p w:rsidR="00283E73" w:rsidRDefault="00283E73" w:rsidP="00283E73"/>
        </w:tc>
      </w:tr>
    </w:tbl>
    <w:p w:rsidR="00975164" w:rsidRDefault="00975164">
      <w:pPr>
        <w:sectPr w:rsidR="00975164">
          <w:headerReference w:type="default" r:id="rId7"/>
          <w:footerReference w:type="default" r:id="rId8"/>
          <w:pgSz w:w="11920" w:h="16860"/>
          <w:pgMar w:top="820" w:right="120" w:bottom="0" w:left="320" w:header="370" w:footer="74" w:gutter="0"/>
          <w:pgNumType w:start="1"/>
          <w:cols w:space="720"/>
        </w:sectPr>
      </w:pPr>
    </w:p>
    <w:p w:rsidR="00975164" w:rsidRDefault="00975164">
      <w:pPr>
        <w:spacing w:before="6" w:line="140" w:lineRule="exact"/>
        <w:rPr>
          <w:sz w:val="15"/>
          <w:szCs w:val="15"/>
        </w:rPr>
      </w:pPr>
    </w:p>
    <w:p w:rsidR="00975164" w:rsidRDefault="00A3150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b/>
          <w:sz w:val="22"/>
          <w:szCs w:val="22"/>
        </w:rPr>
        <w:t>PLOY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Y</w:t>
      </w:r>
    </w:p>
    <w:p w:rsidR="00975164" w:rsidRDefault="00975164">
      <w:pPr>
        <w:spacing w:before="2" w:line="120" w:lineRule="exact"/>
        <w:rPr>
          <w:sz w:val="13"/>
          <w:szCs w:val="13"/>
        </w:rPr>
      </w:pPr>
    </w:p>
    <w:p w:rsidR="00975164" w:rsidRDefault="00A31509">
      <w:pPr>
        <w:spacing w:line="200" w:lineRule="exact"/>
        <w:ind w:left="10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pacing w:val="1"/>
          <w:sz w:val="18"/>
          <w:szCs w:val="18"/>
          <w:u w:val="single" w:color="000000"/>
        </w:rPr>
        <w:t>M</w:t>
      </w:r>
      <w:r>
        <w:rPr>
          <w:rFonts w:ascii="Calibri" w:eastAsia="Calibri" w:hAnsi="Calibri" w:cs="Calibri"/>
          <w:b/>
          <w:sz w:val="18"/>
          <w:szCs w:val="18"/>
          <w:u w:val="single" w:color="000000"/>
        </w:rPr>
        <w:t>O</w:t>
      </w:r>
      <w:r>
        <w:rPr>
          <w:rFonts w:ascii="Calibri" w:eastAsia="Calibri" w:hAnsi="Calibri" w:cs="Calibri"/>
          <w:b/>
          <w:spacing w:val="-1"/>
          <w:sz w:val="18"/>
          <w:szCs w:val="18"/>
          <w:u w:val="single" w:color="000000"/>
        </w:rPr>
        <w:t>S</w:t>
      </w:r>
      <w:r>
        <w:rPr>
          <w:rFonts w:ascii="Calibri" w:eastAsia="Calibri" w:hAnsi="Calibri" w:cs="Calibri"/>
          <w:b/>
          <w:sz w:val="18"/>
          <w:szCs w:val="18"/>
          <w:u w:val="single" w:color="000000"/>
        </w:rPr>
        <w:t xml:space="preserve">T </w:t>
      </w:r>
      <w:r>
        <w:rPr>
          <w:rFonts w:ascii="Calibri" w:eastAsia="Calibri" w:hAnsi="Calibri" w:cs="Calibri"/>
          <w:b/>
          <w:spacing w:val="-1"/>
          <w:sz w:val="18"/>
          <w:szCs w:val="18"/>
          <w:u w:val="single" w:color="000000"/>
        </w:rPr>
        <w:t>R</w:t>
      </w:r>
      <w:r>
        <w:rPr>
          <w:rFonts w:ascii="Calibri" w:eastAsia="Calibri" w:hAnsi="Calibri" w:cs="Calibri"/>
          <w:b/>
          <w:spacing w:val="1"/>
          <w:sz w:val="18"/>
          <w:szCs w:val="18"/>
          <w:u w:val="single" w:color="000000"/>
        </w:rPr>
        <w:t>E</w:t>
      </w:r>
      <w:r>
        <w:rPr>
          <w:rFonts w:ascii="Calibri" w:eastAsia="Calibri" w:hAnsi="Calibri" w:cs="Calibri"/>
          <w:b/>
          <w:sz w:val="18"/>
          <w:szCs w:val="18"/>
          <w:u w:val="single" w:color="000000"/>
        </w:rPr>
        <w:t>C</w:t>
      </w:r>
      <w:r>
        <w:rPr>
          <w:rFonts w:ascii="Calibri" w:eastAsia="Calibri" w:hAnsi="Calibri" w:cs="Calibri"/>
          <w:b/>
          <w:spacing w:val="1"/>
          <w:sz w:val="18"/>
          <w:szCs w:val="18"/>
          <w:u w:val="single" w:color="000000"/>
        </w:rPr>
        <w:t>E</w:t>
      </w:r>
      <w:r>
        <w:rPr>
          <w:rFonts w:ascii="Calibri" w:eastAsia="Calibri" w:hAnsi="Calibri" w:cs="Calibri"/>
          <w:b/>
          <w:spacing w:val="-1"/>
          <w:sz w:val="18"/>
          <w:szCs w:val="18"/>
          <w:u w:val="single" w:color="000000"/>
        </w:rPr>
        <w:t>N</w:t>
      </w:r>
      <w:r>
        <w:rPr>
          <w:rFonts w:ascii="Calibri" w:eastAsia="Calibri" w:hAnsi="Calibri" w:cs="Calibri"/>
          <w:b/>
          <w:sz w:val="18"/>
          <w:szCs w:val="18"/>
          <w:u w:val="single" w:color="000000"/>
        </w:rPr>
        <w:t xml:space="preserve">T </w:t>
      </w:r>
      <w:r>
        <w:rPr>
          <w:rFonts w:ascii="Calibri" w:eastAsia="Calibri" w:hAnsi="Calibri" w:cs="Calibri"/>
          <w:b/>
          <w:spacing w:val="1"/>
          <w:sz w:val="18"/>
          <w:szCs w:val="18"/>
          <w:u w:val="single" w:color="000000"/>
        </w:rPr>
        <w:t>E</w:t>
      </w:r>
      <w:r>
        <w:rPr>
          <w:rFonts w:ascii="Calibri" w:eastAsia="Calibri" w:hAnsi="Calibri" w:cs="Calibri"/>
          <w:b/>
          <w:spacing w:val="-1"/>
          <w:sz w:val="18"/>
          <w:szCs w:val="18"/>
          <w:u w:val="single" w:color="000000"/>
        </w:rPr>
        <w:t>M</w:t>
      </w:r>
      <w:r>
        <w:rPr>
          <w:rFonts w:ascii="Calibri" w:eastAsia="Calibri" w:hAnsi="Calibri" w:cs="Calibri"/>
          <w:b/>
          <w:sz w:val="18"/>
          <w:szCs w:val="18"/>
          <w:u w:val="single" w:color="000000"/>
        </w:rPr>
        <w:t>P</w:t>
      </w:r>
      <w:r>
        <w:rPr>
          <w:rFonts w:ascii="Calibri" w:eastAsia="Calibri" w:hAnsi="Calibri" w:cs="Calibri"/>
          <w:b/>
          <w:spacing w:val="1"/>
          <w:sz w:val="18"/>
          <w:szCs w:val="18"/>
          <w:u w:val="single" w:color="000000"/>
        </w:rPr>
        <w:t>L</w:t>
      </w:r>
      <w:r>
        <w:rPr>
          <w:rFonts w:ascii="Calibri" w:eastAsia="Calibri" w:hAnsi="Calibri" w:cs="Calibri"/>
          <w:b/>
          <w:sz w:val="18"/>
          <w:szCs w:val="18"/>
          <w:u w:val="single" w:color="000000"/>
        </w:rPr>
        <w:t>O</w:t>
      </w:r>
      <w:r>
        <w:rPr>
          <w:rFonts w:ascii="Calibri" w:eastAsia="Calibri" w:hAnsi="Calibri" w:cs="Calibri"/>
          <w:b/>
          <w:spacing w:val="-2"/>
          <w:sz w:val="18"/>
          <w:szCs w:val="18"/>
          <w:u w:val="single" w:color="000000"/>
        </w:rPr>
        <w:t>Y</w:t>
      </w:r>
      <w:r>
        <w:rPr>
          <w:rFonts w:ascii="Calibri" w:eastAsia="Calibri" w:hAnsi="Calibri" w:cs="Calibri"/>
          <w:b/>
          <w:spacing w:val="1"/>
          <w:sz w:val="18"/>
          <w:szCs w:val="18"/>
          <w:u w:val="single" w:color="000000"/>
        </w:rPr>
        <w:t>E</w:t>
      </w:r>
      <w:r>
        <w:rPr>
          <w:rFonts w:ascii="Calibri" w:eastAsia="Calibri" w:hAnsi="Calibri" w:cs="Calibri"/>
          <w:b/>
          <w:sz w:val="18"/>
          <w:szCs w:val="18"/>
          <w:u w:val="single" w:color="000000"/>
        </w:rPr>
        <w:t>R</w:t>
      </w:r>
    </w:p>
    <w:p w:rsidR="00975164" w:rsidRDefault="00975164">
      <w:pPr>
        <w:spacing w:line="180" w:lineRule="exact"/>
        <w:rPr>
          <w:sz w:val="18"/>
          <w:szCs w:val="18"/>
        </w:rPr>
      </w:pPr>
    </w:p>
    <w:p w:rsidR="00975164" w:rsidRDefault="000A18BB">
      <w:pPr>
        <w:spacing w:before="23" w:line="200" w:lineRule="exact"/>
        <w:ind w:left="1185"/>
        <w:rPr>
          <w:rFonts w:ascii="Calibri" w:eastAsia="Calibri" w:hAnsi="Calibri" w:cs="Calibri"/>
          <w:sz w:val="18"/>
          <w:szCs w:val="18"/>
        </w:rPr>
      </w:pPr>
      <w:r>
        <w:pict>
          <v:group id="_x0000_s1246" style="position:absolute;left:0;text-align:left;margin-left:154.05pt;margin-top:-3.3pt;width:419.35pt;height:20pt;z-index:-251672064;mso-position-horizontal-relative:page" coordorigin="3081,-66" coordsize="8387,400">
            <v:shape id="_x0000_s1250" style="position:absolute;left:3101;top:-46;width:8347;height:0" coordorigin="3101,-46" coordsize="8347,0" path="m3101,-46r8347,e" filled="f" strokecolor="gray" strokeweight="1.06pt">
              <v:path arrowok="t"/>
            </v:shape>
            <v:shape id="_x0000_s1249" style="position:absolute;left:3092;top:-55;width:0;height:379" coordorigin="3092,-55" coordsize="0,379" path="m3092,-55r,379e" filled="f" strokecolor="gray" strokeweight="1.06pt">
              <v:path arrowok="t"/>
            </v:shape>
            <v:shape id="_x0000_s1248" style="position:absolute;left:3101;top:314;width:8347;height:0" coordorigin="3101,314" coordsize="8347,0" path="m3101,314r8347,e" filled="f" strokecolor="gray" strokeweight="1.06pt">
              <v:path arrowok="t"/>
            </v:shape>
            <v:shape id="_x0000_s1247" style="position:absolute;left:11458;top:-55;width:0;height:379" coordorigin="11458,-55" coordsize="0,379" path="m11458,-55r,379e" filled="f" strokecolor="gray" strokeweight=".37392mm">
              <v:path arrowok="t"/>
            </v:shape>
            <w10:wrap anchorx="page"/>
          </v:group>
        </w:pic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>N</w:t>
      </w:r>
      <w:r w:rsidR="00A31509">
        <w:rPr>
          <w:rFonts w:ascii="Calibri" w:eastAsia="Calibri" w:hAnsi="Calibri" w:cs="Calibri"/>
          <w:sz w:val="18"/>
          <w:szCs w:val="18"/>
        </w:rPr>
        <w:t>ame of</w:t>
      </w:r>
      <w:r w:rsidR="00A31509"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 w:rsidR="00A31509">
        <w:rPr>
          <w:rFonts w:ascii="Calibri" w:eastAsia="Calibri" w:hAnsi="Calibri" w:cs="Calibri"/>
          <w:sz w:val="18"/>
          <w:szCs w:val="18"/>
        </w:rPr>
        <w:t>C</w:t>
      </w:r>
      <w:r w:rsidR="00A31509">
        <w:rPr>
          <w:rFonts w:ascii="Calibri" w:eastAsia="Calibri" w:hAnsi="Calibri" w:cs="Calibri"/>
          <w:spacing w:val="1"/>
          <w:sz w:val="18"/>
          <w:szCs w:val="18"/>
        </w:rPr>
        <w:t>o</w:t>
      </w:r>
      <w:r w:rsidR="00A31509">
        <w:rPr>
          <w:rFonts w:ascii="Calibri" w:eastAsia="Calibri" w:hAnsi="Calibri" w:cs="Calibri"/>
          <w:sz w:val="18"/>
          <w:szCs w:val="18"/>
        </w:rPr>
        <w:t>m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>p</w:t>
      </w:r>
      <w:r w:rsidR="00A31509">
        <w:rPr>
          <w:rFonts w:ascii="Calibri" w:eastAsia="Calibri" w:hAnsi="Calibri" w:cs="Calibri"/>
          <w:sz w:val="18"/>
          <w:szCs w:val="18"/>
        </w:rPr>
        <w:t>a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>n</w:t>
      </w:r>
      <w:r w:rsidR="00A31509">
        <w:rPr>
          <w:rFonts w:ascii="Calibri" w:eastAsia="Calibri" w:hAnsi="Calibri" w:cs="Calibri"/>
          <w:sz w:val="18"/>
          <w:szCs w:val="18"/>
        </w:rPr>
        <w:t>y</w:t>
      </w:r>
      <w:r w:rsidR="00252B96">
        <w:rPr>
          <w:rFonts w:ascii="Calibri" w:eastAsia="Calibri" w:hAnsi="Calibri" w:cs="Calibri"/>
          <w:sz w:val="18"/>
          <w:szCs w:val="18"/>
        </w:rPr>
        <w:tab/>
      </w:r>
      <w:r w:rsidR="00252B96" w:rsidRPr="00252B96">
        <w:rPr>
          <w:rFonts w:ascii="Calibri" w:eastAsia="Calibri" w:hAnsi="Calibri" w:cs="Calibri"/>
          <w:sz w:val="18"/>
          <w:szCs w:val="18"/>
        </w:rPr>
        <w:t>Công ty TNHH Tư Vấn và Phát Triển Phần Mềm LARION</w:t>
      </w:r>
    </w:p>
    <w:p w:rsidR="00975164" w:rsidRDefault="00975164">
      <w:pPr>
        <w:spacing w:before="14" w:line="200" w:lineRule="exact"/>
      </w:pPr>
    </w:p>
    <w:p w:rsidR="00975164" w:rsidRDefault="000A18BB">
      <w:pPr>
        <w:spacing w:before="23" w:line="200" w:lineRule="exact"/>
        <w:ind w:left="1958"/>
        <w:rPr>
          <w:rFonts w:ascii="Calibri" w:eastAsia="Calibri" w:hAnsi="Calibri" w:cs="Calibri"/>
          <w:sz w:val="18"/>
          <w:szCs w:val="18"/>
        </w:rPr>
      </w:pPr>
      <w:r>
        <w:pict>
          <v:group id="_x0000_s1241" style="position:absolute;left:0;text-align:left;margin-left:154.05pt;margin-top:-3.3pt;width:419.35pt;height:20pt;z-index:-251671040;mso-position-horizontal-relative:page" coordorigin="3081,-66" coordsize="8387,400">
            <v:shape id="_x0000_s1245" style="position:absolute;left:3101;top:-46;width:8347;height:0" coordorigin="3101,-46" coordsize="8347,0" path="m3101,-46r8347,e" filled="f" strokecolor="gray" strokeweight="1.06pt">
              <v:path arrowok="t"/>
            </v:shape>
            <v:shape id="_x0000_s1244" style="position:absolute;left:3092;top:-55;width:0;height:379" coordorigin="3092,-55" coordsize="0,379" path="m3092,-55r,379e" filled="f" strokecolor="gray" strokeweight="1.06pt">
              <v:path arrowok="t"/>
            </v:shape>
            <v:shape id="_x0000_s1243" style="position:absolute;left:3101;top:314;width:8347;height:0" coordorigin="3101,314" coordsize="8347,0" path="m3101,314r8347,e" filled="f" strokecolor="gray" strokeweight="1.06pt">
              <v:path arrowok="t"/>
            </v:shape>
            <v:shape id="_x0000_s1242" style="position:absolute;left:11458;top:-55;width:0;height:379" coordorigin="11458,-55" coordsize="0,379" path="m11458,-55r,379e" filled="f" strokecolor="gray" strokeweight=".37392mm">
              <v:path arrowok="t"/>
            </v:shape>
            <w10:wrap anchorx="page"/>
          </v:group>
        </w:pic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>Add</w:t>
      </w:r>
      <w:r w:rsidR="00A31509">
        <w:rPr>
          <w:rFonts w:ascii="Calibri" w:eastAsia="Calibri" w:hAnsi="Calibri" w:cs="Calibri"/>
          <w:spacing w:val="2"/>
          <w:sz w:val="18"/>
          <w:szCs w:val="18"/>
        </w:rPr>
        <w:t>r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>es</w:t>
      </w:r>
      <w:r w:rsidR="00A31509">
        <w:rPr>
          <w:rFonts w:ascii="Calibri" w:eastAsia="Calibri" w:hAnsi="Calibri" w:cs="Calibri"/>
          <w:sz w:val="18"/>
          <w:szCs w:val="18"/>
        </w:rPr>
        <w:t>s</w:t>
      </w:r>
      <w:r w:rsidR="00252B96">
        <w:rPr>
          <w:rFonts w:ascii="Calibri" w:eastAsia="Calibri" w:hAnsi="Calibri" w:cs="Calibri"/>
          <w:sz w:val="18"/>
          <w:szCs w:val="18"/>
        </w:rPr>
        <w:tab/>
      </w:r>
      <w:r w:rsidR="00252B96" w:rsidRPr="00252B96">
        <w:rPr>
          <w:rFonts w:ascii="Calibri" w:eastAsia="Calibri" w:hAnsi="Calibri" w:cs="Calibri"/>
          <w:sz w:val="18"/>
          <w:szCs w:val="18"/>
        </w:rPr>
        <w:t>3rd Floor, QTSC1 Building, Quang Trung Software Park, District 12</w:t>
      </w:r>
    </w:p>
    <w:p w:rsidR="00975164" w:rsidRDefault="00975164">
      <w:pPr>
        <w:spacing w:before="14" w:line="200" w:lineRule="exact"/>
      </w:pPr>
    </w:p>
    <w:p w:rsidR="00975164" w:rsidRDefault="000A18BB">
      <w:pPr>
        <w:spacing w:before="23" w:line="200" w:lineRule="exact"/>
        <w:ind w:left="1963"/>
        <w:rPr>
          <w:rFonts w:ascii="Calibri" w:eastAsia="Calibri" w:hAnsi="Calibri" w:cs="Calibri"/>
          <w:sz w:val="18"/>
          <w:szCs w:val="18"/>
        </w:rPr>
      </w:pPr>
      <w:r>
        <w:pict>
          <v:group id="_x0000_s1236" style="position:absolute;left:0;text-align:left;margin-left:154.05pt;margin-top:-3.3pt;width:419.35pt;height:20pt;z-index:-251670016;mso-position-horizontal-relative:page" coordorigin="3081,-66" coordsize="8387,400">
            <v:shape id="_x0000_s1240" style="position:absolute;left:3101;top:-46;width:8347;height:0" coordorigin="3101,-46" coordsize="8347,0" path="m3101,-46r8347,e" filled="f" strokecolor="gray" strokeweight="1.06pt">
              <v:path arrowok="t"/>
            </v:shape>
            <v:shape id="_x0000_s1239" style="position:absolute;left:3092;top:-55;width:0;height:379" coordorigin="3092,-55" coordsize="0,379" path="m3092,-55r,379e" filled="f" strokecolor="gray" strokeweight="1.06pt">
              <v:path arrowok="t"/>
            </v:shape>
            <v:shape id="_x0000_s1238" style="position:absolute;left:3101;top:314;width:8347;height:0" coordorigin="3101,314" coordsize="8347,0" path="m3101,314r8347,e" filled="f" strokecolor="gray" strokeweight="1.06pt">
              <v:path arrowok="t"/>
            </v:shape>
            <v:shape id="_x0000_s1237" style="position:absolute;left:11458;top:-55;width:0;height:379" coordorigin="11458,-55" coordsize="0,379" path="m11458,-55r,379e" filled="f" strokecolor="gray" strokeweight=".37392mm">
              <v:path arrowok="t"/>
            </v:shape>
            <w10:wrap anchorx="page"/>
          </v:group>
        </w:pict>
      </w:r>
      <w:r w:rsidR="00A31509">
        <w:rPr>
          <w:rFonts w:ascii="Calibri" w:eastAsia="Calibri" w:hAnsi="Calibri" w:cs="Calibri"/>
          <w:sz w:val="18"/>
          <w:szCs w:val="18"/>
        </w:rPr>
        <w:t>J</w:t>
      </w:r>
      <w:r w:rsidR="00A31509">
        <w:rPr>
          <w:rFonts w:ascii="Calibri" w:eastAsia="Calibri" w:hAnsi="Calibri" w:cs="Calibri"/>
          <w:spacing w:val="1"/>
          <w:sz w:val="18"/>
          <w:szCs w:val="18"/>
        </w:rPr>
        <w:t>o</w:t>
      </w:r>
      <w:r w:rsidR="00A31509">
        <w:rPr>
          <w:rFonts w:ascii="Calibri" w:eastAsia="Calibri" w:hAnsi="Calibri" w:cs="Calibri"/>
          <w:sz w:val="18"/>
          <w:szCs w:val="18"/>
        </w:rPr>
        <w:t>b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 w:rsidR="00A31509">
        <w:rPr>
          <w:rFonts w:ascii="Calibri" w:eastAsia="Calibri" w:hAnsi="Calibri" w:cs="Calibri"/>
          <w:sz w:val="18"/>
          <w:szCs w:val="18"/>
        </w:rPr>
        <w:t>t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>i</w:t>
      </w:r>
      <w:r w:rsidR="00A31509">
        <w:rPr>
          <w:rFonts w:ascii="Calibri" w:eastAsia="Calibri" w:hAnsi="Calibri" w:cs="Calibri"/>
          <w:sz w:val="18"/>
          <w:szCs w:val="18"/>
        </w:rPr>
        <w:t>t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>l</w:t>
      </w:r>
      <w:r w:rsidR="00A31509">
        <w:rPr>
          <w:rFonts w:ascii="Calibri" w:eastAsia="Calibri" w:hAnsi="Calibri" w:cs="Calibri"/>
          <w:sz w:val="18"/>
          <w:szCs w:val="18"/>
        </w:rPr>
        <w:t>e</w:t>
      </w:r>
      <w:r w:rsidR="00252B96">
        <w:rPr>
          <w:rFonts w:ascii="Calibri" w:eastAsia="Calibri" w:hAnsi="Calibri" w:cs="Calibri"/>
          <w:sz w:val="18"/>
          <w:szCs w:val="18"/>
        </w:rPr>
        <w:tab/>
      </w:r>
      <w:r w:rsidR="00252B96">
        <w:rPr>
          <w:rFonts w:ascii="Calibri" w:eastAsia="Calibri" w:hAnsi="Calibri" w:cs="Calibri"/>
          <w:sz w:val="18"/>
          <w:szCs w:val="18"/>
        </w:rPr>
        <w:t>Quality Controller</w:t>
      </w:r>
    </w:p>
    <w:p w:rsidR="00975164" w:rsidRDefault="00975164">
      <w:pPr>
        <w:spacing w:before="14" w:line="200" w:lineRule="exact"/>
      </w:pPr>
    </w:p>
    <w:p w:rsidR="00975164" w:rsidRDefault="000A18BB">
      <w:pPr>
        <w:spacing w:before="23" w:line="200" w:lineRule="exact"/>
        <w:ind w:left="1632"/>
        <w:rPr>
          <w:rFonts w:ascii="Calibri" w:eastAsia="Calibri" w:hAnsi="Calibri" w:cs="Calibri"/>
          <w:sz w:val="18"/>
          <w:szCs w:val="18"/>
        </w:rPr>
      </w:pPr>
      <w:r>
        <w:pict>
          <v:group id="_x0000_s1231" style="position:absolute;left:0;text-align:left;margin-left:154.05pt;margin-top:-3.3pt;width:150pt;height:20pt;z-index:-251668992;mso-position-horizontal-relative:page" coordorigin="3081,-66" coordsize="3000,400">
            <v:shape id="_x0000_s1235" style="position:absolute;left:3101;top:-46;width:2960;height:0" coordorigin="3101,-46" coordsize="2960,0" path="m3101,-46r2960,e" filled="f" strokecolor="gray" strokeweight="1.06pt">
              <v:path arrowok="t"/>
            </v:shape>
            <v:shape id="_x0000_s1234" style="position:absolute;left:3092;top:-55;width:0;height:379" coordorigin="3092,-55" coordsize="0,379" path="m3092,-55r,379e" filled="f" strokecolor="gray" strokeweight="1.06pt">
              <v:path arrowok="t"/>
            </v:shape>
            <v:shape id="_x0000_s1233" style="position:absolute;left:3101;top:314;width:2960;height:0" coordorigin="3101,314" coordsize="2960,0" path="m3101,314r2960,e" filled="f" strokecolor="gray" strokeweight="1.06pt">
              <v:path arrowok="t"/>
            </v:shape>
            <v:shape id="_x0000_s1232" style="position:absolute;left:6071;top:-55;width:0;height:379" coordorigin="6071,-55" coordsize="0,379" path="m6071,-55r,379e" filled="f" strokecolor="gray" strokeweight="1.06pt">
              <v:path arrowok="t"/>
            </v:shape>
            <w10:wrap anchorx="page"/>
          </v:group>
        </w:pict>
      </w:r>
      <w:r>
        <w:pict>
          <v:group id="_x0000_s1226" style="position:absolute;left:0;text-align:left;margin-left:380.9pt;margin-top:-3.3pt;width:192.5pt;height:20pt;z-index:-251667968;mso-position-horizontal-relative:page" coordorigin="7618,-66" coordsize="3850,400">
            <v:shape id="_x0000_s1230" style="position:absolute;left:7638;top:-46;width:3810;height:0" coordorigin="7638,-46" coordsize="3810,0" path="m7638,-46r3810,e" filled="f" strokecolor="gray" strokeweight="1.06pt">
              <v:path arrowok="t"/>
            </v:shape>
            <v:shape id="_x0000_s1229" style="position:absolute;left:7629;top:-55;width:0;height:379" coordorigin="7629,-55" coordsize="0,379" path="m7629,-55r,379e" filled="f" strokecolor="gray" strokeweight="1.06pt">
              <v:path arrowok="t"/>
            </v:shape>
            <v:shape id="_x0000_s1228" style="position:absolute;left:7638;top:314;width:3810;height:0" coordorigin="7638,314" coordsize="3810,0" path="m7638,314r3810,e" filled="f" strokecolor="gray" strokeweight="1.06pt">
              <v:path arrowok="t"/>
            </v:shape>
            <v:shape id="_x0000_s1227" style="position:absolute;left:11458;top:-55;width:0;height:379" coordorigin="11458,-55" coordsize="0,379" path="m11458,-55r,379e" filled="f" strokecolor="gray" strokeweight=".37392mm">
              <v:path arrowok="t"/>
            </v:shape>
            <w10:wrap anchorx="page"/>
          </v:group>
        </w:pict>
      </w:r>
      <w:r w:rsidR="00A31509">
        <w:rPr>
          <w:rFonts w:ascii="Calibri" w:eastAsia="Calibri" w:hAnsi="Calibri" w:cs="Calibri"/>
          <w:sz w:val="18"/>
          <w:szCs w:val="18"/>
        </w:rPr>
        <w:t>Date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 xml:space="preserve"> s</w:t>
      </w:r>
      <w:r w:rsidR="00A31509">
        <w:rPr>
          <w:rFonts w:ascii="Calibri" w:eastAsia="Calibri" w:hAnsi="Calibri" w:cs="Calibri"/>
          <w:sz w:val="18"/>
          <w:szCs w:val="18"/>
        </w:rPr>
        <w:t>tart</w:t>
      </w:r>
      <w:r w:rsidR="00A31509">
        <w:rPr>
          <w:rFonts w:ascii="Calibri" w:eastAsia="Calibri" w:hAnsi="Calibri" w:cs="Calibri"/>
          <w:spacing w:val="1"/>
          <w:sz w:val="18"/>
          <w:szCs w:val="18"/>
        </w:rPr>
        <w:t>e</w:t>
      </w:r>
      <w:r w:rsidR="00A31509">
        <w:rPr>
          <w:rFonts w:ascii="Calibri" w:eastAsia="Calibri" w:hAnsi="Calibri" w:cs="Calibri"/>
          <w:sz w:val="18"/>
          <w:szCs w:val="18"/>
        </w:rPr>
        <w:t xml:space="preserve">d          </w:t>
      </w:r>
      <w:r w:rsidR="00252B96">
        <w:rPr>
          <w:rFonts w:ascii="Calibri" w:eastAsia="Calibri" w:hAnsi="Calibri" w:cs="Calibri"/>
          <w:sz w:val="18"/>
          <w:szCs w:val="18"/>
        </w:rPr>
        <w:t xml:space="preserve">12/08/2019        </w:t>
      </w:r>
      <w:r w:rsidR="00A31509">
        <w:rPr>
          <w:rFonts w:ascii="Calibri" w:eastAsia="Calibri" w:hAnsi="Calibri" w:cs="Calibri"/>
          <w:sz w:val="18"/>
          <w:szCs w:val="18"/>
        </w:rPr>
        <w:t xml:space="preserve">              </w:t>
      </w:r>
      <w:r w:rsidR="00252B96">
        <w:rPr>
          <w:rFonts w:ascii="Calibri" w:eastAsia="Calibri" w:hAnsi="Calibri" w:cs="Calibri"/>
          <w:sz w:val="18"/>
          <w:szCs w:val="18"/>
        </w:rPr>
        <w:tab/>
      </w:r>
      <w:r w:rsidR="00252B96">
        <w:rPr>
          <w:rFonts w:ascii="Calibri" w:eastAsia="Calibri" w:hAnsi="Calibri" w:cs="Calibri"/>
          <w:sz w:val="18"/>
          <w:szCs w:val="18"/>
        </w:rPr>
        <w:tab/>
      </w:r>
      <w:r w:rsidR="00A31509">
        <w:rPr>
          <w:rFonts w:ascii="Calibri" w:eastAsia="Calibri" w:hAnsi="Calibri" w:cs="Calibri"/>
          <w:sz w:val="18"/>
          <w:szCs w:val="18"/>
        </w:rPr>
        <w:t xml:space="preserve">          </w:t>
      </w:r>
      <w:r w:rsidR="00A31509">
        <w:rPr>
          <w:rFonts w:ascii="Calibri" w:eastAsia="Calibri" w:hAnsi="Calibri" w:cs="Calibri"/>
          <w:spacing w:val="35"/>
          <w:sz w:val="18"/>
          <w:szCs w:val="18"/>
        </w:rPr>
        <w:t xml:space="preserve"> </w:t>
      </w:r>
      <w:r w:rsidR="00A31509">
        <w:rPr>
          <w:rFonts w:ascii="Calibri" w:eastAsia="Calibri" w:hAnsi="Calibri" w:cs="Calibri"/>
          <w:spacing w:val="1"/>
          <w:sz w:val="18"/>
          <w:szCs w:val="18"/>
        </w:rPr>
        <w:t>L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>e</w:t>
      </w:r>
      <w:r w:rsidR="00A31509">
        <w:rPr>
          <w:rFonts w:ascii="Calibri" w:eastAsia="Calibri" w:hAnsi="Calibri" w:cs="Calibri"/>
          <w:sz w:val="18"/>
          <w:szCs w:val="18"/>
        </w:rPr>
        <w:t>avi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>n</w:t>
      </w:r>
      <w:r w:rsidR="00A31509">
        <w:rPr>
          <w:rFonts w:ascii="Calibri" w:eastAsia="Calibri" w:hAnsi="Calibri" w:cs="Calibri"/>
          <w:sz w:val="18"/>
          <w:szCs w:val="18"/>
        </w:rPr>
        <w:t>g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 xml:space="preserve"> d</w:t>
      </w:r>
      <w:r w:rsidR="00A31509">
        <w:rPr>
          <w:rFonts w:ascii="Calibri" w:eastAsia="Calibri" w:hAnsi="Calibri" w:cs="Calibri"/>
          <w:sz w:val="18"/>
          <w:szCs w:val="18"/>
        </w:rPr>
        <w:t>ate</w:t>
      </w:r>
    </w:p>
    <w:p w:rsidR="00975164" w:rsidRDefault="00975164">
      <w:pPr>
        <w:spacing w:before="14" w:line="200" w:lineRule="exact"/>
      </w:pPr>
    </w:p>
    <w:p w:rsidR="00975164" w:rsidRDefault="000A18BB">
      <w:pPr>
        <w:spacing w:before="23" w:line="200" w:lineRule="exact"/>
        <w:ind w:left="1197"/>
        <w:rPr>
          <w:rFonts w:ascii="Calibri" w:eastAsia="Calibri" w:hAnsi="Calibri" w:cs="Calibri"/>
          <w:sz w:val="18"/>
          <w:szCs w:val="18"/>
        </w:rPr>
      </w:pPr>
      <w:r>
        <w:pict>
          <v:group id="_x0000_s1221" style="position:absolute;left:0;text-align:left;margin-left:154.05pt;margin-top:-3.4pt;width:419.35pt;height:20.15pt;z-index:-251666944;mso-position-horizontal-relative:page" coordorigin="3081,-68" coordsize="8387,403">
            <v:shape id="_x0000_s1225" style="position:absolute;left:3101;top:-48;width:8347;height:0" coordorigin="3101,-48" coordsize="8347,0" path="m3101,-48r8347,e" filled="f" strokecolor="gray" strokeweight="1.06pt">
              <v:path arrowok="t"/>
            </v:shape>
            <v:shape id="_x0000_s1224" style="position:absolute;left:3092;top:-58;width:0;height:382" coordorigin="3092,-58" coordsize="0,382" path="m3092,-58r,382e" filled="f" strokecolor="gray" strokeweight="1.06pt">
              <v:path arrowok="t"/>
            </v:shape>
            <v:shape id="_x0000_s1223" style="position:absolute;left:3101;top:314;width:8347;height:0" coordorigin="3101,314" coordsize="8347,0" path="m3101,314r8347,e" filled="f" strokecolor="gray" strokeweight="1.06pt">
              <v:path arrowok="t"/>
            </v:shape>
            <v:shape id="_x0000_s1222" style="position:absolute;left:11458;top:-58;width:0;height:382" coordorigin="11458,-58" coordsize="0,382" path="m11458,-58r,382e" filled="f" strokecolor="gray" strokeweight=".37392mm">
              <v:path arrowok="t"/>
            </v:shape>
            <w10:wrap anchorx="page"/>
          </v:group>
        </w:pict>
      </w:r>
      <w:r w:rsidR="00A31509">
        <w:rPr>
          <w:rFonts w:ascii="Calibri" w:eastAsia="Calibri" w:hAnsi="Calibri" w:cs="Calibri"/>
          <w:spacing w:val="1"/>
          <w:sz w:val="18"/>
          <w:szCs w:val="18"/>
        </w:rPr>
        <w:t>R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>e</w:t>
      </w:r>
      <w:r w:rsidR="00A31509">
        <w:rPr>
          <w:rFonts w:ascii="Calibri" w:eastAsia="Calibri" w:hAnsi="Calibri" w:cs="Calibri"/>
          <w:sz w:val="18"/>
          <w:szCs w:val="18"/>
        </w:rPr>
        <w:t>a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>s</w:t>
      </w:r>
      <w:r w:rsidR="00A31509">
        <w:rPr>
          <w:rFonts w:ascii="Calibri" w:eastAsia="Calibri" w:hAnsi="Calibri" w:cs="Calibri"/>
          <w:spacing w:val="1"/>
          <w:sz w:val="18"/>
          <w:szCs w:val="18"/>
        </w:rPr>
        <w:t>o</w:t>
      </w:r>
      <w:r w:rsidR="00A31509">
        <w:rPr>
          <w:rFonts w:ascii="Calibri" w:eastAsia="Calibri" w:hAnsi="Calibri" w:cs="Calibri"/>
          <w:sz w:val="18"/>
          <w:szCs w:val="18"/>
        </w:rPr>
        <w:t>n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 w:rsidR="00A31509">
        <w:rPr>
          <w:rFonts w:ascii="Calibri" w:eastAsia="Calibri" w:hAnsi="Calibri" w:cs="Calibri"/>
          <w:sz w:val="18"/>
          <w:szCs w:val="18"/>
        </w:rPr>
        <w:t>f</w:t>
      </w:r>
      <w:r w:rsidR="00A31509">
        <w:rPr>
          <w:rFonts w:ascii="Calibri" w:eastAsia="Calibri" w:hAnsi="Calibri" w:cs="Calibri"/>
          <w:spacing w:val="1"/>
          <w:sz w:val="18"/>
          <w:szCs w:val="18"/>
        </w:rPr>
        <w:t>o</w:t>
      </w:r>
      <w:r w:rsidR="00A31509">
        <w:rPr>
          <w:rFonts w:ascii="Calibri" w:eastAsia="Calibri" w:hAnsi="Calibri" w:cs="Calibri"/>
          <w:sz w:val="18"/>
          <w:szCs w:val="18"/>
        </w:rPr>
        <w:t>r l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>e</w:t>
      </w:r>
      <w:r w:rsidR="00A31509">
        <w:rPr>
          <w:rFonts w:ascii="Calibri" w:eastAsia="Calibri" w:hAnsi="Calibri" w:cs="Calibri"/>
          <w:sz w:val="18"/>
          <w:szCs w:val="18"/>
        </w:rPr>
        <w:t>avi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>n</w:t>
      </w:r>
      <w:r w:rsidR="00A31509">
        <w:rPr>
          <w:rFonts w:ascii="Calibri" w:eastAsia="Calibri" w:hAnsi="Calibri" w:cs="Calibri"/>
          <w:sz w:val="18"/>
          <w:szCs w:val="18"/>
        </w:rPr>
        <w:t>g</w:t>
      </w:r>
    </w:p>
    <w:p w:rsidR="00975164" w:rsidRDefault="00975164">
      <w:pPr>
        <w:spacing w:before="4" w:line="140" w:lineRule="exact"/>
        <w:rPr>
          <w:sz w:val="15"/>
          <w:szCs w:val="15"/>
        </w:rPr>
        <w:sectPr w:rsidR="00975164">
          <w:pgSz w:w="11920" w:h="16860"/>
          <w:pgMar w:top="820" w:right="120" w:bottom="0" w:left="440" w:header="370" w:footer="74" w:gutter="0"/>
          <w:cols w:space="720"/>
        </w:sectPr>
      </w:pPr>
    </w:p>
    <w:p w:rsidR="00631080" w:rsidRDefault="00631080">
      <w:pPr>
        <w:spacing w:before="23"/>
        <w:ind w:left="940" w:right="-50"/>
        <w:rPr>
          <w:rFonts w:ascii="Calibri" w:eastAsia="Calibri" w:hAnsi="Calibri" w:cs="Calibri"/>
          <w:spacing w:val="-1"/>
          <w:sz w:val="18"/>
          <w:szCs w:val="18"/>
        </w:rPr>
      </w:pPr>
    </w:p>
    <w:p w:rsidR="00975164" w:rsidRDefault="00A31509">
      <w:pPr>
        <w:spacing w:before="23"/>
        <w:ind w:left="940" w:right="-5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pacing w:val="-1"/>
          <w:sz w:val="18"/>
          <w:szCs w:val="18"/>
        </w:rPr>
        <w:t>S</w:t>
      </w:r>
      <w:r>
        <w:rPr>
          <w:rFonts w:ascii="Calibri" w:eastAsia="Calibri" w:hAnsi="Calibri" w:cs="Calibri"/>
          <w:sz w:val="18"/>
          <w:szCs w:val="18"/>
        </w:rPr>
        <w:t>ala</w:t>
      </w:r>
      <w:r>
        <w:rPr>
          <w:rFonts w:ascii="Calibri" w:eastAsia="Calibri" w:hAnsi="Calibri" w:cs="Calibri"/>
          <w:spacing w:val="-1"/>
          <w:sz w:val="18"/>
          <w:szCs w:val="18"/>
        </w:rPr>
        <w:t>r</w:t>
      </w:r>
      <w:r>
        <w:rPr>
          <w:rFonts w:ascii="Calibri" w:eastAsia="Calibri" w:hAnsi="Calibri" w:cs="Calibri"/>
          <w:sz w:val="18"/>
          <w:szCs w:val="18"/>
        </w:rPr>
        <w:t xml:space="preserve">y 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z w:val="18"/>
          <w:szCs w:val="18"/>
        </w:rPr>
        <w:t>n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l</w:t>
      </w:r>
      <w:r>
        <w:rPr>
          <w:rFonts w:ascii="Calibri" w:eastAsia="Calibri" w:hAnsi="Calibri" w:cs="Calibri"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avi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 xml:space="preserve">g </w:t>
      </w:r>
      <w:r>
        <w:rPr>
          <w:rFonts w:ascii="Calibri" w:eastAsia="Calibri" w:hAnsi="Calibri" w:cs="Calibri"/>
          <w:spacing w:val="-1"/>
          <w:sz w:val="18"/>
          <w:szCs w:val="18"/>
        </w:rPr>
        <w:t>d</w:t>
      </w:r>
      <w:r>
        <w:rPr>
          <w:rFonts w:ascii="Calibri" w:eastAsia="Calibri" w:hAnsi="Calibri" w:cs="Calibri"/>
          <w:sz w:val="18"/>
          <w:szCs w:val="18"/>
        </w:rPr>
        <w:t>a</w:t>
      </w:r>
      <w:r>
        <w:rPr>
          <w:rFonts w:ascii="Calibri" w:eastAsia="Calibri" w:hAnsi="Calibri" w:cs="Calibri"/>
          <w:spacing w:val="2"/>
          <w:sz w:val="18"/>
          <w:szCs w:val="18"/>
        </w:rPr>
        <w:t>t</w:t>
      </w:r>
      <w:r>
        <w:rPr>
          <w:rFonts w:ascii="Calibri" w:eastAsia="Calibri" w:hAnsi="Calibri" w:cs="Calibri"/>
          <w:sz w:val="18"/>
          <w:szCs w:val="18"/>
        </w:rPr>
        <w:t>e</w:t>
      </w:r>
    </w:p>
    <w:p w:rsidR="00975164" w:rsidRDefault="000A18BB">
      <w:pPr>
        <w:spacing w:line="200" w:lineRule="exact"/>
        <w:ind w:left="1332" w:right="-47"/>
        <w:rPr>
          <w:rFonts w:ascii="Calibri" w:eastAsia="Calibri" w:hAnsi="Calibri" w:cs="Calibri"/>
          <w:sz w:val="18"/>
          <w:szCs w:val="18"/>
        </w:rPr>
      </w:pPr>
      <w:r>
        <w:pict>
          <v:group id="_x0000_s1216" style="position:absolute;left:0;text-align:left;margin-left:154.05pt;margin-top:-12.55pt;width:150pt;height:25.05pt;z-index:-251665920;mso-position-horizontal-relative:page" coordorigin="3081,-251" coordsize="3000,501">
            <v:shape id="_x0000_s1220" style="position:absolute;left:3101;top:-231;width:2960;height:0" coordorigin="3101,-231" coordsize="2960,0" path="m3101,-231r2960,e" filled="f" strokecolor="gray" strokeweight="1.06pt">
              <v:path arrowok="t"/>
            </v:shape>
            <v:shape id="_x0000_s1219" style="position:absolute;left:3092;top:-240;width:0;height:480" coordorigin="3092,-240" coordsize="0,480" path="m3092,-240r,480e" filled="f" strokecolor="gray" strokeweight="1.06pt">
              <v:path arrowok="t"/>
            </v:shape>
            <v:shape id="_x0000_s1218" style="position:absolute;left:3101;top:230;width:2960;height:0" coordorigin="3101,230" coordsize="2960,0" path="m3101,230r2960,e" filled="f" strokecolor="gray" strokeweight="1.06pt">
              <v:path arrowok="t"/>
            </v:shape>
            <v:shape id="_x0000_s1217" style="position:absolute;left:6071;top:-240;width:0;height:480" coordorigin="6071,-240" coordsize="0,480" path="m6071,-240r,480e" filled="f" strokecolor="gray" strokeweight="1.06pt">
              <v:path arrowok="t"/>
            </v:shape>
            <w10:wrap anchorx="page"/>
          </v:group>
        </w:pict>
      </w:r>
      <w:r w:rsidR="00A31509">
        <w:rPr>
          <w:rFonts w:ascii="Calibri" w:eastAsia="Calibri" w:hAnsi="Calibri" w:cs="Calibri"/>
          <w:i/>
          <w:spacing w:val="1"/>
          <w:sz w:val="18"/>
          <w:szCs w:val="18"/>
        </w:rPr>
        <w:t>(a</w:t>
      </w:r>
      <w:r w:rsidR="00A31509">
        <w:rPr>
          <w:rFonts w:ascii="Calibri" w:eastAsia="Calibri" w:hAnsi="Calibri" w:cs="Calibri"/>
          <w:i/>
          <w:sz w:val="18"/>
          <w:szCs w:val="18"/>
        </w:rPr>
        <w:t>c</w:t>
      </w:r>
      <w:r w:rsidR="00A31509">
        <w:rPr>
          <w:rFonts w:ascii="Calibri" w:eastAsia="Calibri" w:hAnsi="Calibri" w:cs="Calibri"/>
          <w:i/>
          <w:spacing w:val="-1"/>
          <w:sz w:val="18"/>
          <w:szCs w:val="18"/>
        </w:rPr>
        <w:t>t</w:t>
      </w:r>
      <w:r w:rsidR="00A31509">
        <w:rPr>
          <w:rFonts w:ascii="Calibri" w:eastAsia="Calibri" w:hAnsi="Calibri" w:cs="Calibri"/>
          <w:i/>
          <w:spacing w:val="1"/>
          <w:sz w:val="18"/>
          <w:szCs w:val="18"/>
        </w:rPr>
        <w:t>ua</w:t>
      </w:r>
      <w:r w:rsidR="00A31509">
        <w:rPr>
          <w:rFonts w:ascii="Calibri" w:eastAsia="Calibri" w:hAnsi="Calibri" w:cs="Calibri"/>
          <w:i/>
          <w:sz w:val="18"/>
          <w:szCs w:val="18"/>
        </w:rPr>
        <w:t xml:space="preserve">l </w:t>
      </w:r>
      <w:r w:rsidR="00A31509">
        <w:rPr>
          <w:rFonts w:ascii="Calibri" w:eastAsia="Calibri" w:hAnsi="Calibri" w:cs="Calibri"/>
          <w:i/>
          <w:spacing w:val="-2"/>
          <w:sz w:val="18"/>
          <w:szCs w:val="18"/>
        </w:rPr>
        <w:t>r</w:t>
      </w:r>
      <w:r w:rsidR="00A31509">
        <w:rPr>
          <w:rFonts w:ascii="Calibri" w:eastAsia="Calibri" w:hAnsi="Calibri" w:cs="Calibri"/>
          <w:i/>
          <w:sz w:val="18"/>
          <w:szCs w:val="18"/>
        </w:rPr>
        <w:t>ecei</w:t>
      </w:r>
      <w:r w:rsidR="00A31509">
        <w:rPr>
          <w:rFonts w:ascii="Calibri" w:eastAsia="Calibri" w:hAnsi="Calibri" w:cs="Calibri"/>
          <w:i/>
          <w:spacing w:val="-1"/>
          <w:sz w:val="18"/>
          <w:szCs w:val="18"/>
        </w:rPr>
        <w:t>v</w:t>
      </w:r>
      <w:r w:rsidR="00A31509">
        <w:rPr>
          <w:rFonts w:ascii="Calibri" w:eastAsia="Calibri" w:hAnsi="Calibri" w:cs="Calibri"/>
          <w:i/>
          <w:sz w:val="18"/>
          <w:szCs w:val="18"/>
        </w:rPr>
        <w:t>e</w:t>
      </w:r>
      <w:r w:rsidR="00A31509">
        <w:rPr>
          <w:rFonts w:ascii="Calibri" w:eastAsia="Calibri" w:hAnsi="Calibri" w:cs="Calibri"/>
          <w:i/>
          <w:spacing w:val="1"/>
          <w:sz w:val="18"/>
          <w:szCs w:val="18"/>
        </w:rPr>
        <w:t>d</w:t>
      </w:r>
      <w:r w:rsidR="00A31509">
        <w:rPr>
          <w:rFonts w:ascii="Calibri" w:eastAsia="Calibri" w:hAnsi="Calibri" w:cs="Calibri"/>
          <w:i/>
          <w:sz w:val="18"/>
          <w:szCs w:val="18"/>
        </w:rPr>
        <w:t>)</w:t>
      </w:r>
    </w:p>
    <w:p w:rsidR="00631080" w:rsidRDefault="00252B96">
      <w:pPr>
        <w:spacing w:before="20" w:line="200" w:lineRule="exact"/>
        <w:ind w:left="137" w:right="3526" w:hanging="137"/>
      </w:pPr>
      <w:r>
        <w:pict>
          <v:group id="_x0000_s1206" style="position:absolute;left:0;text-align:left;margin-left:54.8pt;margin-top:6.8pt;width:518.6pt;height:154.05pt;z-index:-251663872;mso-position-horizontal-relative:page" coordorigin="1096,-6" coordsize="10372,1788">
            <v:shape id="_x0000_s1210" style="position:absolute;left:1116;top:14;width:10332;height:0" coordorigin="1116,14" coordsize="10332,0" path="m1116,14r10332,e" filled="f" strokecolor="#7e7e7e" strokeweight="1.06pt">
              <v:path arrowok="t"/>
            </v:shape>
            <v:shape id="_x0000_s1209" style="position:absolute;left:1106;top:5;width:0;height:1766" coordorigin="1106,5" coordsize="0,1766" path="m1106,5r,1766e" filled="f" strokecolor="#7e7e7e" strokeweight="1.06pt">
              <v:path arrowok="t"/>
            </v:shape>
            <v:shape id="_x0000_s1208" style="position:absolute;left:1116;top:1762;width:10332;height:0" coordorigin="1116,1762" coordsize="10332,0" path="m1116,1762r10332,e" filled="f" strokecolor="#7e7e7e" strokeweight="1.06pt">
              <v:path arrowok="t"/>
            </v:shape>
            <v:shape id="_x0000_s1207" style="position:absolute;left:11458;top:5;width:0;height:1766" coordorigin="11458,5" coordsize="0,1766" path="m11458,5r,1766e" filled="f" strokecolor="#7e7e7e" strokeweight=".37392mm">
              <v:path arrowok="t"/>
            </v:shape>
            <w10:wrap anchorx="page"/>
          </v:group>
        </w:pict>
      </w:r>
      <w:r w:rsidR="00A31509">
        <w:br w:type="column"/>
      </w:r>
    </w:p>
    <w:p w:rsidR="00252B96" w:rsidRDefault="00A31509" w:rsidP="00252B96">
      <w:pPr>
        <w:spacing w:before="20" w:line="200" w:lineRule="exact"/>
        <w:ind w:left="137" w:right="198" w:hanging="137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ame a</w:t>
      </w:r>
      <w:r>
        <w:rPr>
          <w:rFonts w:ascii="Calibri" w:eastAsia="Calibri" w:hAnsi="Calibri" w:cs="Calibri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d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2"/>
          <w:sz w:val="18"/>
          <w:szCs w:val="18"/>
        </w:rPr>
        <w:t>t</w:t>
      </w:r>
      <w:r>
        <w:rPr>
          <w:rFonts w:ascii="Calibri" w:eastAsia="Calibri" w:hAnsi="Calibri" w:cs="Calibri"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l</w:t>
      </w:r>
      <w:r>
        <w:rPr>
          <w:rFonts w:ascii="Calibri" w:eastAsia="Calibri" w:hAnsi="Calibri" w:cs="Calibri"/>
          <w:spacing w:val="2"/>
          <w:sz w:val="18"/>
          <w:szCs w:val="18"/>
        </w:rPr>
        <w:t>e</w:t>
      </w:r>
      <w:r>
        <w:rPr>
          <w:rFonts w:ascii="Calibri" w:eastAsia="Calibri" w:hAnsi="Calibri" w:cs="Calibri"/>
          <w:spacing w:val="-1"/>
          <w:sz w:val="18"/>
          <w:szCs w:val="18"/>
        </w:rPr>
        <w:t>ph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e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z w:val="18"/>
          <w:szCs w:val="18"/>
        </w:rPr>
        <w:t xml:space="preserve">f </w:t>
      </w:r>
      <w:r w:rsidR="00252B96"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imme</w:t>
      </w:r>
      <w:r>
        <w:rPr>
          <w:rFonts w:ascii="Calibri" w:eastAsia="Calibri" w:hAnsi="Calibri" w:cs="Calibri"/>
          <w:spacing w:val="-1"/>
          <w:sz w:val="18"/>
          <w:szCs w:val="18"/>
        </w:rPr>
        <w:t>d</w:t>
      </w:r>
      <w:r>
        <w:rPr>
          <w:rFonts w:ascii="Calibri" w:eastAsia="Calibri" w:hAnsi="Calibri" w:cs="Calibri"/>
          <w:sz w:val="18"/>
          <w:szCs w:val="18"/>
        </w:rPr>
        <w:t>iate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1"/>
          <w:sz w:val="18"/>
          <w:szCs w:val="18"/>
        </w:rPr>
        <w:t>su</w:t>
      </w:r>
      <w:r>
        <w:rPr>
          <w:rFonts w:ascii="Calibri" w:eastAsia="Calibri" w:hAnsi="Calibri" w:cs="Calibri"/>
          <w:spacing w:val="1"/>
          <w:sz w:val="18"/>
          <w:szCs w:val="18"/>
        </w:rPr>
        <w:t>p</w:t>
      </w:r>
      <w:r>
        <w:rPr>
          <w:rFonts w:ascii="Calibri" w:eastAsia="Calibri" w:hAnsi="Calibri" w:cs="Calibri"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rv</w:t>
      </w:r>
      <w:r>
        <w:rPr>
          <w:rFonts w:ascii="Calibri" w:eastAsia="Calibri" w:hAnsi="Calibri" w:cs="Calibri"/>
          <w:spacing w:val="-1"/>
          <w:sz w:val="18"/>
          <w:szCs w:val="18"/>
        </w:rPr>
        <w:t>is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 w:rsidR="00252B96">
        <w:rPr>
          <w:rFonts w:ascii="Calibri" w:eastAsia="Calibri" w:hAnsi="Calibri" w:cs="Calibri"/>
          <w:sz w:val="18"/>
          <w:szCs w:val="18"/>
        </w:rPr>
        <w:t xml:space="preserve">r: </w:t>
      </w:r>
    </w:p>
    <w:p w:rsidR="00975164" w:rsidRDefault="00252B96" w:rsidP="00252B96">
      <w:pPr>
        <w:spacing w:before="20" w:line="200" w:lineRule="exact"/>
        <w:ind w:left="137" w:right="198" w:hanging="137"/>
        <w:rPr>
          <w:rFonts w:ascii="Calibri" w:eastAsia="Calibri" w:hAnsi="Calibri" w:cs="Calibri"/>
          <w:sz w:val="18"/>
          <w:szCs w:val="18"/>
        </w:rPr>
        <w:sectPr w:rsidR="00975164">
          <w:type w:val="continuous"/>
          <w:pgSz w:w="11920" w:h="16860"/>
          <w:pgMar w:top="820" w:right="120" w:bottom="0" w:left="440" w:header="720" w:footer="720" w:gutter="0"/>
          <w:cols w:num="2" w:space="720" w:equalWidth="0">
            <w:col w:w="2546" w:space="3513"/>
            <w:col w:w="5301"/>
          </w:cols>
        </w:sectPr>
      </w:pPr>
      <w:r>
        <w:rPr>
          <w:rFonts w:ascii="Calibri" w:eastAsia="Calibri" w:hAnsi="Calibri" w:cs="Calibri"/>
          <w:sz w:val="18"/>
          <w:szCs w:val="18"/>
        </w:rPr>
        <w:t>Dinh Minh Chien: 0933668411</w:t>
      </w:r>
      <w:r>
        <w:rPr>
          <w:rFonts w:ascii="Calibri" w:eastAsia="Calibri" w:hAnsi="Calibri" w:cs="Calibri"/>
          <w:sz w:val="18"/>
          <w:szCs w:val="18"/>
        </w:rPr>
        <w:tab/>
      </w:r>
      <w:r>
        <w:rPr>
          <w:rFonts w:ascii="Calibri" w:eastAsia="Calibri" w:hAnsi="Calibri" w:cs="Calibri"/>
          <w:sz w:val="18"/>
          <w:szCs w:val="18"/>
        </w:rPr>
        <w:tab/>
      </w:r>
      <w:r>
        <w:rPr>
          <w:rFonts w:ascii="Calibri" w:eastAsia="Calibri" w:hAnsi="Calibri" w:cs="Calibri"/>
          <w:sz w:val="18"/>
          <w:szCs w:val="18"/>
        </w:rPr>
        <w:tab/>
      </w:r>
      <w:r>
        <w:rPr>
          <w:rFonts w:ascii="Calibri" w:eastAsia="Calibri" w:hAnsi="Calibri" w:cs="Calibri"/>
          <w:sz w:val="18"/>
          <w:szCs w:val="18"/>
        </w:rPr>
        <w:tab/>
      </w:r>
    </w:p>
    <w:p w:rsidR="00975164" w:rsidRDefault="00975164">
      <w:pPr>
        <w:spacing w:before="2" w:line="140" w:lineRule="exact"/>
        <w:rPr>
          <w:sz w:val="14"/>
          <w:szCs w:val="14"/>
        </w:rPr>
      </w:pPr>
    </w:p>
    <w:p w:rsidR="00975164" w:rsidRDefault="00A31509">
      <w:pPr>
        <w:spacing w:before="23" w:line="200" w:lineRule="exact"/>
        <w:ind w:left="775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J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z w:val="18"/>
          <w:szCs w:val="18"/>
        </w:rPr>
        <w:t>b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du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s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in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1"/>
          <w:sz w:val="18"/>
          <w:szCs w:val="18"/>
        </w:rPr>
        <w:t>b</w:t>
      </w:r>
      <w:r>
        <w:rPr>
          <w:rFonts w:ascii="Calibri" w:eastAsia="Calibri" w:hAnsi="Calibri" w:cs="Calibri"/>
          <w:sz w:val="18"/>
          <w:szCs w:val="18"/>
        </w:rPr>
        <w:t>r</w:t>
      </w:r>
      <w:r>
        <w:rPr>
          <w:rFonts w:ascii="Calibri" w:eastAsia="Calibri" w:hAnsi="Calibri" w:cs="Calibri"/>
          <w:spacing w:val="-1"/>
          <w:sz w:val="18"/>
          <w:szCs w:val="18"/>
        </w:rPr>
        <w:t>ie</w:t>
      </w:r>
      <w:r>
        <w:rPr>
          <w:rFonts w:ascii="Calibri" w:eastAsia="Calibri" w:hAnsi="Calibri" w:cs="Calibri"/>
          <w:sz w:val="18"/>
          <w:szCs w:val="18"/>
        </w:rPr>
        <w:t>f:</w:t>
      </w:r>
    </w:p>
    <w:p w:rsidR="00252B96" w:rsidRPr="00252B96" w:rsidRDefault="00252B96" w:rsidP="00252B96">
      <w:pPr>
        <w:spacing w:before="23" w:line="200" w:lineRule="exact"/>
        <w:ind w:left="775"/>
        <w:rPr>
          <w:rFonts w:ascii="Calibri" w:eastAsia="Calibri" w:hAnsi="Calibri" w:cs="Calibri"/>
          <w:sz w:val="18"/>
          <w:szCs w:val="18"/>
        </w:rPr>
      </w:pPr>
      <w:r w:rsidRPr="00252B96">
        <w:rPr>
          <w:rFonts w:ascii="Calibri" w:eastAsia="Calibri" w:hAnsi="Calibri" w:cs="Calibri"/>
          <w:sz w:val="18"/>
          <w:szCs w:val="18"/>
        </w:rPr>
        <w:t>- Study customer requirements, acceptance criteria, software requirement specification, design (if any, customer constraints on the conduct of test to identify test requirement)</w:t>
      </w:r>
    </w:p>
    <w:p w:rsidR="00252B96" w:rsidRPr="00252B96" w:rsidRDefault="00252B96" w:rsidP="00252B96">
      <w:pPr>
        <w:spacing w:before="23" w:line="200" w:lineRule="exact"/>
        <w:ind w:left="775"/>
        <w:rPr>
          <w:rFonts w:ascii="Calibri" w:eastAsia="Calibri" w:hAnsi="Calibri" w:cs="Calibri"/>
          <w:sz w:val="18"/>
          <w:szCs w:val="18"/>
        </w:rPr>
      </w:pPr>
      <w:r w:rsidRPr="00252B96">
        <w:rPr>
          <w:rFonts w:ascii="Calibri" w:eastAsia="Calibri" w:hAnsi="Calibri" w:cs="Calibri"/>
          <w:sz w:val="18"/>
          <w:szCs w:val="18"/>
        </w:rPr>
        <w:t>- Develop test plan user requirements, based on risk, importance/ using frequency of requirement/ function</w:t>
      </w:r>
    </w:p>
    <w:p w:rsidR="00252B96" w:rsidRPr="00252B96" w:rsidRDefault="00252B96" w:rsidP="00252B96">
      <w:pPr>
        <w:spacing w:before="23" w:line="200" w:lineRule="exact"/>
        <w:ind w:left="775"/>
        <w:rPr>
          <w:rFonts w:ascii="Calibri" w:eastAsia="Calibri" w:hAnsi="Calibri" w:cs="Calibri"/>
          <w:sz w:val="18"/>
          <w:szCs w:val="18"/>
        </w:rPr>
      </w:pPr>
      <w:r w:rsidRPr="00252B96">
        <w:rPr>
          <w:rFonts w:ascii="Calibri" w:eastAsia="Calibri" w:hAnsi="Calibri" w:cs="Calibri"/>
          <w:sz w:val="18"/>
          <w:szCs w:val="18"/>
        </w:rPr>
        <w:t>- Define testing method, exit criteria and measurement for test, considerations, resources and conditions for performing test</w:t>
      </w:r>
    </w:p>
    <w:p w:rsidR="00252B96" w:rsidRPr="00252B96" w:rsidRDefault="00252B96" w:rsidP="00252B96">
      <w:pPr>
        <w:spacing w:before="23" w:line="200" w:lineRule="exact"/>
        <w:ind w:left="775"/>
        <w:rPr>
          <w:rFonts w:ascii="Calibri" w:eastAsia="Calibri" w:hAnsi="Calibri" w:cs="Calibri"/>
          <w:sz w:val="18"/>
          <w:szCs w:val="18"/>
        </w:rPr>
      </w:pPr>
      <w:r w:rsidRPr="00252B96">
        <w:rPr>
          <w:rFonts w:ascii="Calibri" w:eastAsia="Calibri" w:hAnsi="Calibri" w:cs="Calibri"/>
          <w:sz w:val="18"/>
          <w:szCs w:val="18"/>
        </w:rPr>
        <w:t>- Create test cases (test condition, scenario, expected result)</w:t>
      </w:r>
    </w:p>
    <w:p w:rsidR="00252B96" w:rsidRPr="00252B96" w:rsidRDefault="00252B96" w:rsidP="00252B96">
      <w:pPr>
        <w:spacing w:before="23" w:line="200" w:lineRule="exact"/>
        <w:ind w:left="775"/>
        <w:rPr>
          <w:rFonts w:ascii="Calibri" w:eastAsia="Calibri" w:hAnsi="Calibri" w:cs="Calibri"/>
          <w:sz w:val="18"/>
          <w:szCs w:val="18"/>
        </w:rPr>
      </w:pPr>
      <w:r w:rsidRPr="00252B96">
        <w:rPr>
          <w:rFonts w:ascii="Calibri" w:eastAsia="Calibri" w:hAnsi="Calibri" w:cs="Calibri"/>
          <w:sz w:val="18"/>
          <w:szCs w:val="18"/>
        </w:rPr>
        <w:t>- Review test plan, test cases</w:t>
      </w:r>
    </w:p>
    <w:p w:rsidR="00252B96" w:rsidRPr="00252B96" w:rsidRDefault="00252B96" w:rsidP="00252B96">
      <w:pPr>
        <w:spacing w:before="23" w:line="200" w:lineRule="exact"/>
        <w:ind w:left="775"/>
        <w:rPr>
          <w:rFonts w:ascii="Calibri" w:eastAsia="Calibri" w:hAnsi="Calibri" w:cs="Calibri"/>
          <w:sz w:val="18"/>
          <w:szCs w:val="18"/>
        </w:rPr>
      </w:pPr>
      <w:r w:rsidRPr="00252B96">
        <w:rPr>
          <w:rFonts w:ascii="Calibri" w:eastAsia="Calibri" w:hAnsi="Calibri" w:cs="Calibri"/>
          <w:sz w:val="18"/>
          <w:szCs w:val="18"/>
        </w:rPr>
        <w:t>- Conduct test based on test cases and/ or test scripts, log defects and create test report</w:t>
      </w:r>
    </w:p>
    <w:p w:rsidR="00252B96" w:rsidRPr="00252B96" w:rsidRDefault="00252B96" w:rsidP="00252B96">
      <w:pPr>
        <w:spacing w:before="23" w:line="200" w:lineRule="exact"/>
        <w:ind w:left="775"/>
        <w:rPr>
          <w:rFonts w:ascii="Calibri" w:eastAsia="Calibri" w:hAnsi="Calibri" w:cs="Calibri"/>
          <w:sz w:val="18"/>
          <w:szCs w:val="18"/>
        </w:rPr>
      </w:pPr>
      <w:r w:rsidRPr="00252B96">
        <w:rPr>
          <w:rFonts w:ascii="Calibri" w:eastAsia="Calibri" w:hAnsi="Calibri" w:cs="Calibri"/>
          <w:sz w:val="18"/>
          <w:szCs w:val="18"/>
        </w:rPr>
        <w:t>- Analyze change requests and update test documents (Test plan, test cases,…)</w:t>
      </w:r>
    </w:p>
    <w:p w:rsidR="00252B96" w:rsidRPr="00252B96" w:rsidRDefault="00252B96" w:rsidP="00252B96">
      <w:pPr>
        <w:spacing w:before="23" w:line="200" w:lineRule="exact"/>
        <w:ind w:left="775"/>
        <w:rPr>
          <w:rFonts w:ascii="Calibri" w:eastAsia="Calibri" w:hAnsi="Calibri" w:cs="Calibri"/>
          <w:sz w:val="18"/>
          <w:szCs w:val="18"/>
        </w:rPr>
      </w:pPr>
      <w:r w:rsidRPr="00252B96">
        <w:rPr>
          <w:rFonts w:ascii="Calibri" w:eastAsia="Calibri" w:hAnsi="Calibri" w:cs="Calibri"/>
          <w:sz w:val="18"/>
          <w:szCs w:val="18"/>
        </w:rPr>
        <w:t>- Coordinate with Developer team during testing activities</w:t>
      </w:r>
    </w:p>
    <w:p w:rsidR="00252B96" w:rsidRPr="00252B96" w:rsidRDefault="00252B96" w:rsidP="00252B96">
      <w:pPr>
        <w:spacing w:before="23" w:line="200" w:lineRule="exact"/>
        <w:ind w:left="775"/>
        <w:rPr>
          <w:rFonts w:ascii="Calibri" w:eastAsia="Calibri" w:hAnsi="Calibri" w:cs="Calibri"/>
          <w:sz w:val="18"/>
          <w:szCs w:val="18"/>
        </w:rPr>
      </w:pPr>
      <w:r w:rsidRPr="00252B96">
        <w:rPr>
          <w:rFonts w:ascii="Calibri" w:eastAsia="Calibri" w:hAnsi="Calibri" w:cs="Calibri"/>
          <w:sz w:val="18"/>
          <w:szCs w:val="18"/>
        </w:rPr>
        <w:t>- Initiate work-flows, processes, guidelines, template for better performance and management</w:t>
      </w:r>
    </w:p>
    <w:p w:rsidR="00252B96" w:rsidRDefault="00252B96" w:rsidP="00252B96">
      <w:pPr>
        <w:spacing w:before="23" w:line="200" w:lineRule="exact"/>
        <w:ind w:left="775"/>
        <w:rPr>
          <w:rFonts w:ascii="Calibri" w:eastAsia="Calibri" w:hAnsi="Calibri" w:cs="Calibri"/>
          <w:sz w:val="18"/>
          <w:szCs w:val="18"/>
        </w:rPr>
      </w:pPr>
      <w:r w:rsidRPr="00252B96">
        <w:rPr>
          <w:rFonts w:ascii="Calibri" w:eastAsia="Calibri" w:hAnsi="Calibri" w:cs="Calibri"/>
          <w:sz w:val="18"/>
          <w:szCs w:val="18"/>
        </w:rPr>
        <w:t>- Do other tasks requested by Project Manager</w:t>
      </w:r>
    </w:p>
    <w:p w:rsidR="00975164" w:rsidRDefault="00975164">
      <w:pPr>
        <w:spacing w:line="200" w:lineRule="exact"/>
      </w:pPr>
    </w:p>
    <w:p w:rsidR="00975164" w:rsidRDefault="00975164">
      <w:pPr>
        <w:spacing w:line="200" w:lineRule="exact"/>
      </w:pPr>
    </w:p>
    <w:p w:rsidR="00975164" w:rsidRDefault="00975164">
      <w:pPr>
        <w:spacing w:line="200" w:lineRule="exact"/>
      </w:pPr>
    </w:p>
    <w:p w:rsidR="00975164" w:rsidRDefault="00975164">
      <w:pPr>
        <w:spacing w:line="200" w:lineRule="exact"/>
      </w:pPr>
    </w:p>
    <w:p w:rsidR="00975164" w:rsidRDefault="00975164">
      <w:pPr>
        <w:spacing w:line="200" w:lineRule="exact"/>
      </w:pPr>
    </w:p>
    <w:p w:rsidR="00975164" w:rsidRDefault="00975164">
      <w:pPr>
        <w:spacing w:line="200" w:lineRule="exact"/>
      </w:pPr>
    </w:p>
    <w:p w:rsidR="00975164" w:rsidRDefault="00975164">
      <w:pPr>
        <w:spacing w:line="200" w:lineRule="exact"/>
      </w:pPr>
    </w:p>
    <w:p w:rsidR="00975164" w:rsidRDefault="00975164">
      <w:pPr>
        <w:spacing w:before="1" w:line="260" w:lineRule="exact"/>
        <w:rPr>
          <w:sz w:val="26"/>
          <w:szCs w:val="26"/>
        </w:rPr>
      </w:pPr>
    </w:p>
    <w:p w:rsidR="00975164" w:rsidRDefault="00A31509">
      <w:pPr>
        <w:spacing w:before="23"/>
        <w:ind w:left="10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  <w:u w:val="single" w:color="000000"/>
        </w:rPr>
        <w:t>PR</w:t>
      </w:r>
      <w:r>
        <w:rPr>
          <w:rFonts w:ascii="Calibri" w:eastAsia="Calibri" w:hAnsi="Calibri" w:cs="Calibri"/>
          <w:b/>
          <w:spacing w:val="1"/>
          <w:sz w:val="18"/>
          <w:szCs w:val="18"/>
          <w:u w:val="single" w:color="000000"/>
        </w:rPr>
        <w:t>E</w:t>
      </w:r>
      <w:r>
        <w:rPr>
          <w:rFonts w:ascii="Calibri" w:eastAsia="Calibri" w:hAnsi="Calibri" w:cs="Calibri"/>
          <w:b/>
          <w:spacing w:val="-1"/>
          <w:sz w:val="18"/>
          <w:szCs w:val="18"/>
          <w:u w:val="single" w:color="000000"/>
        </w:rPr>
        <w:t>V</w:t>
      </w:r>
      <w:r>
        <w:rPr>
          <w:rFonts w:ascii="Calibri" w:eastAsia="Calibri" w:hAnsi="Calibri" w:cs="Calibri"/>
          <w:b/>
          <w:sz w:val="18"/>
          <w:szCs w:val="18"/>
          <w:u w:val="single" w:color="000000"/>
        </w:rPr>
        <w:t>I</w:t>
      </w:r>
      <w:r>
        <w:rPr>
          <w:rFonts w:ascii="Calibri" w:eastAsia="Calibri" w:hAnsi="Calibri" w:cs="Calibri"/>
          <w:b/>
          <w:spacing w:val="1"/>
          <w:sz w:val="18"/>
          <w:szCs w:val="18"/>
          <w:u w:val="single" w:color="000000"/>
        </w:rPr>
        <w:t>O</w:t>
      </w:r>
      <w:r>
        <w:rPr>
          <w:rFonts w:ascii="Calibri" w:eastAsia="Calibri" w:hAnsi="Calibri" w:cs="Calibri"/>
          <w:b/>
          <w:sz w:val="18"/>
          <w:szCs w:val="18"/>
          <w:u w:val="single" w:color="000000"/>
        </w:rPr>
        <w:t>US</w:t>
      </w:r>
      <w:r>
        <w:rPr>
          <w:rFonts w:ascii="Calibri" w:eastAsia="Calibri" w:hAnsi="Calibri" w:cs="Calibri"/>
          <w:b/>
          <w:spacing w:val="-1"/>
          <w:sz w:val="18"/>
          <w:szCs w:val="18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18"/>
          <w:szCs w:val="18"/>
          <w:u w:val="single" w:color="000000"/>
        </w:rPr>
        <w:t>EM</w:t>
      </w:r>
      <w:r>
        <w:rPr>
          <w:rFonts w:ascii="Calibri" w:eastAsia="Calibri" w:hAnsi="Calibri" w:cs="Calibri"/>
          <w:b/>
          <w:sz w:val="18"/>
          <w:szCs w:val="18"/>
          <w:u w:val="single" w:color="000000"/>
        </w:rPr>
        <w:t>P</w:t>
      </w:r>
      <w:r>
        <w:rPr>
          <w:rFonts w:ascii="Calibri" w:eastAsia="Calibri" w:hAnsi="Calibri" w:cs="Calibri"/>
          <w:b/>
          <w:spacing w:val="1"/>
          <w:sz w:val="18"/>
          <w:szCs w:val="18"/>
          <w:u w:val="single" w:color="000000"/>
        </w:rPr>
        <w:t>L</w:t>
      </w:r>
      <w:r>
        <w:rPr>
          <w:rFonts w:ascii="Calibri" w:eastAsia="Calibri" w:hAnsi="Calibri" w:cs="Calibri"/>
          <w:b/>
          <w:sz w:val="18"/>
          <w:szCs w:val="18"/>
          <w:u w:val="single" w:color="000000"/>
        </w:rPr>
        <w:t>O</w:t>
      </w:r>
      <w:r>
        <w:rPr>
          <w:rFonts w:ascii="Calibri" w:eastAsia="Calibri" w:hAnsi="Calibri" w:cs="Calibri"/>
          <w:b/>
          <w:spacing w:val="-2"/>
          <w:sz w:val="18"/>
          <w:szCs w:val="18"/>
          <w:u w:val="single" w:color="000000"/>
        </w:rPr>
        <w:t>Y</w:t>
      </w:r>
      <w:r>
        <w:rPr>
          <w:rFonts w:ascii="Calibri" w:eastAsia="Calibri" w:hAnsi="Calibri" w:cs="Calibri"/>
          <w:b/>
          <w:spacing w:val="1"/>
          <w:sz w:val="18"/>
          <w:szCs w:val="18"/>
          <w:u w:val="single" w:color="000000"/>
        </w:rPr>
        <w:t>E</w:t>
      </w:r>
      <w:r>
        <w:rPr>
          <w:rFonts w:ascii="Calibri" w:eastAsia="Calibri" w:hAnsi="Calibri" w:cs="Calibri"/>
          <w:b/>
          <w:sz w:val="18"/>
          <w:szCs w:val="18"/>
          <w:u w:val="single" w:color="000000"/>
        </w:rPr>
        <w:t>R</w:t>
      </w:r>
    </w:p>
    <w:p w:rsidR="00975164" w:rsidRDefault="00975164">
      <w:pPr>
        <w:spacing w:before="6" w:line="120" w:lineRule="exact"/>
        <w:rPr>
          <w:sz w:val="12"/>
          <w:szCs w:val="12"/>
        </w:rPr>
      </w:pPr>
    </w:p>
    <w:p w:rsidR="00975164" w:rsidRPr="00910A61" w:rsidRDefault="000A18BB" w:rsidP="00910A61">
      <w:pPr>
        <w:spacing w:line="200" w:lineRule="exact"/>
        <w:ind w:left="1185"/>
      </w:pPr>
      <w:r>
        <w:pict>
          <v:group id="_x0000_s1199" style="position:absolute;left:0;text-align:left;margin-left:154.05pt;margin-top:-4.45pt;width:419.35pt;height:20pt;z-index:-251661824;mso-position-horizontal-relative:page" coordorigin="3081,-89" coordsize="8387,400">
            <v:shape id="_x0000_s1203" style="position:absolute;left:3101;top:-69;width:8347;height:0" coordorigin="3101,-69" coordsize="8347,0" path="m3101,-69r8347,e" filled="f" strokecolor="gray" strokeweight="1.06pt">
              <v:path arrowok="t"/>
            </v:shape>
            <v:shape id="_x0000_s1202" style="position:absolute;left:3092;top:-78;width:0;height:379" coordorigin="3092,-78" coordsize="0,379" path="m3092,-78r,379e" filled="f" strokecolor="gray" strokeweight="1.06pt">
              <v:path arrowok="t"/>
            </v:shape>
            <v:shape id="_x0000_s1201" style="position:absolute;left:3101;top:291;width:8347;height:0" coordorigin="3101,291" coordsize="8347,0" path="m3101,291r8347,e" filled="f" strokecolor="gray" strokeweight="1.06pt">
              <v:path arrowok="t"/>
            </v:shape>
            <v:shape id="_x0000_s1200" style="position:absolute;left:11458;top:-78;width:0;height:379" coordorigin="11458,-78" coordsize="0,379" path="m11458,-78r,379e" filled="f" strokecolor="gray" strokeweight=".37392mm">
              <v:path arrowok="t"/>
            </v:shape>
            <w10:wrap anchorx="page"/>
          </v:group>
        </w:pic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>N</w:t>
      </w:r>
      <w:r w:rsidR="00A31509">
        <w:rPr>
          <w:rFonts w:ascii="Calibri" w:eastAsia="Calibri" w:hAnsi="Calibri" w:cs="Calibri"/>
          <w:sz w:val="18"/>
          <w:szCs w:val="18"/>
        </w:rPr>
        <w:t>ame of</w:t>
      </w:r>
      <w:r w:rsidR="00A31509"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 w:rsidR="00A31509">
        <w:rPr>
          <w:rFonts w:ascii="Calibri" w:eastAsia="Calibri" w:hAnsi="Calibri" w:cs="Calibri"/>
          <w:sz w:val="18"/>
          <w:szCs w:val="18"/>
        </w:rPr>
        <w:t>C</w:t>
      </w:r>
      <w:r w:rsidR="00A31509">
        <w:rPr>
          <w:rFonts w:ascii="Calibri" w:eastAsia="Calibri" w:hAnsi="Calibri" w:cs="Calibri"/>
          <w:spacing w:val="1"/>
          <w:sz w:val="18"/>
          <w:szCs w:val="18"/>
        </w:rPr>
        <w:t>o</w:t>
      </w:r>
      <w:r w:rsidR="00A31509">
        <w:rPr>
          <w:rFonts w:ascii="Calibri" w:eastAsia="Calibri" w:hAnsi="Calibri" w:cs="Calibri"/>
          <w:sz w:val="18"/>
          <w:szCs w:val="18"/>
        </w:rPr>
        <w:t>m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>p</w:t>
      </w:r>
      <w:r w:rsidR="00A31509">
        <w:rPr>
          <w:rFonts w:ascii="Calibri" w:eastAsia="Calibri" w:hAnsi="Calibri" w:cs="Calibri"/>
          <w:sz w:val="18"/>
          <w:szCs w:val="18"/>
        </w:rPr>
        <w:t>a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>n</w:t>
      </w:r>
      <w:r w:rsidR="00A31509">
        <w:rPr>
          <w:rFonts w:ascii="Calibri" w:eastAsia="Calibri" w:hAnsi="Calibri" w:cs="Calibri"/>
          <w:sz w:val="18"/>
          <w:szCs w:val="18"/>
        </w:rPr>
        <w:t>y</w:t>
      </w:r>
      <w:r w:rsidR="00910A61">
        <w:rPr>
          <w:rFonts w:ascii="Calibri" w:eastAsia="Calibri" w:hAnsi="Calibri" w:cs="Calibri"/>
          <w:sz w:val="18"/>
          <w:szCs w:val="18"/>
        </w:rPr>
        <w:tab/>
      </w:r>
      <w:r w:rsidR="00910A61">
        <w:rPr>
          <w:rFonts w:ascii="Calibri" w:eastAsia="Calibri" w:hAnsi="Calibri" w:cs="Calibri"/>
          <w:sz w:val="18"/>
          <w:szCs w:val="18"/>
        </w:rPr>
        <w:t>Công Ty TNHH Tài Nguyên Tri Thức Việt Năng</w:t>
      </w:r>
    </w:p>
    <w:p w:rsidR="00975164" w:rsidRDefault="00975164">
      <w:pPr>
        <w:spacing w:before="14" w:line="200" w:lineRule="exact"/>
      </w:pPr>
    </w:p>
    <w:p w:rsidR="00975164" w:rsidRDefault="000A18BB">
      <w:pPr>
        <w:spacing w:before="23" w:line="200" w:lineRule="exact"/>
        <w:ind w:left="1958"/>
        <w:rPr>
          <w:rFonts w:ascii="Calibri" w:eastAsia="Calibri" w:hAnsi="Calibri" w:cs="Calibri"/>
          <w:sz w:val="18"/>
          <w:szCs w:val="18"/>
        </w:rPr>
      </w:pPr>
      <w:r>
        <w:pict>
          <v:group id="_x0000_s1194" style="position:absolute;left:0;text-align:left;margin-left:154.05pt;margin-top:-3.3pt;width:419.35pt;height:20pt;z-index:-251660800;mso-position-horizontal-relative:page" coordorigin="3081,-66" coordsize="8387,400">
            <v:shape id="_x0000_s1198" style="position:absolute;left:3101;top:-46;width:8347;height:0" coordorigin="3101,-46" coordsize="8347,0" path="m3101,-46r8347,e" filled="f" strokecolor="gray" strokeweight="1.06pt">
              <v:path arrowok="t"/>
            </v:shape>
            <v:shape id="_x0000_s1197" style="position:absolute;left:3092;top:-55;width:0;height:379" coordorigin="3092,-55" coordsize="0,379" path="m3092,-55r,379e" filled="f" strokecolor="gray" strokeweight="1.06pt">
              <v:path arrowok="t"/>
            </v:shape>
            <v:shape id="_x0000_s1196" style="position:absolute;left:3101;top:314;width:8347;height:0" coordorigin="3101,314" coordsize="8347,0" path="m3101,314r8347,e" filled="f" strokecolor="gray" strokeweight="1.06pt">
              <v:path arrowok="t"/>
            </v:shape>
            <v:shape id="_x0000_s1195" style="position:absolute;left:11458;top:-55;width:0;height:379" coordorigin="11458,-55" coordsize="0,379" path="m11458,-55r,379e" filled="f" strokecolor="gray" strokeweight=".37392mm">
              <v:path arrowok="t"/>
            </v:shape>
            <w10:wrap anchorx="page"/>
          </v:group>
        </w:pic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>Add</w:t>
      </w:r>
      <w:r w:rsidR="00A31509">
        <w:rPr>
          <w:rFonts w:ascii="Calibri" w:eastAsia="Calibri" w:hAnsi="Calibri" w:cs="Calibri"/>
          <w:spacing w:val="2"/>
          <w:sz w:val="18"/>
          <w:szCs w:val="18"/>
        </w:rPr>
        <w:t>r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>es</w:t>
      </w:r>
      <w:r w:rsidR="00A31509">
        <w:rPr>
          <w:rFonts w:ascii="Calibri" w:eastAsia="Calibri" w:hAnsi="Calibri" w:cs="Calibri"/>
          <w:sz w:val="18"/>
          <w:szCs w:val="18"/>
        </w:rPr>
        <w:t>s</w:t>
      </w:r>
      <w:r w:rsidR="00910A61">
        <w:rPr>
          <w:rFonts w:ascii="Calibri" w:eastAsia="Calibri" w:hAnsi="Calibri" w:cs="Calibri"/>
          <w:sz w:val="18"/>
          <w:szCs w:val="18"/>
        </w:rPr>
        <w:tab/>
      </w:r>
      <w:r w:rsidR="00910A61">
        <w:rPr>
          <w:rFonts w:ascii="Calibri" w:eastAsia="Calibri" w:hAnsi="Calibri" w:cs="Calibri"/>
          <w:sz w:val="18"/>
          <w:szCs w:val="18"/>
        </w:rPr>
        <w:t>7 Phạm Ngũ Lão, Phường 7, Gò Vấp, Hồ Chí Minh</w:t>
      </w:r>
      <w:r w:rsidR="00910A61">
        <w:rPr>
          <w:rFonts w:ascii="Calibri" w:eastAsia="Calibri" w:hAnsi="Calibri" w:cs="Calibri"/>
          <w:sz w:val="18"/>
          <w:szCs w:val="18"/>
        </w:rPr>
        <w:tab/>
      </w:r>
    </w:p>
    <w:p w:rsidR="00975164" w:rsidRDefault="00975164">
      <w:pPr>
        <w:spacing w:before="14" w:line="200" w:lineRule="exact"/>
      </w:pPr>
    </w:p>
    <w:p w:rsidR="00975164" w:rsidRDefault="000A18BB">
      <w:pPr>
        <w:spacing w:before="23" w:line="200" w:lineRule="exact"/>
        <w:ind w:left="1963"/>
        <w:rPr>
          <w:rFonts w:ascii="Calibri" w:eastAsia="Calibri" w:hAnsi="Calibri" w:cs="Calibri"/>
          <w:sz w:val="18"/>
          <w:szCs w:val="18"/>
        </w:rPr>
      </w:pPr>
      <w:r>
        <w:pict>
          <v:group id="_x0000_s1189" style="position:absolute;left:0;text-align:left;margin-left:154.05pt;margin-top:-3.3pt;width:419.35pt;height:20pt;z-index:-251659776;mso-position-horizontal-relative:page" coordorigin="3081,-66" coordsize="8387,400">
            <v:shape id="_x0000_s1193" style="position:absolute;left:3101;top:-46;width:8347;height:0" coordorigin="3101,-46" coordsize="8347,0" path="m3101,-46r8347,e" filled="f" strokecolor="gray" strokeweight="1.06pt">
              <v:path arrowok="t"/>
            </v:shape>
            <v:shape id="_x0000_s1192" style="position:absolute;left:3092;top:-55;width:0;height:379" coordorigin="3092,-55" coordsize="0,379" path="m3092,-55r,379e" filled="f" strokecolor="gray" strokeweight="1.06pt">
              <v:path arrowok="t"/>
            </v:shape>
            <v:shape id="_x0000_s1191" style="position:absolute;left:3101;top:314;width:8347;height:0" coordorigin="3101,314" coordsize="8347,0" path="m3101,314r8347,e" filled="f" strokecolor="gray" strokeweight="1.06pt">
              <v:path arrowok="t"/>
            </v:shape>
            <v:shape id="_x0000_s1190" style="position:absolute;left:11458;top:-55;width:0;height:379" coordorigin="11458,-55" coordsize="0,379" path="m11458,-55r,379e" filled="f" strokecolor="gray" strokeweight=".37392mm">
              <v:path arrowok="t"/>
            </v:shape>
            <w10:wrap anchorx="page"/>
          </v:group>
        </w:pict>
      </w:r>
      <w:r w:rsidR="00A31509">
        <w:rPr>
          <w:rFonts w:ascii="Calibri" w:eastAsia="Calibri" w:hAnsi="Calibri" w:cs="Calibri"/>
          <w:sz w:val="18"/>
          <w:szCs w:val="18"/>
        </w:rPr>
        <w:t>J</w:t>
      </w:r>
      <w:r w:rsidR="00A31509">
        <w:rPr>
          <w:rFonts w:ascii="Calibri" w:eastAsia="Calibri" w:hAnsi="Calibri" w:cs="Calibri"/>
          <w:spacing w:val="1"/>
          <w:sz w:val="18"/>
          <w:szCs w:val="18"/>
        </w:rPr>
        <w:t>o</w:t>
      </w:r>
      <w:r w:rsidR="00A31509">
        <w:rPr>
          <w:rFonts w:ascii="Calibri" w:eastAsia="Calibri" w:hAnsi="Calibri" w:cs="Calibri"/>
          <w:sz w:val="18"/>
          <w:szCs w:val="18"/>
        </w:rPr>
        <w:t>b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 w:rsidR="00A31509">
        <w:rPr>
          <w:rFonts w:ascii="Calibri" w:eastAsia="Calibri" w:hAnsi="Calibri" w:cs="Calibri"/>
          <w:sz w:val="18"/>
          <w:szCs w:val="18"/>
        </w:rPr>
        <w:t>t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>i</w:t>
      </w:r>
      <w:r w:rsidR="00A31509">
        <w:rPr>
          <w:rFonts w:ascii="Calibri" w:eastAsia="Calibri" w:hAnsi="Calibri" w:cs="Calibri"/>
          <w:sz w:val="18"/>
          <w:szCs w:val="18"/>
        </w:rPr>
        <w:t>t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>l</w:t>
      </w:r>
      <w:r w:rsidR="00A31509">
        <w:rPr>
          <w:rFonts w:ascii="Calibri" w:eastAsia="Calibri" w:hAnsi="Calibri" w:cs="Calibri"/>
          <w:sz w:val="18"/>
          <w:szCs w:val="18"/>
        </w:rPr>
        <w:t>e</w:t>
      </w:r>
      <w:r w:rsidR="00910A61">
        <w:rPr>
          <w:rFonts w:ascii="Calibri" w:eastAsia="Calibri" w:hAnsi="Calibri" w:cs="Calibri"/>
          <w:sz w:val="18"/>
          <w:szCs w:val="18"/>
        </w:rPr>
        <w:tab/>
      </w:r>
      <w:r w:rsidR="00910A61">
        <w:rPr>
          <w:rFonts w:ascii="Calibri" w:eastAsia="Calibri" w:hAnsi="Calibri" w:cs="Calibri"/>
          <w:sz w:val="18"/>
          <w:szCs w:val="18"/>
        </w:rPr>
        <w:t>Functional Consultant</w:t>
      </w:r>
    </w:p>
    <w:p w:rsidR="00975164" w:rsidRDefault="00975164">
      <w:pPr>
        <w:spacing w:before="14" w:line="200" w:lineRule="exact"/>
      </w:pPr>
    </w:p>
    <w:p w:rsidR="00975164" w:rsidRDefault="000A18BB">
      <w:pPr>
        <w:spacing w:before="23" w:line="200" w:lineRule="exact"/>
        <w:ind w:left="1632"/>
        <w:rPr>
          <w:rFonts w:ascii="Calibri" w:eastAsia="Calibri" w:hAnsi="Calibri" w:cs="Calibri"/>
          <w:sz w:val="18"/>
          <w:szCs w:val="18"/>
        </w:rPr>
      </w:pPr>
      <w:r>
        <w:pict>
          <v:group id="_x0000_s1184" style="position:absolute;left:0;text-align:left;margin-left:154.05pt;margin-top:-3.3pt;width:150pt;height:20pt;z-index:-251658752;mso-position-horizontal-relative:page" coordorigin="3081,-66" coordsize="3000,400">
            <v:shape id="_x0000_s1188" style="position:absolute;left:3101;top:-46;width:2960;height:0" coordorigin="3101,-46" coordsize="2960,0" path="m3101,-46r2960,e" filled="f" strokecolor="gray" strokeweight="1.06pt">
              <v:path arrowok="t"/>
            </v:shape>
            <v:shape id="_x0000_s1187" style="position:absolute;left:3092;top:-55;width:0;height:379" coordorigin="3092,-55" coordsize="0,379" path="m3092,-55r,379e" filled="f" strokecolor="gray" strokeweight="1.06pt">
              <v:path arrowok="t"/>
            </v:shape>
            <v:shape id="_x0000_s1186" style="position:absolute;left:3101;top:314;width:2960;height:0" coordorigin="3101,314" coordsize="2960,0" path="m3101,314r2960,e" filled="f" strokecolor="gray" strokeweight="1.06pt">
              <v:path arrowok="t"/>
            </v:shape>
            <v:shape id="_x0000_s1185" style="position:absolute;left:6071;top:-55;width:0;height:379" coordorigin="6071,-55" coordsize="0,379" path="m6071,-55r,379e" filled="f" strokecolor="gray" strokeweight="1.06pt">
              <v:path arrowok="t"/>
            </v:shape>
            <w10:wrap anchorx="page"/>
          </v:group>
        </w:pict>
      </w:r>
      <w:r>
        <w:pict>
          <v:group id="_x0000_s1179" style="position:absolute;left:0;text-align:left;margin-left:380.9pt;margin-top:-3.3pt;width:192.5pt;height:20pt;z-index:-251657728;mso-position-horizontal-relative:page" coordorigin="7618,-66" coordsize="3850,400">
            <v:shape id="_x0000_s1183" style="position:absolute;left:7638;top:-46;width:3810;height:0" coordorigin="7638,-46" coordsize="3810,0" path="m7638,-46r3810,e" filled="f" strokecolor="gray" strokeweight="1.06pt">
              <v:path arrowok="t"/>
            </v:shape>
            <v:shape id="_x0000_s1182" style="position:absolute;left:7629;top:-55;width:0;height:379" coordorigin="7629,-55" coordsize="0,379" path="m7629,-55r,379e" filled="f" strokecolor="gray" strokeweight="1.06pt">
              <v:path arrowok="t"/>
            </v:shape>
            <v:shape id="_x0000_s1181" style="position:absolute;left:7638;top:314;width:3810;height:0" coordorigin="7638,314" coordsize="3810,0" path="m7638,314r3810,e" filled="f" strokecolor="gray" strokeweight="1.06pt">
              <v:path arrowok="t"/>
            </v:shape>
            <v:shape id="_x0000_s1180" style="position:absolute;left:11458;top:-55;width:0;height:379" coordorigin="11458,-55" coordsize="0,379" path="m11458,-55r,379e" filled="f" strokecolor="gray" strokeweight=".37392mm">
              <v:path arrowok="t"/>
            </v:shape>
            <w10:wrap anchorx="page"/>
          </v:group>
        </w:pict>
      </w:r>
      <w:r w:rsidR="00A31509">
        <w:rPr>
          <w:rFonts w:ascii="Calibri" w:eastAsia="Calibri" w:hAnsi="Calibri" w:cs="Calibri"/>
          <w:sz w:val="18"/>
          <w:szCs w:val="18"/>
        </w:rPr>
        <w:t>Date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 xml:space="preserve"> s</w:t>
      </w:r>
      <w:r w:rsidR="00A31509">
        <w:rPr>
          <w:rFonts w:ascii="Calibri" w:eastAsia="Calibri" w:hAnsi="Calibri" w:cs="Calibri"/>
          <w:sz w:val="18"/>
          <w:szCs w:val="18"/>
        </w:rPr>
        <w:t>tart</w:t>
      </w:r>
      <w:r w:rsidR="00A31509">
        <w:rPr>
          <w:rFonts w:ascii="Calibri" w:eastAsia="Calibri" w:hAnsi="Calibri" w:cs="Calibri"/>
          <w:spacing w:val="1"/>
          <w:sz w:val="18"/>
          <w:szCs w:val="18"/>
        </w:rPr>
        <w:t>e</w:t>
      </w:r>
      <w:r w:rsidR="00A31509">
        <w:rPr>
          <w:rFonts w:ascii="Calibri" w:eastAsia="Calibri" w:hAnsi="Calibri" w:cs="Calibri"/>
          <w:sz w:val="18"/>
          <w:szCs w:val="18"/>
        </w:rPr>
        <w:t xml:space="preserve">d                       </w:t>
      </w:r>
      <w:r w:rsidR="00910A61">
        <w:rPr>
          <w:rFonts w:ascii="Calibri" w:eastAsia="Calibri" w:hAnsi="Calibri" w:cs="Calibri"/>
          <w:sz w:val="18"/>
          <w:szCs w:val="18"/>
        </w:rPr>
        <w:t xml:space="preserve">06/11/2018 </w:t>
      </w:r>
      <w:r w:rsidR="00A31509">
        <w:rPr>
          <w:rFonts w:ascii="Calibri" w:eastAsia="Calibri" w:hAnsi="Calibri" w:cs="Calibri"/>
          <w:sz w:val="18"/>
          <w:szCs w:val="18"/>
        </w:rPr>
        <w:t xml:space="preserve">                          </w:t>
      </w:r>
      <w:r w:rsidR="00910A61">
        <w:rPr>
          <w:rFonts w:ascii="Calibri" w:eastAsia="Calibri" w:hAnsi="Calibri" w:cs="Calibri"/>
          <w:sz w:val="18"/>
          <w:szCs w:val="18"/>
        </w:rPr>
        <w:t xml:space="preserve">           </w:t>
      </w:r>
      <w:r w:rsidR="00A31509">
        <w:rPr>
          <w:rFonts w:ascii="Calibri" w:eastAsia="Calibri" w:hAnsi="Calibri" w:cs="Calibri"/>
          <w:sz w:val="18"/>
          <w:szCs w:val="18"/>
        </w:rPr>
        <w:t xml:space="preserve">      </w:t>
      </w:r>
      <w:r w:rsidR="00A31509">
        <w:rPr>
          <w:rFonts w:ascii="Calibri" w:eastAsia="Calibri" w:hAnsi="Calibri" w:cs="Calibri"/>
          <w:spacing w:val="35"/>
          <w:sz w:val="18"/>
          <w:szCs w:val="18"/>
        </w:rPr>
        <w:t xml:space="preserve"> </w:t>
      </w:r>
      <w:r w:rsidR="00A31509">
        <w:rPr>
          <w:rFonts w:ascii="Calibri" w:eastAsia="Calibri" w:hAnsi="Calibri" w:cs="Calibri"/>
          <w:spacing w:val="1"/>
          <w:sz w:val="18"/>
          <w:szCs w:val="18"/>
        </w:rPr>
        <w:t>L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>e</w:t>
      </w:r>
      <w:r w:rsidR="00A31509">
        <w:rPr>
          <w:rFonts w:ascii="Calibri" w:eastAsia="Calibri" w:hAnsi="Calibri" w:cs="Calibri"/>
          <w:sz w:val="18"/>
          <w:szCs w:val="18"/>
        </w:rPr>
        <w:t>avi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>n</w:t>
      </w:r>
      <w:r w:rsidR="00A31509">
        <w:rPr>
          <w:rFonts w:ascii="Calibri" w:eastAsia="Calibri" w:hAnsi="Calibri" w:cs="Calibri"/>
          <w:sz w:val="18"/>
          <w:szCs w:val="18"/>
        </w:rPr>
        <w:t>g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 xml:space="preserve"> d</w:t>
      </w:r>
      <w:r w:rsidR="00A31509">
        <w:rPr>
          <w:rFonts w:ascii="Calibri" w:eastAsia="Calibri" w:hAnsi="Calibri" w:cs="Calibri"/>
          <w:sz w:val="18"/>
          <w:szCs w:val="18"/>
        </w:rPr>
        <w:t>ate</w:t>
      </w:r>
      <w:r w:rsidR="00910A61">
        <w:rPr>
          <w:rFonts w:ascii="Calibri" w:eastAsia="Calibri" w:hAnsi="Calibri" w:cs="Calibri"/>
          <w:sz w:val="18"/>
          <w:szCs w:val="18"/>
        </w:rPr>
        <w:tab/>
      </w:r>
      <w:r w:rsidR="00910A61">
        <w:rPr>
          <w:rFonts w:ascii="Calibri" w:eastAsia="Calibri" w:hAnsi="Calibri" w:cs="Calibri"/>
          <w:sz w:val="18"/>
          <w:szCs w:val="18"/>
        </w:rPr>
        <w:t>30/06/2019</w:t>
      </w:r>
    </w:p>
    <w:p w:rsidR="00975164" w:rsidRDefault="00975164">
      <w:pPr>
        <w:spacing w:before="14" w:line="200" w:lineRule="exact"/>
      </w:pPr>
    </w:p>
    <w:p w:rsidR="00975164" w:rsidRDefault="000A18BB">
      <w:pPr>
        <w:spacing w:before="23" w:line="200" w:lineRule="exact"/>
        <w:ind w:left="1197"/>
        <w:rPr>
          <w:rFonts w:ascii="Calibri" w:eastAsia="Calibri" w:hAnsi="Calibri" w:cs="Calibri"/>
          <w:sz w:val="18"/>
          <w:szCs w:val="18"/>
        </w:rPr>
      </w:pPr>
      <w:r>
        <w:pict>
          <v:group id="_x0000_s1174" style="position:absolute;left:0;text-align:left;margin-left:154.05pt;margin-top:-3.4pt;width:419.35pt;height:20.15pt;z-index:-251656704;mso-position-horizontal-relative:page" coordorigin="3081,-68" coordsize="8387,403">
            <v:shape id="_x0000_s1178" style="position:absolute;left:3101;top:-48;width:8347;height:0" coordorigin="3101,-48" coordsize="8347,0" path="m3101,-48r8347,e" filled="f" strokecolor="gray" strokeweight="1.06pt">
              <v:path arrowok="t"/>
            </v:shape>
            <v:shape id="_x0000_s1177" style="position:absolute;left:3092;top:-58;width:0;height:382" coordorigin="3092,-58" coordsize="0,382" path="m3092,-58r,382e" filled="f" strokecolor="gray" strokeweight="1.06pt">
              <v:path arrowok="t"/>
            </v:shape>
            <v:shape id="_x0000_s1176" style="position:absolute;left:3101;top:314;width:8347;height:0" coordorigin="3101,314" coordsize="8347,0" path="m3101,314r8347,e" filled="f" strokecolor="gray" strokeweight="1.06pt">
              <v:path arrowok="t"/>
            </v:shape>
            <v:shape id="_x0000_s1175" style="position:absolute;left:11458;top:-58;width:0;height:382" coordorigin="11458,-58" coordsize="0,382" path="m11458,-58r,382e" filled="f" strokecolor="gray" strokeweight=".37392mm">
              <v:path arrowok="t"/>
            </v:shape>
            <w10:wrap anchorx="page"/>
          </v:group>
        </w:pict>
      </w:r>
      <w:r w:rsidR="00A31509">
        <w:rPr>
          <w:rFonts w:ascii="Calibri" w:eastAsia="Calibri" w:hAnsi="Calibri" w:cs="Calibri"/>
          <w:spacing w:val="1"/>
          <w:sz w:val="18"/>
          <w:szCs w:val="18"/>
        </w:rPr>
        <w:t>R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>e</w:t>
      </w:r>
      <w:r w:rsidR="00A31509">
        <w:rPr>
          <w:rFonts w:ascii="Calibri" w:eastAsia="Calibri" w:hAnsi="Calibri" w:cs="Calibri"/>
          <w:sz w:val="18"/>
          <w:szCs w:val="18"/>
        </w:rPr>
        <w:t>a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>s</w:t>
      </w:r>
      <w:r w:rsidR="00A31509">
        <w:rPr>
          <w:rFonts w:ascii="Calibri" w:eastAsia="Calibri" w:hAnsi="Calibri" w:cs="Calibri"/>
          <w:spacing w:val="1"/>
          <w:sz w:val="18"/>
          <w:szCs w:val="18"/>
        </w:rPr>
        <w:t>o</w:t>
      </w:r>
      <w:r w:rsidR="00A31509">
        <w:rPr>
          <w:rFonts w:ascii="Calibri" w:eastAsia="Calibri" w:hAnsi="Calibri" w:cs="Calibri"/>
          <w:sz w:val="18"/>
          <w:szCs w:val="18"/>
        </w:rPr>
        <w:t>n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 w:rsidR="00A31509">
        <w:rPr>
          <w:rFonts w:ascii="Calibri" w:eastAsia="Calibri" w:hAnsi="Calibri" w:cs="Calibri"/>
          <w:sz w:val="18"/>
          <w:szCs w:val="18"/>
        </w:rPr>
        <w:t>f</w:t>
      </w:r>
      <w:r w:rsidR="00A31509">
        <w:rPr>
          <w:rFonts w:ascii="Calibri" w:eastAsia="Calibri" w:hAnsi="Calibri" w:cs="Calibri"/>
          <w:spacing w:val="1"/>
          <w:sz w:val="18"/>
          <w:szCs w:val="18"/>
        </w:rPr>
        <w:t>o</w:t>
      </w:r>
      <w:r w:rsidR="00A31509">
        <w:rPr>
          <w:rFonts w:ascii="Calibri" w:eastAsia="Calibri" w:hAnsi="Calibri" w:cs="Calibri"/>
          <w:sz w:val="18"/>
          <w:szCs w:val="18"/>
        </w:rPr>
        <w:t xml:space="preserve">r 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>le</w:t>
      </w:r>
      <w:r w:rsidR="00A31509">
        <w:rPr>
          <w:rFonts w:ascii="Calibri" w:eastAsia="Calibri" w:hAnsi="Calibri" w:cs="Calibri"/>
          <w:sz w:val="18"/>
          <w:szCs w:val="18"/>
        </w:rPr>
        <w:t>avi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>n</w:t>
      </w:r>
      <w:r w:rsidR="00A31509">
        <w:rPr>
          <w:rFonts w:ascii="Calibri" w:eastAsia="Calibri" w:hAnsi="Calibri" w:cs="Calibri"/>
          <w:sz w:val="18"/>
          <w:szCs w:val="18"/>
        </w:rPr>
        <w:t>g</w:t>
      </w:r>
    </w:p>
    <w:p w:rsidR="00975164" w:rsidRDefault="00975164">
      <w:pPr>
        <w:spacing w:before="4" w:line="140" w:lineRule="exact"/>
        <w:rPr>
          <w:sz w:val="15"/>
          <w:szCs w:val="15"/>
        </w:rPr>
        <w:sectPr w:rsidR="00975164">
          <w:type w:val="continuous"/>
          <w:pgSz w:w="11920" w:h="16860"/>
          <w:pgMar w:top="820" w:right="120" w:bottom="0" w:left="440" w:header="720" w:footer="720" w:gutter="0"/>
          <w:cols w:space="720"/>
        </w:sectPr>
      </w:pPr>
    </w:p>
    <w:p w:rsidR="00631080" w:rsidRDefault="00631080">
      <w:pPr>
        <w:spacing w:before="23"/>
        <w:ind w:left="940" w:right="-50"/>
        <w:rPr>
          <w:rFonts w:ascii="Calibri" w:eastAsia="Calibri" w:hAnsi="Calibri" w:cs="Calibri"/>
          <w:spacing w:val="-1"/>
          <w:sz w:val="18"/>
          <w:szCs w:val="18"/>
        </w:rPr>
      </w:pPr>
    </w:p>
    <w:p w:rsidR="00975164" w:rsidRDefault="00A31509">
      <w:pPr>
        <w:spacing w:before="23"/>
        <w:ind w:left="940" w:right="-5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pacing w:val="-1"/>
          <w:sz w:val="18"/>
          <w:szCs w:val="18"/>
        </w:rPr>
        <w:t>S</w:t>
      </w:r>
      <w:r>
        <w:rPr>
          <w:rFonts w:ascii="Calibri" w:eastAsia="Calibri" w:hAnsi="Calibri" w:cs="Calibri"/>
          <w:sz w:val="18"/>
          <w:szCs w:val="18"/>
        </w:rPr>
        <w:t>ala</w:t>
      </w:r>
      <w:r>
        <w:rPr>
          <w:rFonts w:ascii="Calibri" w:eastAsia="Calibri" w:hAnsi="Calibri" w:cs="Calibri"/>
          <w:spacing w:val="-1"/>
          <w:sz w:val="18"/>
          <w:szCs w:val="18"/>
        </w:rPr>
        <w:t>r</w:t>
      </w:r>
      <w:r>
        <w:rPr>
          <w:rFonts w:ascii="Calibri" w:eastAsia="Calibri" w:hAnsi="Calibri" w:cs="Calibri"/>
          <w:sz w:val="18"/>
          <w:szCs w:val="18"/>
        </w:rPr>
        <w:t xml:space="preserve">y 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z w:val="18"/>
          <w:szCs w:val="18"/>
        </w:rPr>
        <w:t>n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l</w:t>
      </w:r>
      <w:r>
        <w:rPr>
          <w:rFonts w:ascii="Calibri" w:eastAsia="Calibri" w:hAnsi="Calibri" w:cs="Calibri"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avi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g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d</w:t>
      </w:r>
      <w:r>
        <w:rPr>
          <w:rFonts w:ascii="Calibri" w:eastAsia="Calibri" w:hAnsi="Calibri" w:cs="Calibri"/>
          <w:sz w:val="18"/>
          <w:szCs w:val="18"/>
        </w:rPr>
        <w:t>a</w:t>
      </w:r>
      <w:r>
        <w:rPr>
          <w:rFonts w:ascii="Calibri" w:eastAsia="Calibri" w:hAnsi="Calibri" w:cs="Calibri"/>
          <w:spacing w:val="2"/>
          <w:sz w:val="18"/>
          <w:szCs w:val="18"/>
        </w:rPr>
        <w:t>t</w:t>
      </w:r>
      <w:r>
        <w:rPr>
          <w:rFonts w:ascii="Calibri" w:eastAsia="Calibri" w:hAnsi="Calibri" w:cs="Calibri"/>
          <w:sz w:val="18"/>
          <w:szCs w:val="18"/>
        </w:rPr>
        <w:t>e</w:t>
      </w:r>
    </w:p>
    <w:p w:rsidR="00975164" w:rsidRDefault="000A18BB">
      <w:pPr>
        <w:spacing w:line="200" w:lineRule="exact"/>
        <w:ind w:left="1332" w:right="-47"/>
        <w:rPr>
          <w:rFonts w:ascii="Calibri" w:eastAsia="Calibri" w:hAnsi="Calibri" w:cs="Calibri"/>
          <w:sz w:val="18"/>
          <w:szCs w:val="18"/>
        </w:rPr>
      </w:pPr>
      <w:r>
        <w:pict>
          <v:group id="_x0000_s1169" style="position:absolute;left:0;text-align:left;margin-left:154.05pt;margin-top:-12.55pt;width:150pt;height:25.05pt;z-index:-251655680;mso-position-horizontal-relative:page" coordorigin="3081,-251" coordsize="3000,501">
            <v:shape id="_x0000_s1173" style="position:absolute;left:3101;top:-231;width:2960;height:0" coordorigin="3101,-231" coordsize="2960,0" path="m3101,-231r2960,e" filled="f" strokecolor="gray" strokeweight="1.06pt">
              <v:path arrowok="t"/>
            </v:shape>
            <v:shape id="_x0000_s1172" style="position:absolute;left:3092;top:-240;width:0;height:480" coordorigin="3092,-240" coordsize="0,480" path="m3092,-240r,480e" filled="f" strokecolor="gray" strokeweight="1.06pt">
              <v:path arrowok="t"/>
            </v:shape>
            <v:shape id="_x0000_s1171" style="position:absolute;left:3101;top:230;width:2960;height:0" coordorigin="3101,230" coordsize="2960,0" path="m3101,230r2960,e" filled="f" strokecolor="gray" strokeweight="1.06pt">
              <v:path arrowok="t"/>
            </v:shape>
            <v:shape id="_x0000_s1170" style="position:absolute;left:6071;top:-240;width:0;height:480" coordorigin="6071,-240" coordsize="0,480" path="m6071,-240r,480e" filled="f" strokecolor="gray" strokeweight="1.06pt">
              <v:path arrowok="t"/>
            </v:shape>
            <w10:wrap anchorx="page"/>
          </v:group>
        </w:pict>
      </w:r>
      <w:r w:rsidR="00A31509">
        <w:rPr>
          <w:rFonts w:ascii="Calibri" w:eastAsia="Calibri" w:hAnsi="Calibri" w:cs="Calibri"/>
          <w:i/>
          <w:sz w:val="18"/>
          <w:szCs w:val="18"/>
        </w:rPr>
        <w:t>(</w:t>
      </w:r>
      <w:r w:rsidR="00A31509">
        <w:rPr>
          <w:rFonts w:ascii="Calibri" w:eastAsia="Calibri" w:hAnsi="Calibri" w:cs="Calibri"/>
          <w:i/>
          <w:spacing w:val="1"/>
          <w:sz w:val="18"/>
          <w:szCs w:val="18"/>
        </w:rPr>
        <w:t>a</w:t>
      </w:r>
      <w:r w:rsidR="00A31509">
        <w:rPr>
          <w:rFonts w:ascii="Calibri" w:eastAsia="Calibri" w:hAnsi="Calibri" w:cs="Calibri"/>
          <w:i/>
          <w:sz w:val="18"/>
          <w:szCs w:val="18"/>
        </w:rPr>
        <w:t>c</w:t>
      </w:r>
      <w:r w:rsidR="00A31509">
        <w:rPr>
          <w:rFonts w:ascii="Calibri" w:eastAsia="Calibri" w:hAnsi="Calibri" w:cs="Calibri"/>
          <w:i/>
          <w:spacing w:val="-1"/>
          <w:sz w:val="18"/>
          <w:szCs w:val="18"/>
        </w:rPr>
        <w:t>t</w:t>
      </w:r>
      <w:r w:rsidR="00A31509">
        <w:rPr>
          <w:rFonts w:ascii="Calibri" w:eastAsia="Calibri" w:hAnsi="Calibri" w:cs="Calibri"/>
          <w:i/>
          <w:spacing w:val="1"/>
          <w:sz w:val="18"/>
          <w:szCs w:val="18"/>
        </w:rPr>
        <w:t>ua</w:t>
      </w:r>
      <w:r w:rsidR="00A31509">
        <w:rPr>
          <w:rFonts w:ascii="Calibri" w:eastAsia="Calibri" w:hAnsi="Calibri" w:cs="Calibri"/>
          <w:i/>
          <w:sz w:val="18"/>
          <w:szCs w:val="18"/>
        </w:rPr>
        <w:t xml:space="preserve">l </w:t>
      </w:r>
      <w:r w:rsidR="00A31509">
        <w:rPr>
          <w:rFonts w:ascii="Calibri" w:eastAsia="Calibri" w:hAnsi="Calibri" w:cs="Calibri"/>
          <w:i/>
          <w:spacing w:val="-2"/>
          <w:sz w:val="18"/>
          <w:szCs w:val="18"/>
        </w:rPr>
        <w:t>r</w:t>
      </w:r>
      <w:r w:rsidR="00A31509">
        <w:rPr>
          <w:rFonts w:ascii="Calibri" w:eastAsia="Calibri" w:hAnsi="Calibri" w:cs="Calibri"/>
          <w:i/>
          <w:sz w:val="18"/>
          <w:szCs w:val="18"/>
        </w:rPr>
        <w:t>ecei</w:t>
      </w:r>
      <w:r w:rsidR="00A31509">
        <w:rPr>
          <w:rFonts w:ascii="Calibri" w:eastAsia="Calibri" w:hAnsi="Calibri" w:cs="Calibri"/>
          <w:i/>
          <w:spacing w:val="-1"/>
          <w:sz w:val="18"/>
          <w:szCs w:val="18"/>
        </w:rPr>
        <w:t>v</w:t>
      </w:r>
      <w:r w:rsidR="00A31509">
        <w:rPr>
          <w:rFonts w:ascii="Calibri" w:eastAsia="Calibri" w:hAnsi="Calibri" w:cs="Calibri"/>
          <w:i/>
          <w:sz w:val="18"/>
          <w:szCs w:val="18"/>
        </w:rPr>
        <w:t>e</w:t>
      </w:r>
      <w:r w:rsidR="00A31509">
        <w:rPr>
          <w:rFonts w:ascii="Calibri" w:eastAsia="Calibri" w:hAnsi="Calibri" w:cs="Calibri"/>
          <w:i/>
          <w:spacing w:val="1"/>
          <w:sz w:val="18"/>
          <w:szCs w:val="18"/>
        </w:rPr>
        <w:t>d</w:t>
      </w:r>
      <w:r w:rsidR="00A31509">
        <w:rPr>
          <w:rFonts w:ascii="Calibri" w:eastAsia="Calibri" w:hAnsi="Calibri" w:cs="Calibri"/>
          <w:i/>
          <w:sz w:val="18"/>
          <w:szCs w:val="18"/>
        </w:rPr>
        <w:t>)</w:t>
      </w:r>
    </w:p>
    <w:p w:rsidR="00631080" w:rsidRDefault="00A31509">
      <w:pPr>
        <w:spacing w:before="20" w:line="200" w:lineRule="exact"/>
        <w:ind w:left="137" w:right="3526" w:hanging="137"/>
      </w:pPr>
      <w:r>
        <w:br w:type="column"/>
      </w:r>
    </w:p>
    <w:p w:rsidR="00975164" w:rsidRDefault="00A31509" w:rsidP="000D5893">
      <w:pPr>
        <w:spacing w:before="20" w:line="200" w:lineRule="exact"/>
        <w:ind w:left="137" w:right="340" w:hanging="137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ame a</w:t>
      </w:r>
      <w:r>
        <w:rPr>
          <w:rFonts w:ascii="Calibri" w:eastAsia="Calibri" w:hAnsi="Calibri" w:cs="Calibri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d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2"/>
          <w:sz w:val="18"/>
          <w:szCs w:val="18"/>
        </w:rPr>
        <w:t>t</w:t>
      </w:r>
      <w:r>
        <w:rPr>
          <w:rFonts w:ascii="Calibri" w:eastAsia="Calibri" w:hAnsi="Calibri" w:cs="Calibri"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l</w:t>
      </w:r>
      <w:r>
        <w:rPr>
          <w:rFonts w:ascii="Calibri" w:eastAsia="Calibri" w:hAnsi="Calibri" w:cs="Calibri"/>
          <w:spacing w:val="2"/>
          <w:sz w:val="18"/>
          <w:szCs w:val="18"/>
        </w:rPr>
        <w:t>e</w:t>
      </w:r>
      <w:r>
        <w:rPr>
          <w:rFonts w:ascii="Calibri" w:eastAsia="Calibri" w:hAnsi="Calibri" w:cs="Calibri"/>
          <w:spacing w:val="-1"/>
          <w:sz w:val="18"/>
          <w:szCs w:val="18"/>
        </w:rPr>
        <w:t>ph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e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z w:val="18"/>
          <w:szCs w:val="18"/>
        </w:rPr>
        <w:t>f imme</w:t>
      </w:r>
      <w:r>
        <w:rPr>
          <w:rFonts w:ascii="Calibri" w:eastAsia="Calibri" w:hAnsi="Calibri" w:cs="Calibri"/>
          <w:spacing w:val="-1"/>
          <w:sz w:val="18"/>
          <w:szCs w:val="18"/>
        </w:rPr>
        <w:t>d</w:t>
      </w:r>
      <w:r>
        <w:rPr>
          <w:rFonts w:ascii="Calibri" w:eastAsia="Calibri" w:hAnsi="Calibri" w:cs="Calibri"/>
          <w:sz w:val="18"/>
          <w:szCs w:val="18"/>
        </w:rPr>
        <w:t>iate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1"/>
          <w:sz w:val="18"/>
          <w:szCs w:val="18"/>
        </w:rPr>
        <w:t>su</w:t>
      </w:r>
      <w:r>
        <w:rPr>
          <w:rFonts w:ascii="Calibri" w:eastAsia="Calibri" w:hAnsi="Calibri" w:cs="Calibri"/>
          <w:spacing w:val="1"/>
          <w:sz w:val="18"/>
          <w:szCs w:val="18"/>
        </w:rPr>
        <w:t>p</w:t>
      </w:r>
      <w:r>
        <w:rPr>
          <w:rFonts w:ascii="Calibri" w:eastAsia="Calibri" w:hAnsi="Calibri" w:cs="Calibri"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rv</w:t>
      </w:r>
      <w:r>
        <w:rPr>
          <w:rFonts w:ascii="Calibri" w:eastAsia="Calibri" w:hAnsi="Calibri" w:cs="Calibri"/>
          <w:spacing w:val="-1"/>
          <w:sz w:val="18"/>
          <w:szCs w:val="18"/>
        </w:rPr>
        <w:t>is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z w:val="18"/>
          <w:szCs w:val="18"/>
        </w:rPr>
        <w:t>r</w:t>
      </w:r>
      <w:r w:rsidR="000D5893">
        <w:rPr>
          <w:rFonts w:ascii="Calibri" w:eastAsia="Calibri" w:hAnsi="Calibri" w:cs="Calibri"/>
          <w:sz w:val="18"/>
          <w:szCs w:val="18"/>
        </w:rPr>
        <w:t>:</w:t>
      </w:r>
    </w:p>
    <w:p w:rsidR="000D5893" w:rsidRDefault="000D5893" w:rsidP="000D5893">
      <w:pPr>
        <w:spacing w:before="20" w:line="200" w:lineRule="exact"/>
        <w:ind w:left="137" w:right="340" w:hanging="137"/>
        <w:rPr>
          <w:rFonts w:ascii="Calibri" w:eastAsia="Calibri" w:hAnsi="Calibri" w:cs="Calibri"/>
          <w:sz w:val="18"/>
          <w:szCs w:val="18"/>
        </w:rPr>
      </w:pPr>
    </w:p>
    <w:p w:rsidR="000D5893" w:rsidRDefault="000D5893" w:rsidP="000D5893">
      <w:pPr>
        <w:spacing w:before="20" w:line="200" w:lineRule="exact"/>
        <w:ind w:left="137" w:right="340" w:hanging="137"/>
        <w:rPr>
          <w:rFonts w:ascii="Calibri" w:eastAsia="Calibri" w:hAnsi="Calibri" w:cs="Calibri"/>
          <w:sz w:val="18"/>
          <w:szCs w:val="18"/>
        </w:rPr>
        <w:sectPr w:rsidR="000D5893">
          <w:type w:val="continuous"/>
          <w:pgSz w:w="11920" w:h="16860"/>
          <w:pgMar w:top="820" w:right="120" w:bottom="0" w:left="440" w:header="720" w:footer="720" w:gutter="0"/>
          <w:cols w:num="2" w:space="720" w:equalWidth="0">
            <w:col w:w="2545" w:space="3513"/>
            <w:col w:w="5302"/>
          </w:cols>
        </w:sectPr>
      </w:pPr>
      <w:r>
        <w:rPr>
          <w:rFonts w:ascii="Calibri" w:eastAsia="Calibri" w:hAnsi="Calibri" w:cs="Calibri"/>
          <w:sz w:val="18"/>
          <w:szCs w:val="18"/>
        </w:rPr>
        <w:t>Le Anh Tu:   0938577904</w:t>
      </w:r>
    </w:p>
    <w:p w:rsidR="00975164" w:rsidRDefault="000D5893">
      <w:pPr>
        <w:spacing w:before="2" w:line="140" w:lineRule="exact"/>
        <w:rPr>
          <w:sz w:val="14"/>
          <w:szCs w:val="14"/>
        </w:rPr>
      </w:pPr>
      <w:r>
        <w:lastRenderedPageBreak/>
        <w:pict>
          <v:group id="_x0000_s1159" style="position:absolute;margin-left:54.8pt;margin-top:6.8pt;width:518.6pt;height:95.45pt;z-index:-251653632;mso-position-horizontal-relative:page" coordorigin="1096,-6" coordsize="10372,1699">
            <v:shape id="_x0000_s1163" style="position:absolute;left:1116;top:14;width:10332;height:0" coordorigin="1116,14" coordsize="10332,0" path="m1116,14r10332,e" filled="f" strokecolor="#7e7e7e" strokeweight="1.06pt">
              <v:path arrowok="t"/>
            </v:shape>
            <v:shape id="_x0000_s1162" style="position:absolute;left:1106;top:5;width:0;height:1678" coordorigin="1106,5" coordsize="0,1678" path="m1106,5r,1678e" filled="f" strokecolor="#7e7e7e" strokeweight="1.06pt">
              <v:path arrowok="t"/>
            </v:shape>
            <v:shape id="_x0000_s1161" style="position:absolute;left:1116;top:1673;width:10332;height:0" coordorigin="1116,1673" coordsize="10332,0" path="m1116,1673r10332,e" filled="f" strokecolor="#7e7e7e" strokeweight="1.06pt">
              <v:path arrowok="t"/>
            </v:shape>
            <v:shape id="_x0000_s1160" style="position:absolute;left:11458;top:5;width:0;height:1678" coordorigin="11458,5" coordsize="0,1678" path="m11458,5r,1678e" filled="f" strokecolor="#7e7e7e" strokeweight=".37392mm">
              <v:path arrowok="t"/>
            </v:shape>
            <w10:wrap anchorx="page"/>
          </v:group>
        </w:pict>
      </w:r>
    </w:p>
    <w:p w:rsidR="000D5893" w:rsidRDefault="00A31509" w:rsidP="000D5893">
      <w:pPr>
        <w:spacing w:before="23" w:line="200" w:lineRule="exact"/>
        <w:ind w:left="775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J</w:t>
      </w:r>
      <w:r w:rsidRPr="000D5893">
        <w:rPr>
          <w:rFonts w:ascii="Calibri" w:eastAsia="Calibri" w:hAnsi="Calibri" w:cs="Calibri"/>
          <w:sz w:val="18"/>
          <w:szCs w:val="18"/>
        </w:rPr>
        <w:t>o</w:t>
      </w:r>
      <w:r>
        <w:rPr>
          <w:rFonts w:ascii="Calibri" w:eastAsia="Calibri" w:hAnsi="Calibri" w:cs="Calibri"/>
          <w:sz w:val="18"/>
          <w:szCs w:val="18"/>
        </w:rPr>
        <w:t>b</w:t>
      </w:r>
      <w:r w:rsidRPr="000D5893">
        <w:rPr>
          <w:rFonts w:ascii="Calibri" w:eastAsia="Calibri" w:hAnsi="Calibri" w:cs="Calibri"/>
          <w:sz w:val="18"/>
          <w:szCs w:val="18"/>
        </w:rPr>
        <w:t xml:space="preserve"> du</w:t>
      </w:r>
      <w:r>
        <w:rPr>
          <w:rFonts w:ascii="Calibri" w:eastAsia="Calibri" w:hAnsi="Calibri" w:cs="Calibri"/>
          <w:sz w:val="18"/>
          <w:szCs w:val="18"/>
        </w:rPr>
        <w:t>t</w:t>
      </w:r>
      <w:r w:rsidRPr="000D5893">
        <w:rPr>
          <w:rFonts w:ascii="Calibri" w:eastAsia="Calibri" w:hAnsi="Calibri" w:cs="Calibri"/>
          <w:sz w:val="18"/>
          <w:szCs w:val="18"/>
        </w:rPr>
        <w:t>ie</w:t>
      </w:r>
      <w:r>
        <w:rPr>
          <w:rFonts w:ascii="Calibri" w:eastAsia="Calibri" w:hAnsi="Calibri" w:cs="Calibri"/>
          <w:sz w:val="18"/>
          <w:szCs w:val="18"/>
        </w:rPr>
        <w:t>s in</w:t>
      </w:r>
      <w:r w:rsidRPr="000D5893">
        <w:rPr>
          <w:rFonts w:ascii="Calibri" w:eastAsia="Calibri" w:hAnsi="Calibri" w:cs="Calibri"/>
          <w:sz w:val="18"/>
          <w:szCs w:val="18"/>
        </w:rPr>
        <w:t xml:space="preserve"> b</w:t>
      </w:r>
      <w:r>
        <w:rPr>
          <w:rFonts w:ascii="Calibri" w:eastAsia="Calibri" w:hAnsi="Calibri" w:cs="Calibri"/>
          <w:sz w:val="18"/>
          <w:szCs w:val="18"/>
        </w:rPr>
        <w:t>r</w:t>
      </w:r>
      <w:r w:rsidRPr="000D5893">
        <w:rPr>
          <w:rFonts w:ascii="Calibri" w:eastAsia="Calibri" w:hAnsi="Calibri" w:cs="Calibri"/>
          <w:sz w:val="18"/>
          <w:szCs w:val="18"/>
        </w:rPr>
        <w:t>ie</w:t>
      </w:r>
      <w:r>
        <w:rPr>
          <w:rFonts w:ascii="Calibri" w:eastAsia="Calibri" w:hAnsi="Calibri" w:cs="Calibri"/>
          <w:sz w:val="18"/>
          <w:szCs w:val="18"/>
        </w:rPr>
        <w:t>f:</w:t>
      </w:r>
    </w:p>
    <w:p w:rsidR="000D5893" w:rsidRDefault="000D5893" w:rsidP="000D5893">
      <w:pPr>
        <w:spacing w:before="23" w:line="200" w:lineRule="exact"/>
        <w:ind w:left="775"/>
        <w:rPr>
          <w:rFonts w:ascii="Calibri" w:eastAsia="Calibri" w:hAnsi="Calibri" w:cs="Calibri"/>
          <w:sz w:val="18"/>
          <w:szCs w:val="18"/>
        </w:rPr>
      </w:pPr>
    </w:p>
    <w:p w:rsidR="000D5893" w:rsidRPr="000D5893" w:rsidRDefault="000D5893" w:rsidP="000D5893">
      <w:pPr>
        <w:pStyle w:val="ListParagraph"/>
        <w:numPr>
          <w:ilvl w:val="0"/>
          <w:numId w:val="2"/>
        </w:numPr>
        <w:spacing w:before="23" w:line="200" w:lineRule="exact"/>
        <w:rPr>
          <w:rFonts w:ascii="Calibri" w:eastAsia="Calibri" w:hAnsi="Calibri" w:cs="Calibri"/>
          <w:sz w:val="18"/>
          <w:szCs w:val="18"/>
        </w:rPr>
      </w:pPr>
      <w:r w:rsidRPr="000D5893">
        <w:rPr>
          <w:rFonts w:ascii="Calibri" w:eastAsia="Calibri" w:hAnsi="Calibri" w:cs="Calibri"/>
          <w:sz w:val="18"/>
          <w:szCs w:val="18"/>
        </w:rPr>
        <w:t>Participated in the survey requirements, analyzing business processes of customer personnel.</w:t>
      </w:r>
    </w:p>
    <w:p w:rsidR="000D5893" w:rsidRPr="000D5893" w:rsidRDefault="000D5893" w:rsidP="000D5893">
      <w:pPr>
        <w:pStyle w:val="ListParagraph"/>
        <w:numPr>
          <w:ilvl w:val="0"/>
          <w:numId w:val="2"/>
        </w:numPr>
        <w:spacing w:before="23" w:line="200" w:lineRule="exact"/>
        <w:rPr>
          <w:rFonts w:ascii="Calibri" w:eastAsia="Calibri" w:hAnsi="Calibri" w:cs="Calibri"/>
          <w:sz w:val="18"/>
          <w:szCs w:val="18"/>
        </w:rPr>
      </w:pPr>
      <w:r w:rsidRPr="000D5893">
        <w:rPr>
          <w:rFonts w:ascii="Calibri" w:eastAsia="Calibri" w:hAnsi="Calibri" w:cs="Calibri"/>
          <w:sz w:val="18"/>
          <w:szCs w:val="18"/>
        </w:rPr>
        <w:t>Construction materials based on business survey results.</w:t>
      </w:r>
    </w:p>
    <w:p w:rsidR="000D5893" w:rsidRPr="000D5893" w:rsidRDefault="000D5893" w:rsidP="000D5893">
      <w:pPr>
        <w:pStyle w:val="ListParagraph"/>
        <w:numPr>
          <w:ilvl w:val="0"/>
          <w:numId w:val="2"/>
        </w:numPr>
        <w:spacing w:before="23" w:line="200" w:lineRule="exact"/>
        <w:rPr>
          <w:rFonts w:ascii="Calibri" w:eastAsia="Calibri" w:hAnsi="Calibri" w:cs="Calibri"/>
          <w:sz w:val="18"/>
          <w:szCs w:val="18"/>
        </w:rPr>
      </w:pPr>
      <w:r w:rsidRPr="000D5893">
        <w:rPr>
          <w:rFonts w:ascii="Calibri" w:eastAsia="Calibri" w:hAnsi="Calibri" w:cs="Calibri"/>
          <w:sz w:val="18"/>
          <w:szCs w:val="18"/>
        </w:rPr>
        <w:t>Operational implementation, test, assess the suitability of the software for the customer's requirements.</w:t>
      </w:r>
    </w:p>
    <w:p w:rsidR="000D5893" w:rsidRPr="000D5893" w:rsidRDefault="000D5893" w:rsidP="000D5893">
      <w:pPr>
        <w:pStyle w:val="ListParagraph"/>
        <w:numPr>
          <w:ilvl w:val="0"/>
          <w:numId w:val="2"/>
        </w:numPr>
        <w:spacing w:before="23" w:line="200" w:lineRule="exact"/>
        <w:rPr>
          <w:rFonts w:ascii="Calibri" w:eastAsia="Calibri" w:hAnsi="Calibri" w:cs="Calibri"/>
          <w:sz w:val="18"/>
          <w:szCs w:val="18"/>
        </w:rPr>
      </w:pPr>
      <w:r w:rsidRPr="000D5893">
        <w:rPr>
          <w:rFonts w:ascii="Calibri" w:eastAsia="Calibri" w:hAnsi="Calibri" w:cs="Calibri"/>
          <w:sz w:val="18"/>
          <w:szCs w:val="18"/>
        </w:rPr>
        <w:t>Participate in training and transfer of software to customers.</w:t>
      </w:r>
    </w:p>
    <w:p w:rsidR="000D5893" w:rsidRPr="000D5893" w:rsidRDefault="000D5893" w:rsidP="000D5893">
      <w:pPr>
        <w:pStyle w:val="ListParagraph"/>
        <w:numPr>
          <w:ilvl w:val="0"/>
          <w:numId w:val="2"/>
        </w:numPr>
        <w:spacing w:before="23" w:line="200" w:lineRule="exact"/>
        <w:rPr>
          <w:rFonts w:ascii="Calibri" w:eastAsia="Calibri" w:hAnsi="Calibri" w:cs="Calibri"/>
          <w:sz w:val="18"/>
          <w:szCs w:val="18"/>
        </w:rPr>
      </w:pPr>
      <w:r w:rsidRPr="000D5893">
        <w:rPr>
          <w:rFonts w:ascii="Calibri" w:eastAsia="Calibri" w:hAnsi="Calibri" w:cs="Calibri"/>
          <w:sz w:val="18"/>
          <w:szCs w:val="18"/>
        </w:rPr>
        <w:t>Guide and support users operating the system, check the operating results.</w:t>
      </w:r>
    </w:p>
    <w:p w:rsidR="000D5893" w:rsidRDefault="000D5893" w:rsidP="000D5893">
      <w:pPr>
        <w:pStyle w:val="ListParagraph"/>
        <w:numPr>
          <w:ilvl w:val="0"/>
          <w:numId w:val="2"/>
        </w:numPr>
        <w:spacing w:before="23" w:line="200" w:lineRule="exact"/>
        <w:rPr>
          <w:rFonts w:ascii="Calibri" w:eastAsia="Calibri" w:hAnsi="Calibri" w:cs="Calibri"/>
          <w:sz w:val="18"/>
          <w:szCs w:val="18"/>
        </w:rPr>
        <w:sectPr w:rsidR="000D5893" w:rsidSect="000D5893">
          <w:type w:val="continuous"/>
          <w:pgSz w:w="11920" w:h="16860"/>
          <w:pgMar w:top="820" w:right="120" w:bottom="0" w:left="440" w:header="720" w:footer="720" w:gutter="0"/>
          <w:cols w:space="3513" w:equalWidth="0">
            <w:col w:w="11360" w:space="3513"/>
          </w:cols>
        </w:sectPr>
      </w:pPr>
      <w:r w:rsidRPr="000D5893">
        <w:rPr>
          <w:rFonts w:ascii="Calibri" w:eastAsia="Calibri" w:hAnsi="Calibri" w:cs="Calibri"/>
          <w:sz w:val="18"/>
          <w:szCs w:val="18"/>
        </w:rPr>
        <w:t>Customer support in the operation and use of the system.</w:t>
      </w:r>
    </w:p>
    <w:p w:rsidR="00975164" w:rsidRDefault="000A18BB">
      <w:pPr>
        <w:spacing w:before="1" w:line="160" w:lineRule="exact"/>
        <w:rPr>
          <w:sz w:val="16"/>
          <w:szCs w:val="16"/>
        </w:rPr>
      </w:pPr>
      <w:r>
        <w:lastRenderedPageBreak/>
        <w:pict>
          <v:group id="_x0000_s1111" style="position:absolute;margin-left:21.1pt;margin-top:49.2pt;width:552.15pt;height:14.45pt;z-index:-251673088;mso-position-horizontal-relative:page;mso-position-vertical-relative:page" coordorigin="422,984" coordsize="11043,289">
            <v:shape id="_x0000_s1116" style="position:absolute;left:432;top:990;width:11023;height:0" coordorigin="432,990" coordsize="11023,0" path="m432,990r11023,e" filled="f" strokecolor="#f9be8f" strokeweight=".46pt">
              <v:path arrowok="t"/>
            </v:shape>
            <v:shape id="_x0000_s1115" style="position:absolute;left:432;top:994;width:108;height:269" coordorigin="432,994" coordsize="108,269" path="m432,1262r108,l540,994r-108,l432,1262xe" fillcolor="#f9be8f" stroked="f">
              <v:path arrowok="t"/>
            </v:shape>
            <v:shape id="_x0000_s1114" style="position:absolute;left:11350;top:994;width:106;height:269" coordorigin="11350,994" coordsize="106,269" path="m11350,1262r105,l11455,994r-105,l11350,1262xe" fillcolor="#f9be8f" stroked="f">
              <v:path arrowok="t"/>
            </v:shape>
            <v:shape id="_x0000_s1113" style="position:absolute;left:432;top:1266;width:11023;height:0" coordorigin="432,1266" coordsize="11023,0" path="m432,1266r11023,e" filled="f" strokecolor="#f9be8f" strokeweight=".46pt">
              <v:path arrowok="t"/>
            </v:shape>
            <v:shape id="_x0000_s1112" style="position:absolute;left:540;top:994;width:10810;height:269" coordorigin="540,994" coordsize="10810,269" path="m540,1262r10810,l11350,994,540,994r,268xe" fillcolor="#f9be8f" stroked="f">
              <v:path arrowok="t"/>
            </v:shape>
            <w10:wrap anchorx="page" anchory="page"/>
          </v:group>
        </w:pict>
      </w:r>
    </w:p>
    <w:p w:rsidR="00975164" w:rsidRDefault="00975164">
      <w:pPr>
        <w:spacing w:before="15" w:line="200" w:lineRule="exact"/>
      </w:pPr>
    </w:p>
    <w:p w:rsidR="00975164" w:rsidRDefault="000A18BB">
      <w:pPr>
        <w:spacing w:before="16"/>
        <w:ind w:left="220"/>
        <w:rPr>
          <w:rFonts w:ascii="Calibri" w:eastAsia="Calibri" w:hAnsi="Calibri" w:cs="Calibri"/>
          <w:sz w:val="22"/>
          <w:szCs w:val="22"/>
        </w:rPr>
      </w:pPr>
      <w:r>
        <w:pict>
          <v:group id="_x0000_s1100" style="position:absolute;left:0;text-align:left;margin-left:21.1pt;margin-top:.45pt;width:552.15pt;height:14.45pt;z-index:-251642368;mso-position-horizontal-relative:page" coordorigin="422,9" coordsize="11043,289">
            <v:shape id="_x0000_s1105" style="position:absolute;left:432;top:15;width:11023;height:0" coordorigin="432,15" coordsize="11023,0" path="m432,15r11023,e" filled="f" strokecolor="#f9be8f" strokeweight=".46pt">
              <v:path arrowok="t"/>
            </v:shape>
            <v:shape id="_x0000_s1104" style="position:absolute;left:432;top:19;width:108;height:269" coordorigin="432,19" coordsize="108,269" path="m432,288r108,l540,19r-108,l432,288xe" fillcolor="#f9be8f" stroked="f">
              <v:path arrowok="t"/>
            </v:shape>
            <v:shape id="_x0000_s1103" style="position:absolute;left:11350;top:19;width:106;height:269" coordorigin="11350,19" coordsize="106,269" path="m11350,288r105,l11455,19r-105,l11350,288xe" fillcolor="#f9be8f" stroked="f">
              <v:path arrowok="t"/>
            </v:shape>
            <v:shape id="_x0000_s1102" style="position:absolute;left:432;top:291;width:11023;height:0" coordorigin="432,291" coordsize="11023,0" path="m432,291r11023,e" filled="f" strokecolor="#f9be8f" strokeweight=".46pt">
              <v:path arrowok="t"/>
            </v:shape>
            <v:shape id="_x0000_s1101" style="position:absolute;left:540;top:19;width:10810;height:269" coordorigin="540,19" coordsize="10810,269" path="m540,288r10810,l11350,19,540,19r,269xe" fillcolor="#f9be8f" stroked="f">
              <v:path arrowok="t"/>
            </v:shape>
            <w10:wrap anchorx="page"/>
          </v:group>
        </w:pict>
      </w:r>
      <w:r w:rsidR="00A31509">
        <w:rPr>
          <w:rFonts w:ascii="Calibri" w:eastAsia="Calibri" w:hAnsi="Calibri" w:cs="Calibri"/>
          <w:b/>
          <w:sz w:val="22"/>
          <w:szCs w:val="22"/>
        </w:rPr>
        <w:t>D.</w:t>
      </w:r>
      <w:r w:rsidR="00A31509"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 w:rsidR="00A31509"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 w:rsidR="00A31509">
        <w:rPr>
          <w:rFonts w:ascii="Calibri" w:eastAsia="Calibri" w:hAnsi="Calibri" w:cs="Calibri"/>
          <w:b/>
          <w:sz w:val="22"/>
          <w:szCs w:val="22"/>
        </w:rPr>
        <w:t>EFE</w:t>
      </w:r>
      <w:r w:rsidR="00A31509"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 w:rsidR="00A31509">
        <w:rPr>
          <w:rFonts w:ascii="Calibri" w:eastAsia="Calibri" w:hAnsi="Calibri" w:cs="Calibri"/>
          <w:b/>
          <w:sz w:val="22"/>
          <w:szCs w:val="22"/>
        </w:rPr>
        <w:t>E</w:t>
      </w:r>
      <w:r w:rsidR="00A31509"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 w:rsidR="00A31509"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 w:rsidR="00A31509">
        <w:rPr>
          <w:rFonts w:ascii="Calibri" w:eastAsia="Calibri" w:hAnsi="Calibri" w:cs="Calibri"/>
          <w:b/>
          <w:sz w:val="22"/>
          <w:szCs w:val="22"/>
        </w:rPr>
        <w:t>ES</w:t>
      </w:r>
    </w:p>
    <w:p w:rsidR="00975164" w:rsidRDefault="00A31509">
      <w:pPr>
        <w:spacing w:before="7" w:line="200" w:lineRule="exact"/>
        <w:ind w:left="220" w:right="683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Pl</w:t>
      </w:r>
      <w:r>
        <w:rPr>
          <w:rFonts w:ascii="Calibri" w:eastAsia="Calibri" w:hAnsi="Calibri" w:cs="Calibri"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a</w:t>
      </w:r>
      <w:r>
        <w:rPr>
          <w:rFonts w:ascii="Calibri" w:eastAsia="Calibri" w:hAnsi="Calibri" w:cs="Calibri"/>
          <w:spacing w:val="-1"/>
          <w:sz w:val="18"/>
          <w:szCs w:val="18"/>
        </w:rPr>
        <w:t>s</w:t>
      </w:r>
      <w:r>
        <w:rPr>
          <w:rFonts w:ascii="Calibri" w:eastAsia="Calibri" w:hAnsi="Calibri" w:cs="Calibri"/>
          <w:sz w:val="18"/>
          <w:szCs w:val="18"/>
        </w:rPr>
        <w:t>e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p</w:t>
      </w:r>
      <w:r>
        <w:rPr>
          <w:rFonts w:ascii="Calibri" w:eastAsia="Calibri" w:hAnsi="Calibri" w:cs="Calibri"/>
          <w:sz w:val="18"/>
          <w:szCs w:val="18"/>
        </w:rPr>
        <w:t>r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z w:val="18"/>
          <w:szCs w:val="18"/>
        </w:rPr>
        <w:t>vi</w:t>
      </w:r>
      <w:r>
        <w:rPr>
          <w:rFonts w:ascii="Calibri" w:eastAsia="Calibri" w:hAnsi="Calibri" w:cs="Calibri"/>
          <w:spacing w:val="1"/>
          <w:sz w:val="18"/>
          <w:szCs w:val="18"/>
        </w:rPr>
        <w:t>d</w:t>
      </w:r>
      <w:r>
        <w:rPr>
          <w:rFonts w:ascii="Calibri" w:eastAsia="Calibri" w:hAnsi="Calibri" w:cs="Calibri"/>
          <w:sz w:val="18"/>
          <w:szCs w:val="18"/>
        </w:rPr>
        <w:t>e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p</w:t>
      </w:r>
      <w:r>
        <w:rPr>
          <w:rFonts w:ascii="Calibri" w:eastAsia="Calibri" w:hAnsi="Calibri" w:cs="Calibri"/>
          <w:sz w:val="18"/>
          <w:szCs w:val="18"/>
        </w:rPr>
        <w:t>ar</w:t>
      </w:r>
      <w:r>
        <w:rPr>
          <w:rFonts w:ascii="Calibri" w:eastAsia="Calibri" w:hAnsi="Calibri" w:cs="Calibri"/>
          <w:spacing w:val="2"/>
          <w:sz w:val="18"/>
          <w:szCs w:val="18"/>
        </w:rPr>
        <w:t>t</w:t>
      </w:r>
      <w:r>
        <w:rPr>
          <w:rFonts w:ascii="Calibri" w:eastAsia="Calibri" w:hAnsi="Calibri" w:cs="Calibri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c</w:t>
      </w:r>
      <w:r>
        <w:rPr>
          <w:rFonts w:ascii="Calibri" w:eastAsia="Calibri" w:hAnsi="Calibri" w:cs="Calibri"/>
          <w:spacing w:val="-1"/>
          <w:sz w:val="18"/>
          <w:szCs w:val="18"/>
        </w:rPr>
        <w:t>u</w:t>
      </w:r>
      <w:r>
        <w:rPr>
          <w:rFonts w:ascii="Calibri" w:eastAsia="Calibri" w:hAnsi="Calibri" w:cs="Calibri"/>
          <w:sz w:val="18"/>
          <w:szCs w:val="18"/>
        </w:rPr>
        <w:t>l</w:t>
      </w:r>
      <w:r>
        <w:rPr>
          <w:rFonts w:ascii="Calibri" w:eastAsia="Calibri" w:hAnsi="Calibri" w:cs="Calibri"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>rs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z w:val="18"/>
          <w:szCs w:val="18"/>
        </w:rPr>
        <w:t>f t</w:t>
      </w:r>
      <w:r>
        <w:rPr>
          <w:rFonts w:ascii="Calibri" w:eastAsia="Calibri" w:hAnsi="Calibri" w:cs="Calibri"/>
          <w:spacing w:val="1"/>
          <w:sz w:val="18"/>
          <w:szCs w:val="18"/>
        </w:rPr>
        <w:t>w</w:t>
      </w:r>
      <w:r>
        <w:rPr>
          <w:rFonts w:ascii="Calibri" w:eastAsia="Calibri" w:hAnsi="Calibri" w:cs="Calibri"/>
          <w:sz w:val="18"/>
          <w:szCs w:val="18"/>
        </w:rPr>
        <w:t>o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 xml:space="preserve">(2) </w:t>
      </w:r>
      <w:r>
        <w:rPr>
          <w:rFonts w:ascii="Calibri" w:eastAsia="Calibri" w:hAnsi="Calibri" w:cs="Calibri"/>
          <w:spacing w:val="-1"/>
          <w:sz w:val="18"/>
          <w:szCs w:val="18"/>
        </w:rPr>
        <w:t>pe</w:t>
      </w:r>
      <w:r>
        <w:rPr>
          <w:rFonts w:ascii="Calibri" w:eastAsia="Calibri" w:hAnsi="Calibri" w:cs="Calibri"/>
          <w:sz w:val="18"/>
          <w:szCs w:val="18"/>
        </w:rPr>
        <w:t>r</w:t>
      </w:r>
      <w:r>
        <w:rPr>
          <w:rFonts w:ascii="Calibri" w:eastAsia="Calibri" w:hAnsi="Calibri" w:cs="Calibri"/>
          <w:spacing w:val="-1"/>
          <w:sz w:val="18"/>
          <w:szCs w:val="18"/>
        </w:rPr>
        <w:t>s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s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w</w:t>
      </w:r>
      <w:r>
        <w:rPr>
          <w:rFonts w:ascii="Calibri" w:eastAsia="Calibri" w:hAnsi="Calibri" w:cs="Calibri"/>
          <w:spacing w:val="-1"/>
          <w:sz w:val="18"/>
          <w:szCs w:val="18"/>
        </w:rPr>
        <w:t>h</w:t>
      </w:r>
      <w:r>
        <w:rPr>
          <w:rFonts w:ascii="Calibri" w:eastAsia="Calibri" w:hAnsi="Calibri" w:cs="Calibri"/>
          <w:sz w:val="18"/>
          <w:szCs w:val="18"/>
        </w:rPr>
        <w:t>o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are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n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z w:val="18"/>
          <w:szCs w:val="18"/>
        </w:rPr>
        <w:t>t r</w:t>
      </w:r>
      <w:r>
        <w:rPr>
          <w:rFonts w:ascii="Calibri" w:eastAsia="Calibri" w:hAnsi="Calibri" w:cs="Calibri"/>
          <w:spacing w:val="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lat</w:t>
      </w:r>
      <w:r>
        <w:rPr>
          <w:rFonts w:ascii="Calibri" w:eastAsia="Calibri" w:hAnsi="Calibri" w:cs="Calibri"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d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2"/>
          <w:sz w:val="18"/>
          <w:szCs w:val="18"/>
        </w:rPr>
        <w:t>t</w:t>
      </w:r>
      <w:r>
        <w:rPr>
          <w:rFonts w:ascii="Calibri" w:eastAsia="Calibri" w:hAnsi="Calibri" w:cs="Calibri"/>
          <w:sz w:val="18"/>
          <w:szCs w:val="18"/>
        </w:rPr>
        <w:t>o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y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pacing w:val="-1"/>
          <w:sz w:val="18"/>
          <w:szCs w:val="18"/>
        </w:rPr>
        <w:t>u</w:t>
      </w:r>
      <w:r>
        <w:rPr>
          <w:rFonts w:ascii="Calibri" w:eastAsia="Calibri" w:hAnsi="Calibri" w:cs="Calibri"/>
          <w:sz w:val="18"/>
          <w:szCs w:val="18"/>
        </w:rPr>
        <w:t>.</w:t>
      </w:r>
      <w:r>
        <w:rPr>
          <w:rFonts w:ascii="Calibri" w:eastAsia="Calibri" w:hAnsi="Calibri" w:cs="Calibri"/>
          <w:spacing w:val="41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T</w:t>
      </w:r>
      <w:r>
        <w:rPr>
          <w:rFonts w:ascii="Calibri" w:eastAsia="Calibri" w:hAnsi="Calibri" w:cs="Calibri"/>
          <w:spacing w:val="-1"/>
          <w:sz w:val="18"/>
          <w:szCs w:val="18"/>
        </w:rPr>
        <w:t>he</w:t>
      </w:r>
      <w:r>
        <w:rPr>
          <w:rFonts w:ascii="Calibri" w:eastAsia="Calibri" w:hAnsi="Calibri" w:cs="Calibri"/>
          <w:sz w:val="18"/>
          <w:szCs w:val="18"/>
        </w:rPr>
        <w:t xml:space="preserve">y </w:t>
      </w:r>
      <w:r>
        <w:rPr>
          <w:rFonts w:ascii="Calibri" w:eastAsia="Calibri" w:hAnsi="Calibri" w:cs="Calibri"/>
          <w:spacing w:val="-1"/>
          <w:sz w:val="18"/>
          <w:szCs w:val="18"/>
        </w:rPr>
        <w:t>sh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pacing w:val="-1"/>
          <w:sz w:val="18"/>
          <w:szCs w:val="18"/>
        </w:rPr>
        <w:t>u</w:t>
      </w:r>
      <w:r>
        <w:rPr>
          <w:rFonts w:ascii="Calibri" w:eastAsia="Calibri" w:hAnsi="Calibri" w:cs="Calibri"/>
          <w:sz w:val="18"/>
          <w:szCs w:val="18"/>
        </w:rPr>
        <w:t>ld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b</w:t>
      </w:r>
      <w:r>
        <w:rPr>
          <w:rFonts w:ascii="Calibri" w:eastAsia="Calibri" w:hAnsi="Calibri" w:cs="Calibri"/>
          <w:sz w:val="18"/>
          <w:szCs w:val="18"/>
        </w:rPr>
        <w:t>e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r</w:t>
      </w:r>
      <w:r>
        <w:rPr>
          <w:rFonts w:ascii="Calibri" w:eastAsia="Calibri" w:hAnsi="Calibri" w:cs="Calibri"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s</w:t>
      </w:r>
      <w:r>
        <w:rPr>
          <w:rFonts w:ascii="Calibri" w:eastAsia="Calibri" w:hAnsi="Calibri" w:cs="Calibri"/>
          <w:spacing w:val="-1"/>
          <w:sz w:val="18"/>
          <w:szCs w:val="18"/>
        </w:rPr>
        <w:t>p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pacing w:val="-1"/>
          <w:sz w:val="18"/>
          <w:szCs w:val="18"/>
        </w:rPr>
        <w:t>ns</w:t>
      </w:r>
      <w:r>
        <w:rPr>
          <w:rFonts w:ascii="Calibri" w:eastAsia="Calibri" w:hAnsi="Calibri" w:cs="Calibri"/>
          <w:spacing w:val="2"/>
          <w:sz w:val="18"/>
          <w:szCs w:val="18"/>
        </w:rPr>
        <w:t>i</w:t>
      </w:r>
      <w:r>
        <w:rPr>
          <w:rFonts w:ascii="Calibri" w:eastAsia="Calibri" w:hAnsi="Calibri" w:cs="Calibri"/>
          <w:spacing w:val="-1"/>
          <w:sz w:val="18"/>
          <w:szCs w:val="18"/>
        </w:rPr>
        <w:t>b</w:t>
      </w:r>
      <w:r>
        <w:rPr>
          <w:rFonts w:ascii="Calibri" w:eastAsia="Calibri" w:hAnsi="Calibri" w:cs="Calibri"/>
          <w:spacing w:val="2"/>
          <w:sz w:val="18"/>
          <w:szCs w:val="18"/>
        </w:rPr>
        <w:t>l</w:t>
      </w:r>
      <w:r>
        <w:rPr>
          <w:rFonts w:ascii="Calibri" w:eastAsia="Calibri" w:hAnsi="Calibri" w:cs="Calibri"/>
          <w:sz w:val="18"/>
          <w:szCs w:val="18"/>
        </w:rPr>
        <w:t>e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pe</w:t>
      </w:r>
      <w:r>
        <w:rPr>
          <w:rFonts w:ascii="Calibri" w:eastAsia="Calibri" w:hAnsi="Calibri" w:cs="Calibri"/>
          <w:sz w:val="18"/>
          <w:szCs w:val="18"/>
        </w:rPr>
        <w:t>r</w:t>
      </w:r>
      <w:r>
        <w:rPr>
          <w:rFonts w:ascii="Calibri" w:eastAsia="Calibri" w:hAnsi="Calibri" w:cs="Calibri"/>
          <w:spacing w:val="-1"/>
          <w:sz w:val="18"/>
          <w:szCs w:val="18"/>
        </w:rPr>
        <w:t>s</w:t>
      </w:r>
      <w:r>
        <w:rPr>
          <w:rFonts w:ascii="Calibri" w:eastAsia="Calibri" w:hAnsi="Calibri" w:cs="Calibri"/>
          <w:spacing w:val="1"/>
          <w:sz w:val="18"/>
          <w:szCs w:val="18"/>
        </w:rPr>
        <w:t>on</w:t>
      </w:r>
      <w:r>
        <w:rPr>
          <w:rFonts w:ascii="Calibri" w:eastAsia="Calibri" w:hAnsi="Calibri" w:cs="Calibri"/>
          <w:sz w:val="18"/>
          <w:szCs w:val="18"/>
        </w:rPr>
        <w:t>s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w</w:t>
      </w:r>
      <w:r>
        <w:rPr>
          <w:rFonts w:ascii="Calibri" w:eastAsia="Calibri" w:hAnsi="Calibri" w:cs="Calibri"/>
          <w:spacing w:val="-1"/>
          <w:sz w:val="18"/>
          <w:szCs w:val="18"/>
        </w:rPr>
        <w:t>h</w:t>
      </w:r>
      <w:r>
        <w:rPr>
          <w:rFonts w:ascii="Calibri" w:eastAsia="Calibri" w:hAnsi="Calibri" w:cs="Calibri"/>
          <w:sz w:val="18"/>
          <w:szCs w:val="18"/>
        </w:rPr>
        <w:t>o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k</w:t>
      </w:r>
      <w:r>
        <w:rPr>
          <w:rFonts w:ascii="Calibri" w:eastAsia="Calibri" w:hAnsi="Calibri" w:cs="Calibri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z w:val="18"/>
          <w:szCs w:val="18"/>
        </w:rPr>
        <w:t>w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y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z w:val="18"/>
          <w:szCs w:val="18"/>
        </w:rPr>
        <w:t>u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w</w:t>
      </w:r>
      <w:r>
        <w:rPr>
          <w:rFonts w:ascii="Calibri" w:eastAsia="Calibri" w:hAnsi="Calibri" w:cs="Calibri"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 xml:space="preserve">ll </w:t>
      </w:r>
      <w:r>
        <w:rPr>
          <w:rFonts w:ascii="Calibri" w:eastAsia="Calibri" w:hAnsi="Calibri" w:cs="Calibri"/>
          <w:spacing w:val="1"/>
          <w:sz w:val="18"/>
          <w:szCs w:val="18"/>
        </w:rPr>
        <w:t>w</w:t>
      </w:r>
      <w:r>
        <w:rPr>
          <w:rFonts w:ascii="Calibri" w:eastAsia="Calibri" w:hAnsi="Calibri" w:cs="Calibri"/>
          <w:sz w:val="18"/>
          <w:szCs w:val="18"/>
        </w:rPr>
        <w:t>ith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r</w:t>
      </w:r>
      <w:r>
        <w:rPr>
          <w:rFonts w:ascii="Calibri" w:eastAsia="Calibri" w:hAnsi="Calibri" w:cs="Calibri"/>
          <w:spacing w:val="-1"/>
          <w:sz w:val="18"/>
          <w:szCs w:val="18"/>
        </w:rPr>
        <w:t>eg</w:t>
      </w:r>
      <w:r>
        <w:rPr>
          <w:rFonts w:ascii="Calibri" w:eastAsia="Calibri" w:hAnsi="Calibri" w:cs="Calibri"/>
          <w:sz w:val="18"/>
          <w:szCs w:val="18"/>
        </w:rPr>
        <w:t>a</w:t>
      </w:r>
      <w:r>
        <w:rPr>
          <w:rFonts w:ascii="Calibri" w:eastAsia="Calibri" w:hAnsi="Calibri" w:cs="Calibri"/>
          <w:spacing w:val="2"/>
          <w:sz w:val="18"/>
          <w:szCs w:val="18"/>
        </w:rPr>
        <w:t>r</w:t>
      </w:r>
      <w:r>
        <w:rPr>
          <w:rFonts w:ascii="Calibri" w:eastAsia="Calibri" w:hAnsi="Calibri" w:cs="Calibri"/>
          <w:sz w:val="18"/>
          <w:szCs w:val="18"/>
        </w:rPr>
        <w:t>d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to y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pacing w:val="-1"/>
          <w:sz w:val="18"/>
          <w:szCs w:val="18"/>
        </w:rPr>
        <w:t>u</w:t>
      </w:r>
      <w:r>
        <w:rPr>
          <w:rFonts w:ascii="Calibri" w:eastAsia="Calibri" w:hAnsi="Calibri" w:cs="Calibri"/>
          <w:sz w:val="18"/>
          <w:szCs w:val="18"/>
        </w:rPr>
        <w:t>r c</w:t>
      </w:r>
      <w:r>
        <w:rPr>
          <w:rFonts w:ascii="Calibri" w:eastAsia="Calibri" w:hAnsi="Calibri" w:cs="Calibri"/>
          <w:spacing w:val="-1"/>
          <w:sz w:val="18"/>
          <w:szCs w:val="18"/>
        </w:rPr>
        <w:t>h</w:t>
      </w:r>
      <w:r>
        <w:rPr>
          <w:rFonts w:ascii="Calibri" w:eastAsia="Calibri" w:hAnsi="Calibri" w:cs="Calibri"/>
          <w:sz w:val="18"/>
          <w:szCs w:val="18"/>
        </w:rPr>
        <w:t>aract</w:t>
      </w:r>
      <w:r>
        <w:rPr>
          <w:rFonts w:ascii="Calibri" w:eastAsia="Calibri" w:hAnsi="Calibri" w:cs="Calibri"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r and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wo</w:t>
      </w:r>
      <w:r>
        <w:rPr>
          <w:rFonts w:ascii="Calibri" w:eastAsia="Calibri" w:hAnsi="Calibri" w:cs="Calibri"/>
          <w:sz w:val="18"/>
          <w:szCs w:val="18"/>
        </w:rPr>
        <w:t>rk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pe</w:t>
      </w:r>
      <w:r>
        <w:rPr>
          <w:rFonts w:ascii="Calibri" w:eastAsia="Calibri" w:hAnsi="Calibri" w:cs="Calibri"/>
          <w:sz w:val="18"/>
          <w:szCs w:val="18"/>
        </w:rPr>
        <w:t>rf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z w:val="18"/>
          <w:szCs w:val="18"/>
        </w:rPr>
        <w:t>r</w:t>
      </w:r>
      <w:r>
        <w:rPr>
          <w:rFonts w:ascii="Calibri" w:eastAsia="Calibri" w:hAnsi="Calibri" w:cs="Calibri"/>
          <w:spacing w:val="2"/>
          <w:sz w:val="18"/>
          <w:szCs w:val="18"/>
        </w:rPr>
        <w:t>m</w:t>
      </w:r>
      <w:r>
        <w:rPr>
          <w:rFonts w:ascii="Calibri" w:eastAsia="Calibri" w:hAnsi="Calibri" w:cs="Calibri"/>
          <w:sz w:val="18"/>
          <w:szCs w:val="18"/>
        </w:rPr>
        <w:t>a</w:t>
      </w:r>
      <w:r>
        <w:rPr>
          <w:rFonts w:ascii="Calibri" w:eastAsia="Calibri" w:hAnsi="Calibri" w:cs="Calibri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spacing w:val="1"/>
          <w:sz w:val="18"/>
          <w:szCs w:val="18"/>
        </w:rPr>
        <w:t>c</w:t>
      </w:r>
      <w:r>
        <w:rPr>
          <w:rFonts w:ascii="Calibri" w:eastAsia="Calibri" w:hAnsi="Calibri" w:cs="Calibri"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.</w:t>
      </w:r>
      <w:r>
        <w:rPr>
          <w:rFonts w:ascii="Calibri" w:eastAsia="Calibri" w:hAnsi="Calibri" w:cs="Calibri"/>
          <w:spacing w:val="4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N</w:t>
      </w:r>
      <w:r>
        <w:rPr>
          <w:rFonts w:ascii="Calibri" w:eastAsia="Calibri" w:hAnsi="Calibri" w:cs="Calibri"/>
          <w:spacing w:val="-1"/>
          <w:sz w:val="18"/>
          <w:szCs w:val="18"/>
        </w:rPr>
        <w:t>ex</w:t>
      </w:r>
      <w:r>
        <w:rPr>
          <w:rFonts w:ascii="Calibri" w:eastAsia="Calibri" w:hAnsi="Calibri" w:cs="Calibri"/>
          <w:spacing w:val="1"/>
          <w:sz w:val="18"/>
          <w:szCs w:val="18"/>
        </w:rPr>
        <w:t>c</w:t>
      </w:r>
      <w:r>
        <w:rPr>
          <w:rFonts w:ascii="Calibri" w:eastAsia="Calibri" w:hAnsi="Calibri" w:cs="Calibri"/>
          <w:spacing w:val="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 xml:space="preserve">l may </w:t>
      </w:r>
      <w:r>
        <w:rPr>
          <w:rFonts w:ascii="Calibri" w:eastAsia="Calibri" w:hAnsi="Calibri" w:cs="Calibri"/>
          <w:spacing w:val="1"/>
          <w:sz w:val="18"/>
          <w:szCs w:val="18"/>
        </w:rPr>
        <w:t>co</w:t>
      </w:r>
      <w:r>
        <w:rPr>
          <w:rFonts w:ascii="Calibri" w:eastAsia="Calibri" w:hAnsi="Calibri" w:cs="Calibri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 xml:space="preserve">tact </w:t>
      </w:r>
      <w:r>
        <w:rPr>
          <w:rFonts w:ascii="Calibri" w:eastAsia="Calibri" w:hAnsi="Calibri" w:cs="Calibri"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it</w:t>
      </w:r>
      <w:r>
        <w:rPr>
          <w:rFonts w:ascii="Calibri" w:eastAsia="Calibri" w:hAnsi="Calibri" w:cs="Calibri"/>
          <w:spacing w:val="-1"/>
          <w:sz w:val="18"/>
          <w:szCs w:val="18"/>
        </w:rPr>
        <w:t>he</w:t>
      </w:r>
      <w:r>
        <w:rPr>
          <w:rFonts w:ascii="Calibri" w:eastAsia="Calibri" w:hAnsi="Calibri" w:cs="Calibri"/>
          <w:sz w:val="18"/>
          <w:szCs w:val="18"/>
        </w:rPr>
        <w:t>r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z w:val="18"/>
          <w:szCs w:val="18"/>
        </w:rPr>
        <w:t xml:space="preserve">r </w:t>
      </w:r>
      <w:r>
        <w:rPr>
          <w:rFonts w:ascii="Calibri" w:eastAsia="Calibri" w:hAnsi="Calibri" w:cs="Calibri"/>
          <w:spacing w:val="-1"/>
          <w:sz w:val="18"/>
          <w:szCs w:val="18"/>
        </w:rPr>
        <w:t>b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z w:val="18"/>
          <w:szCs w:val="18"/>
        </w:rPr>
        <w:t>th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z w:val="18"/>
          <w:szCs w:val="18"/>
        </w:rPr>
        <w:t>f t</w:t>
      </w:r>
      <w:r>
        <w:rPr>
          <w:rFonts w:ascii="Calibri" w:eastAsia="Calibri" w:hAnsi="Calibri" w:cs="Calibri"/>
          <w:spacing w:val="-1"/>
          <w:sz w:val="18"/>
          <w:szCs w:val="18"/>
        </w:rPr>
        <w:t>h</w:t>
      </w:r>
      <w:r>
        <w:rPr>
          <w:rFonts w:ascii="Calibri" w:eastAsia="Calibri" w:hAnsi="Calibri" w:cs="Calibri"/>
          <w:sz w:val="18"/>
          <w:szCs w:val="18"/>
        </w:rPr>
        <w:t>e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r</w:t>
      </w:r>
      <w:r>
        <w:rPr>
          <w:rFonts w:ascii="Calibri" w:eastAsia="Calibri" w:hAnsi="Calibri" w:cs="Calibri"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fe</w:t>
      </w:r>
      <w:r>
        <w:rPr>
          <w:rFonts w:ascii="Calibri" w:eastAsia="Calibri" w:hAnsi="Calibri" w:cs="Calibri"/>
          <w:spacing w:val="-1"/>
          <w:sz w:val="18"/>
          <w:szCs w:val="18"/>
        </w:rPr>
        <w:t>r</w:t>
      </w:r>
      <w:r>
        <w:rPr>
          <w:rFonts w:ascii="Calibri" w:eastAsia="Calibri" w:hAnsi="Calibri" w:cs="Calibri"/>
          <w:spacing w:val="2"/>
          <w:sz w:val="18"/>
          <w:szCs w:val="18"/>
        </w:rPr>
        <w:t>e</w:t>
      </w:r>
      <w:r>
        <w:rPr>
          <w:rFonts w:ascii="Calibri" w:eastAsia="Calibri" w:hAnsi="Calibri" w:cs="Calibri"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s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2"/>
          <w:sz w:val="18"/>
          <w:szCs w:val="18"/>
        </w:rPr>
        <w:t>s</w:t>
      </w:r>
      <w:r>
        <w:rPr>
          <w:rFonts w:ascii="Calibri" w:eastAsia="Calibri" w:hAnsi="Calibri" w:cs="Calibri"/>
          <w:sz w:val="18"/>
          <w:szCs w:val="18"/>
        </w:rPr>
        <w:t>tat</w:t>
      </w:r>
      <w:r>
        <w:rPr>
          <w:rFonts w:ascii="Calibri" w:eastAsia="Calibri" w:hAnsi="Calibri" w:cs="Calibri"/>
          <w:spacing w:val="-1"/>
          <w:sz w:val="18"/>
          <w:szCs w:val="18"/>
        </w:rPr>
        <w:t>ed</w:t>
      </w:r>
      <w:r>
        <w:rPr>
          <w:rFonts w:ascii="Calibri" w:eastAsia="Calibri" w:hAnsi="Calibri" w:cs="Calibri"/>
          <w:sz w:val="18"/>
          <w:szCs w:val="18"/>
        </w:rPr>
        <w:t>.</w:t>
      </w:r>
    </w:p>
    <w:p w:rsidR="00975164" w:rsidRDefault="00A31509">
      <w:pPr>
        <w:spacing w:before="95" w:line="240" w:lineRule="exact"/>
        <w:ind w:left="22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  <w:u w:val="single" w:color="000000"/>
        </w:rPr>
        <w:t>1</w:t>
      </w:r>
      <w:r>
        <w:rPr>
          <w:rFonts w:ascii="Calibri" w:eastAsia="Calibri" w:hAnsi="Calibri" w:cs="Calibri"/>
          <w:b/>
          <w:position w:val="9"/>
          <w:sz w:val="12"/>
          <w:szCs w:val="12"/>
          <w:u w:val="single" w:color="000000"/>
        </w:rPr>
        <w:t>st</w:t>
      </w:r>
      <w:r>
        <w:rPr>
          <w:rFonts w:ascii="Calibri" w:eastAsia="Calibri" w:hAnsi="Calibri" w:cs="Calibri"/>
          <w:b/>
          <w:spacing w:val="13"/>
          <w:position w:val="9"/>
          <w:sz w:val="12"/>
          <w:szCs w:val="1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18"/>
          <w:szCs w:val="18"/>
          <w:u w:val="single" w:color="000000"/>
        </w:rPr>
        <w:t>R</w:t>
      </w:r>
      <w:r>
        <w:rPr>
          <w:rFonts w:ascii="Calibri" w:eastAsia="Calibri" w:hAnsi="Calibri" w:cs="Calibri"/>
          <w:b/>
          <w:spacing w:val="1"/>
          <w:sz w:val="18"/>
          <w:szCs w:val="18"/>
          <w:u w:val="single" w:color="000000"/>
        </w:rPr>
        <w:t>E</w:t>
      </w:r>
      <w:r>
        <w:rPr>
          <w:rFonts w:ascii="Calibri" w:eastAsia="Calibri" w:hAnsi="Calibri" w:cs="Calibri"/>
          <w:b/>
          <w:spacing w:val="-1"/>
          <w:sz w:val="18"/>
          <w:szCs w:val="18"/>
          <w:u w:val="single" w:color="000000"/>
        </w:rPr>
        <w:t>F</w:t>
      </w:r>
      <w:r>
        <w:rPr>
          <w:rFonts w:ascii="Calibri" w:eastAsia="Calibri" w:hAnsi="Calibri" w:cs="Calibri"/>
          <w:b/>
          <w:spacing w:val="1"/>
          <w:sz w:val="18"/>
          <w:szCs w:val="18"/>
          <w:u w:val="single" w:color="000000"/>
        </w:rPr>
        <w:t>E</w:t>
      </w:r>
      <w:r>
        <w:rPr>
          <w:rFonts w:ascii="Calibri" w:eastAsia="Calibri" w:hAnsi="Calibri" w:cs="Calibri"/>
          <w:b/>
          <w:spacing w:val="-1"/>
          <w:sz w:val="18"/>
          <w:szCs w:val="18"/>
          <w:u w:val="single" w:color="000000"/>
        </w:rPr>
        <w:t>R</w:t>
      </w:r>
      <w:r>
        <w:rPr>
          <w:rFonts w:ascii="Calibri" w:eastAsia="Calibri" w:hAnsi="Calibri" w:cs="Calibri"/>
          <w:b/>
          <w:spacing w:val="1"/>
          <w:sz w:val="18"/>
          <w:szCs w:val="18"/>
          <w:u w:val="single" w:color="000000"/>
        </w:rPr>
        <w:t>E</w:t>
      </w:r>
      <w:r>
        <w:rPr>
          <w:rFonts w:ascii="Calibri" w:eastAsia="Calibri" w:hAnsi="Calibri" w:cs="Calibri"/>
          <w:b/>
          <w:sz w:val="18"/>
          <w:szCs w:val="18"/>
          <w:u w:val="single" w:color="000000"/>
        </w:rPr>
        <w:t>E</w:t>
      </w:r>
    </w:p>
    <w:p w:rsidR="00975164" w:rsidRDefault="00975164">
      <w:pPr>
        <w:spacing w:line="180" w:lineRule="exact"/>
        <w:rPr>
          <w:sz w:val="18"/>
          <w:szCs w:val="18"/>
        </w:rPr>
      </w:pPr>
    </w:p>
    <w:p w:rsidR="00975164" w:rsidRDefault="000A18BB">
      <w:pPr>
        <w:spacing w:before="23" w:line="200" w:lineRule="exact"/>
        <w:ind w:left="1946"/>
        <w:rPr>
          <w:rFonts w:ascii="Calibri" w:eastAsia="Calibri" w:hAnsi="Calibri" w:cs="Calibri"/>
          <w:sz w:val="18"/>
          <w:szCs w:val="18"/>
        </w:rPr>
      </w:pPr>
      <w:r>
        <w:pict>
          <v:group id="_x0000_s1095" style="position:absolute;left:0;text-align:left;margin-left:139.9pt;margin-top:-3.3pt;width:433.5pt;height:20pt;z-index:-251641344;mso-position-horizontal-relative:page" coordorigin="2798,-66" coordsize="8670,400">
            <v:shape id="_x0000_s1099" style="position:absolute;left:2818;top:-46;width:8630;height:0" coordorigin="2818,-46" coordsize="8630,0" path="m2818,-46r8630,e" filled="f" strokecolor="gray" strokeweight="1.06pt">
              <v:path arrowok="t"/>
            </v:shape>
            <v:shape id="_x0000_s1098" style="position:absolute;left:2808;top:-55;width:0;height:379" coordorigin="2808,-55" coordsize="0,379" path="m2808,-55r,379e" filled="f" strokecolor="gray" strokeweight="1.06pt">
              <v:path arrowok="t"/>
            </v:shape>
            <v:shape id="_x0000_s1097" style="position:absolute;left:2818;top:314;width:8630;height:0" coordorigin="2818,314" coordsize="8630,0" path="m2818,314r8630,e" filled="f" strokecolor="gray" strokeweight="1.06pt">
              <v:path arrowok="t"/>
            </v:shape>
            <v:shape id="_x0000_s1096" style="position:absolute;left:11458;top:-55;width:0;height:379" coordorigin="11458,-55" coordsize="0,379" path="m11458,-55r,379e" filled="f" strokecolor="gray" strokeweight=".37392mm">
              <v:path arrowok="t"/>
            </v:shape>
            <w10:wrap anchorx="page"/>
          </v:group>
        </w:pic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>N</w:t>
      </w:r>
      <w:r w:rsidR="00A31509">
        <w:rPr>
          <w:rFonts w:ascii="Calibri" w:eastAsia="Calibri" w:hAnsi="Calibri" w:cs="Calibri"/>
          <w:sz w:val="18"/>
          <w:szCs w:val="18"/>
        </w:rPr>
        <w:t>ame</w:t>
      </w:r>
    </w:p>
    <w:p w:rsidR="00975164" w:rsidRDefault="00975164">
      <w:pPr>
        <w:spacing w:before="4" w:line="260" w:lineRule="exact"/>
        <w:rPr>
          <w:sz w:val="26"/>
          <w:szCs w:val="26"/>
        </w:rPr>
      </w:pPr>
    </w:p>
    <w:p w:rsidR="00975164" w:rsidRDefault="000A18BB">
      <w:pPr>
        <w:spacing w:before="24" w:line="320" w:lineRule="exact"/>
        <w:ind w:left="443"/>
        <w:rPr>
          <w:rFonts w:ascii="Calibri" w:eastAsia="Calibri" w:hAnsi="Calibri" w:cs="Calibri"/>
          <w:sz w:val="18"/>
          <w:szCs w:val="18"/>
        </w:rPr>
      </w:pPr>
      <w:r>
        <w:pict>
          <v:group id="_x0000_s1090" style="position:absolute;left:0;text-align:left;margin-left:139.9pt;margin-top:-5.8pt;width:128.65pt;height:25.05pt;z-index:-251640320;mso-position-horizontal-relative:page" coordorigin="2798,-116" coordsize="2573,501">
            <v:shape id="_x0000_s1094" style="position:absolute;left:2818;top:-95;width:2532;height:0" coordorigin="2818,-95" coordsize="2532,0" path="m2818,-95r2532,e" filled="f" strokecolor="gray" strokeweight="1.06pt">
              <v:path arrowok="t"/>
            </v:shape>
            <v:shape id="_x0000_s1093" style="position:absolute;left:2808;top:-105;width:0;height:480" coordorigin="2808,-105" coordsize="0,480" path="m2808,-105r,480e" filled="f" strokecolor="gray" strokeweight="1.06pt">
              <v:path arrowok="t"/>
            </v:shape>
            <v:shape id="_x0000_s1092" style="position:absolute;left:2818;top:365;width:2532;height:0" coordorigin="2818,365" coordsize="2532,0" path="m2818,365r2532,e" filled="f" strokecolor="gray" strokeweight="1.06pt">
              <v:path arrowok="t"/>
            </v:shape>
            <v:shape id="_x0000_s1091" style="position:absolute;left:5360;top:-105;width:0;height:480" coordorigin="5360,-105" coordsize="0,480" path="m5360,-105r,480e" filled="f" strokecolor="gray" strokeweight="1.06pt">
              <v:path arrowok="t"/>
            </v:shape>
            <w10:wrap anchorx="page"/>
          </v:group>
        </w:pict>
      </w:r>
      <w:r>
        <w:pict>
          <v:group id="_x0000_s1085" style="position:absolute;left:0;text-align:left;margin-left:295.9pt;margin-top:-5.8pt;width:100.2pt;height:25.05pt;z-index:-251639296;mso-position-horizontal-relative:page" coordorigin="5918,-116" coordsize="2004,501">
            <v:shape id="_x0000_s1089" style="position:absolute;left:5939;top:-95;width:1964;height:0" coordorigin="5939,-95" coordsize="1964,0" path="m5939,-95r1963,e" filled="f" strokecolor="gray" strokeweight="1.06pt">
              <v:path arrowok="t"/>
            </v:shape>
            <v:shape id="_x0000_s1088" style="position:absolute;left:5929;top:-105;width:0;height:480" coordorigin="5929,-105" coordsize="0,480" path="m5929,-105r,480e" filled="f" strokecolor="gray" strokeweight="1.06pt">
              <v:path arrowok="t"/>
            </v:shape>
            <v:shape id="_x0000_s1087" style="position:absolute;left:5939;top:365;width:1964;height:0" coordorigin="5939,365" coordsize="1964,0" path="m5939,365r1963,e" filled="f" strokecolor="gray" strokeweight="1.06pt">
              <v:path arrowok="t"/>
            </v:shape>
            <v:shape id="_x0000_s1086" style="position:absolute;left:7912;top:-105;width:0;height:480" coordorigin="7912,-105" coordsize="0,480" path="m7912,-105r,480e" filled="f" strokecolor="gray" strokeweight="1.06pt">
              <v:path arrowok="t"/>
            </v:shape>
            <w10:wrap anchorx="page"/>
          </v:group>
        </w:pict>
      </w:r>
      <w:r>
        <w:pict>
          <v:group id="_x0000_s1080" style="position:absolute;left:0;text-align:left;margin-left:430.6pt;margin-top:-5.8pt;width:142.85pt;height:25.05pt;z-index:-251638272;mso-position-horizontal-relative:page" coordorigin="8612,-116" coordsize="2857,501">
            <v:shape id="_x0000_s1084" style="position:absolute;left:8632;top:-95;width:2816;height:0" coordorigin="8632,-95" coordsize="2816,0" path="m8632,-95r2816,e" filled="f" strokecolor="gray" strokeweight="1.06pt">
              <v:path arrowok="t"/>
            </v:shape>
            <v:shape id="_x0000_s1083" style="position:absolute;left:8622;top:-105;width:0;height:480" coordorigin="8622,-105" coordsize="0,480" path="m8622,-105r,480e" filled="f" strokecolor="gray" strokeweight="1.06pt">
              <v:path arrowok="t"/>
            </v:shape>
            <v:shape id="_x0000_s1082" style="position:absolute;left:8632;top:365;width:2816;height:0" coordorigin="8632,365" coordsize="2816,0" path="m8632,365r2816,e" filled="f" strokecolor="gray" strokeweight="1.06pt">
              <v:path arrowok="t"/>
            </v:shape>
            <v:shape id="_x0000_s1081" style="position:absolute;left:11458;top:-105;width:0;height:480" coordorigin="11458,-105" coordsize="0,480" path="m11458,-105r,480e" filled="f" strokecolor="gray" strokeweight=".37392mm">
              <v:path arrowok="t"/>
            </v:shape>
            <w10:wrap anchorx="page"/>
          </v:group>
        </w:pict>
      </w:r>
      <w:r w:rsidR="00A31509">
        <w:rPr>
          <w:rFonts w:ascii="Calibri" w:eastAsia="Calibri" w:hAnsi="Calibri" w:cs="Calibri"/>
          <w:i/>
          <w:position w:val="-2"/>
          <w:sz w:val="18"/>
          <w:szCs w:val="18"/>
        </w:rPr>
        <w:t>(e.</w:t>
      </w:r>
      <w:r w:rsidR="00A31509">
        <w:rPr>
          <w:rFonts w:ascii="Calibri" w:eastAsia="Calibri" w:hAnsi="Calibri" w:cs="Calibri"/>
          <w:i/>
          <w:spacing w:val="1"/>
          <w:position w:val="-2"/>
          <w:sz w:val="18"/>
          <w:szCs w:val="18"/>
        </w:rPr>
        <w:t>g</w:t>
      </w:r>
      <w:r w:rsidR="00A31509">
        <w:rPr>
          <w:rFonts w:ascii="Calibri" w:eastAsia="Calibri" w:hAnsi="Calibri" w:cs="Calibri"/>
          <w:i/>
          <w:position w:val="-2"/>
          <w:sz w:val="18"/>
          <w:szCs w:val="18"/>
        </w:rPr>
        <w:t>. M</w:t>
      </w:r>
      <w:r w:rsidR="00A31509">
        <w:rPr>
          <w:rFonts w:ascii="Calibri" w:eastAsia="Calibri" w:hAnsi="Calibri" w:cs="Calibri"/>
          <w:i/>
          <w:spacing w:val="-1"/>
          <w:position w:val="-2"/>
          <w:sz w:val="18"/>
          <w:szCs w:val="18"/>
        </w:rPr>
        <w:t>a</w:t>
      </w:r>
      <w:r w:rsidR="00A31509">
        <w:rPr>
          <w:rFonts w:ascii="Calibri" w:eastAsia="Calibri" w:hAnsi="Calibri" w:cs="Calibri"/>
          <w:i/>
          <w:spacing w:val="1"/>
          <w:position w:val="-2"/>
          <w:sz w:val="18"/>
          <w:szCs w:val="18"/>
        </w:rPr>
        <w:t>n</w:t>
      </w:r>
      <w:r w:rsidR="00A31509">
        <w:rPr>
          <w:rFonts w:ascii="Calibri" w:eastAsia="Calibri" w:hAnsi="Calibri" w:cs="Calibri"/>
          <w:i/>
          <w:spacing w:val="-1"/>
          <w:position w:val="-2"/>
          <w:sz w:val="18"/>
          <w:szCs w:val="18"/>
        </w:rPr>
        <w:t>a</w:t>
      </w:r>
      <w:r w:rsidR="00A31509">
        <w:rPr>
          <w:rFonts w:ascii="Calibri" w:eastAsia="Calibri" w:hAnsi="Calibri" w:cs="Calibri"/>
          <w:i/>
          <w:spacing w:val="1"/>
          <w:position w:val="-2"/>
          <w:sz w:val="18"/>
          <w:szCs w:val="18"/>
        </w:rPr>
        <w:t>g</w:t>
      </w:r>
      <w:r w:rsidR="00A31509">
        <w:rPr>
          <w:rFonts w:ascii="Calibri" w:eastAsia="Calibri" w:hAnsi="Calibri" w:cs="Calibri"/>
          <w:i/>
          <w:position w:val="-2"/>
          <w:sz w:val="18"/>
          <w:szCs w:val="18"/>
        </w:rPr>
        <w:t>e</w:t>
      </w:r>
      <w:r w:rsidR="00A31509">
        <w:rPr>
          <w:rFonts w:ascii="Calibri" w:eastAsia="Calibri" w:hAnsi="Calibri" w:cs="Calibri"/>
          <w:i/>
          <w:spacing w:val="-1"/>
          <w:position w:val="-2"/>
          <w:sz w:val="18"/>
          <w:szCs w:val="18"/>
        </w:rPr>
        <w:t>r</w:t>
      </w:r>
      <w:r w:rsidR="00A31509">
        <w:rPr>
          <w:rFonts w:ascii="Calibri" w:eastAsia="Calibri" w:hAnsi="Calibri" w:cs="Calibri"/>
          <w:i/>
          <w:position w:val="-2"/>
          <w:sz w:val="18"/>
          <w:szCs w:val="18"/>
        </w:rPr>
        <w:t>, S</w:t>
      </w:r>
      <w:r w:rsidR="00A31509">
        <w:rPr>
          <w:rFonts w:ascii="Calibri" w:eastAsia="Calibri" w:hAnsi="Calibri" w:cs="Calibri"/>
          <w:i/>
          <w:spacing w:val="-1"/>
          <w:position w:val="-2"/>
          <w:sz w:val="18"/>
          <w:szCs w:val="18"/>
        </w:rPr>
        <w:t>u</w:t>
      </w:r>
      <w:r w:rsidR="00A31509">
        <w:rPr>
          <w:rFonts w:ascii="Calibri" w:eastAsia="Calibri" w:hAnsi="Calibri" w:cs="Calibri"/>
          <w:i/>
          <w:spacing w:val="1"/>
          <w:position w:val="-2"/>
          <w:sz w:val="18"/>
          <w:szCs w:val="18"/>
        </w:rPr>
        <w:t>p</w:t>
      </w:r>
      <w:r w:rsidR="00A31509">
        <w:rPr>
          <w:rFonts w:ascii="Calibri" w:eastAsia="Calibri" w:hAnsi="Calibri" w:cs="Calibri"/>
          <w:i/>
          <w:position w:val="-2"/>
          <w:sz w:val="18"/>
          <w:szCs w:val="18"/>
        </w:rPr>
        <w:t>e</w:t>
      </w:r>
      <w:r w:rsidR="00A31509">
        <w:rPr>
          <w:rFonts w:ascii="Calibri" w:eastAsia="Calibri" w:hAnsi="Calibri" w:cs="Calibri"/>
          <w:i/>
          <w:spacing w:val="1"/>
          <w:position w:val="-2"/>
          <w:sz w:val="18"/>
          <w:szCs w:val="18"/>
        </w:rPr>
        <w:t>r</w:t>
      </w:r>
      <w:r w:rsidR="00A31509">
        <w:rPr>
          <w:rFonts w:ascii="Calibri" w:eastAsia="Calibri" w:hAnsi="Calibri" w:cs="Calibri"/>
          <w:i/>
          <w:spacing w:val="-1"/>
          <w:position w:val="-2"/>
          <w:sz w:val="18"/>
          <w:szCs w:val="18"/>
        </w:rPr>
        <w:t>v</w:t>
      </w:r>
      <w:r w:rsidR="00A31509">
        <w:rPr>
          <w:rFonts w:ascii="Calibri" w:eastAsia="Calibri" w:hAnsi="Calibri" w:cs="Calibri"/>
          <w:i/>
          <w:position w:val="-2"/>
          <w:sz w:val="18"/>
          <w:szCs w:val="18"/>
        </w:rPr>
        <w:t>is</w:t>
      </w:r>
      <w:r w:rsidR="00A31509">
        <w:rPr>
          <w:rFonts w:ascii="Calibri" w:eastAsia="Calibri" w:hAnsi="Calibri" w:cs="Calibri"/>
          <w:i/>
          <w:spacing w:val="-2"/>
          <w:position w:val="-2"/>
          <w:sz w:val="18"/>
          <w:szCs w:val="18"/>
        </w:rPr>
        <w:t>o</w:t>
      </w:r>
      <w:r w:rsidR="00A31509">
        <w:rPr>
          <w:rFonts w:ascii="Calibri" w:eastAsia="Calibri" w:hAnsi="Calibri" w:cs="Calibri"/>
          <w:i/>
          <w:spacing w:val="1"/>
          <w:position w:val="-2"/>
          <w:sz w:val="18"/>
          <w:szCs w:val="18"/>
        </w:rPr>
        <w:t>r</w:t>
      </w:r>
      <w:r w:rsidR="00A31509">
        <w:rPr>
          <w:rFonts w:ascii="Calibri" w:eastAsia="Calibri" w:hAnsi="Calibri" w:cs="Calibri"/>
          <w:i/>
          <w:position w:val="-2"/>
          <w:sz w:val="18"/>
          <w:szCs w:val="18"/>
        </w:rPr>
        <w:t xml:space="preserve">)                                                                      </w:t>
      </w:r>
      <w:r w:rsidR="00A31509">
        <w:rPr>
          <w:rFonts w:ascii="Calibri" w:eastAsia="Calibri" w:hAnsi="Calibri" w:cs="Calibri"/>
          <w:i/>
          <w:spacing w:val="14"/>
          <w:position w:val="-2"/>
          <w:sz w:val="18"/>
          <w:szCs w:val="18"/>
        </w:rPr>
        <w:t xml:space="preserve"> </w:t>
      </w:r>
      <w:r w:rsidR="00A31509">
        <w:rPr>
          <w:rFonts w:ascii="Calibri" w:eastAsia="Calibri" w:hAnsi="Calibri" w:cs="Calibri"/>
          <w:spacing w:val="1"/>
          <w:position w:val="9"/>
          <w:sz w:val="18"/>
          <w:szCs w:val="18"/>
        </w:rPr>
        <w:t>T</w:t>
      </w:r>
      <w:r w:rsidR="00A31509">
        <w:rPr>
          <w:rFonts w:ascii="Calibri" w:eastAsia="Calibri" w:hAnsi="Calibri" w:cs="Calibri"/>
          <w:spacing w:val="-1"/>
          <w:position w:val="9"/>
          <w:sz w:val="18"/>
          <w:szCs w:val="18"/>
        </w:rPr>
        <w:t>e</w:t>
      </w:r>
      <w:r w:rsidR="00A31509">
        <w:rPr>
          <w:rFonts w:ascii="Calibri" w:eastAsia="Calibri" w:hAnsi="Calibri" w:cs="Calibri"/>
          <w:position w:val="9"/>
          <w:sz w:val="18"/>
          <w:szCs w:val="18"/>
        </w:rPr>
        <w:t xml:space="preserve">l                                                       </w:t>
      </w:r>
      <w:r w:rsidR="00A31509">
        <w:rPr>
          <w:rFonts w:ascii="Calibri" w:eastAsia="Calibri" w:hAnsi="Calibri" w:cs="Calibri"/>
          <w:spacing w:val="14"/>
          <w:position w:val="9"/>
          <w:sz w:val="18"/>
          <w:szCs w:val="18"/>
        </w:rPr>
        <w:t xml:space="preserve"> </w:t>
      </w:r>
      <w:r w:rsidR="00A31509">
        <w:rPr>
          <w:rFonts w:ascii="Calibri" w:eastAsia="Calibri" w:hAnsi="Calibri" w:cs="Calibri"/>
          <w:spacing w:val="1"/>
          <w:position w:val="9"/>
          <w:sz w:val="18"/>
          <w:szCs w:val="18"/>
        </w:rPr>
        <w:t>E</w:t>
      </w:r>
      <w:r w:rsidR="00A31509">
        <w:rPr>
          <w:rFonts w:ascii="Calibri" w:eastAsia="Calibri" w:hAnsi="Calibri" w:cs="Calibri"/>
          <w:position w:val="9"/>
          <w:sz w:val="18"/>
          <w:szCs w:val="18"/>
        </w:rPr>
        <w:t>mail</w:t>
      </w:r>
    </w:p>
    <w:p w:rsidR="00975164" w:rsidRDefault="00975164">
      <w:pPr>
        <w:spacing w:before="4" w:line="140" w:lineRule="exact"/>
        <w:rPr>
          <w:sz w:val="15"/>
          <w:szCs w:val="15"/>
        </w:rPr>
      </w:pPr>
    </w:p>
    <w:p w:rsidR="00975164" w:rsidRDefault="000A18BB">
      <w:pPr>
        <w:spacing w:before="23" w:line="200" w:lineRule="exact"/>
        <w:ind w:left="1689"/>
        <w:rPr>
          <w:rFonts w:ascii="Calibri" w:eastAsia="Calibri" w:hAnsi="Calibri" w:cs="Calibri"/>
          <w:sz w:val="18"/>
          <w:szCs w:val="18"/>
        </w:rPr>
      </w:pPr>
      <w:r>
        <w:pict>
          <v:group id="_x0000_s1075" style="position:absolute;left:0;text-align:left;margin-left:139.9pt;margin-top:-3.4pt;width:433.5pt;height:20pt;z-index:-251637248;mso-position-horizontal-relative:page" coordorigin="2798,-68" coordsize="8670,400">
            <v:shape id="_x0000_s1079" style="position:absolute;left:2818;top:-48;width:8630;height:0" coordorigin="2818,-48" coordsize="8630,0" path="m2818,-48r8630,e" filled="f" strokecolor="gray" strokeweight="1.06pt">
              <v:path arrowok="t"/>
            </v:shape>
            <v:shape id="_x0000_s1078" style="position:absolute;left:2808;top:-58;width:0;height:379" coordorigin="2808,-58" coordsize="0,379" path="m2808,-58r,380e" filled="f" strokecolor="gray" strokeweight="1.06pt">
              <v:path arrowok="t"/>
            </v:shape>
            <v:shape id="_x0000_s1077" style="position:absolute;left:2818;top:312;width:8630;height:0" coordorigin="2818,312" coordsize="8630,0" path="m2818,312r8630,e" filled="f" strokecolor="gray" strokeweight="1.06pt">
              <v:path arrowok="t"/>
            </v:shape>
            <v:shape id="_x0000_s1076" style="position:absolute;left:11458;top:-58;width:0;height:379" coordorigin="11458,-58" coordsize="0,379" path="m11458,-58r,380e" filled="f" strokecolor="gray" strokeweight=".37392mm">
              <v:path arrowok="t"/>
            </v:shape>
            <w10:wrap anchorx="page"/>
          </v:group>
        </w:pict>
      </w:r>
      <w:r>
        <w:pict>
          <v:group id="_x0000_s1070" style="position:absolute;left:0;text-align:left;margin-left:139.9pt;margin-top:19.25pt;width:433.5pt;height:20pt;z-index:-251636224;mso-position-horizontal-relative:page" coordorigin="2798,385" coordsize="8670,400">
            <v:shape id="_x0000_s1074" style="position:absolute;left:2818;top:406;width:8630;height:0" coordorigin="2818,406" coordsize="8630,0" path="m2818,406r8630,e" filled="f" strokecolor="gray" strokeweight="1.06pt">
              <v:path arrowok="t"/>
            </v:shape>
            <v:shape id="_x0000_s1073" style="position:absolute;left:2808;top:396;width:0;height:379" coordorigin="2808,396" coordsize="0,379" path="m2808,396r,379e" filled="f" strokecolor="gray" strokeweight="1.06pt">
              <v:path arrowok="t"/>
            </v:shape>
            <v:shape id="_x0000_s1072" style="position:absolute;left:2818;top:766;width:8630;height:0" coordorigin="2818,766" coordsize="8630,0" path="m2818,766r8630,e" filled="f" strokecolor="gray" strokeweight="1.06pt">
              <v:path arrowok="t"/>
            </v:shape>
            <v:shape id="_x0000_s1071" style="position:absolute;left:11458;top:396;width:0;height:379" coordorigin="11458,396" coordsize="0,379" path="m11458,396r,379e" filled="f" strokecolor="gray" strokeweight=".37392mm">
              <v:path arrowok="t"/>
            </v:shape>
            <w10:wrap anchorx="page"/>
          </v:group>
        </w:pict>
      </w:r>
      <w:r w:rsidR="00A31509">
        <w:rPr>
          <w:rFonts w:ascii="Calibri" w:eastAsia="Calibri" w:hAnsi="Calibri" w:cs="Calibri"/>
          <w:sz w:val="18"/>
          <w:szCs w:val="18"/>
        </w:rPr>
        <w:t>C</w:t>
      </w:r>
      <w:r w:rsidR="00A31509">
        <w:rPr>
          <w:rFonts w:ascii="Calibri" w:eastAsia="Calibri" w:hAnsi="Calibri" w:cs="Calibri"/>
          <w:spacing w:val="1"/>
          <w:sz w:val="18"/>
          <w:szCs w:val="18"/>
        </w:rPr>
        <w:t>o</w:t>
      </w:r>
      <w:r w:rsidR="00A31509">
        <w:rPr>
          <w:rFonts w:ascii="Calibri" w:eastAsia="Calibri" w:hAnsi="Calibri" w:cs="Calibri"/>
          <w:sz w:val="18"/>
          <w:szCs w:val="18"/>
        </w:rPr>
        <w:t>m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>p</w:t>
      </w:r>
      <w:r w:rsidR="00A31509">
        <w:rPr>
          <w:rFonts w:ascii="Calibri" w:eastAsia="Calibri" w:hAnsi="Calibri" w:cs="Calibri"/>
          <w:sz w:val="18"/>
          <w:szCs w:val="18"/>
        </w:rPr>
        <w:t>a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>n</w:t>
      </w:r>
      <w:r w:rsidR="00A31509">
        <w:rPr>
          <w:rFonts w:ascii="Calibri" w:eastAsia="Calibri" w:hAnsi="Calibri" w:cs="Calibri"/>
          <w:sz w:val="18"/>
          <w:szCs w:val="18"/>
        </w:rPr>
        <w:t>y</w:t>
      </w:r>
    </w:p>
    <w:p w:rsidR="00975164" w:rsidRDefault="00975164">
      <w:pPr>
        <w:spacing w:before="11" w:line="200" w:lineRule="exact"/>
        <w:sectPr w:rsidR="00975164">
          <w:pgSz w:w="11920" w:h="16860"/>
          <w:pgMar w:top="880" w:right="120" w:bottom="0" w:left="320" w:header="370" w:footer="74" w:gutter="0"/>
          <w:cols w:space="720"/>
        </w:sectPr>
      </w:pPr>
    </w:p>
    <w:p w:rsidR="00975164" w:rsidRDefault="00975164">
      <w:pPr>
        <w:spacing w:line="200" w:lineRule="exact"/>
      </w:pPr>
    </w:p>
    <w:p w:rsidR="00975164" w:rsidRDefault="00975164">
      <w:pPr>
        <w:spacing w:before="13" w:line="200" w:lineRule="exact"/>
      </w:pPr>
    </w:p>
    <w:p w:rsidR="00975164" w:rsidRDefault="00A31509">
      <w:pPr>
        <w:spacing w:line="240" w:lineRule="exact"/>
        <w:ind w:left="220" w:right="-54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  <w:u w:val="single" w:color="000000"/>
        </w:rPr>
        <w:t>2</w:t>
      </w:r>
      <w:r>
        <w:rPr>
          <w:rFonts w:ascii="Calibri" w:eastAsia="Calibri" w:hAnsi="Calibri" w:cs="Calibri"/>
          <w:b/>
          <w:position w:val="9"/>
          <w:sz w:val="12"/>
          <w:szCs w:val="12"/>
          <w:u w:val="single" w:color="000000"/>
        </w:rPr>
        <w:t>nd</w:t>
      </w:r>
      <w:r>
        <w:rPr>
          <w:rFonts w:ascii="Calibri" w:eastAsia="Calibri" w:hAnsi="Calibri" w:cs="Calibri"/>
          <w:b/>
          <w:spacing w:val="14"/>
          <w:position w:val="9"/>
          <w:sz w:val="12"/>
          <w:szCs w:val="1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18"/>
          <w:szCs w:val="18"/>
          <w:u w:val="single" w:color="000000"/>
        </w:rPr>
        <w:t>R</w:t>
      </w:r>
      <w:r>
        <w:rPr>
          <w:rFonts w:ascii="Calibri" w:eastAsia="Calibri" w:hAnsi="Calibri" w:cs="Calibri"/>
          <w:b/>
          <w:spacing w:val="1"/>
          <w:sz w:val="18"/>
          <w:szCs w:val="18"/>
          <w:u w:val="single" w:color="000000"/>
        </w:rPr>
        <w:t>E</w:t>
      </w:r>
      <w:r>
        <w:rPr>
          <w:rFonts w:ascii="Calibri" w:eastAsia="Calibri" w:hAnsi="Calibri" w:cs="Calibri"/>
          <w:b/>
          <w:spacing w:val="-1"/>
          <w:sz w:val="18"/>
          <w:szCs w:val="18"/>
          <w:u w:val="single" w:color="000000"/>
        </w:rPr>
        <w:t>F</w:t>
      </w:r>
      <w:r>
        <w:rPr>
          <w:rFonts w:ascii="Calibri" w:eastAsia="Calibri" w:hAnsi="Calibri" w:cs="Calibri"/>
          <w:b/>
          <w:spacing w:val="1"/>
          <w:sz w:val="18"/>
          <w:szCs w:val="18"/>
          <w:u w:val="single" w:color="000000"/>
        </w:rPr>
        <w:t>E</w:t>
      </w:r>
      <w:r>
        <w:rPr>
          <w:rFonts w:ascii="Calibri" w:eastAsia="Calibri" w:hAnsi="Calibri" w:cs="Calibri"/>
          <w:b/>
          <w:spacing w:val="-1"/>
          <w:sz w:val="18"/>
          <w:szCs w:val="18"/>
          <w:u w:val="single" w:color="000000"/>
        </w:rPr>
        <w:t>R</w:t>
      </w:r>
      <w:r>
        <w:rPr>
          <w:rFonts w:ascii="Calibri" w:eastAsia="Calibri" w:hAnsi="Calibri" w:cs="Calibri"/>
          <w:b/>
          <w:spacing w:val="1"/>
          <w:sz w:val="18"/>
          <w:szCs w:val="18"/>
          <w:u w:val="single" w:color="000000"/>
        </w:rPr>
        <w:t>E</w:t>
      </w:r>
      <w:r>
        <w:rPr>
          <w:rFonts w:ascii="Calibri" w:eastAsia="Calibri" w:hAnsi="Calibri" w:cs="Calibri"/>
          <w:b/>
          <w:sz w:val="18"/>
          <w:szCs w:val="18"/>
          <w:u w:val="single" w:color="000000"/>
        </w:rPr>
        <w:t>E</w:t>
      </w:r>
    </w:p>
    <w:p w:rsidR="00975164" w:rsidRDefault="00A31509">
      <w:pPr>
        <w:spacing w:before="23"/>
        <w:rPr>
          <w:rFonts w:ascii="Calibri" w:eastAsia="Calibri" w:hAnsi="Calibri" w:cs="Calibri"/>
          <w:sz w:val="18"/>
          <w:szCs w:val="18"/>
        </w:rPr>
        <w:sectPr w:rsidR="00975164">
          <w:type w:val="continuous"/>
          <w:pgSz w:w="11920" w:h="16860"/>
          <w:pgMar w:top="820" w:right="120" w:bottom="0" w:left="320" w:header="720" w:footer="720" w:gutter="0"/>
          <w:cols w:num="2" w:space="720" w:equalWidth="0">
            <w:col w:w="1119" w:space="681"/>
            <w:col w:w="9680"/>
          </w:cols>
        </w:sectPr>
      </w:pPr>
      <w:r>
        <w:br w:type="column"/>
      </w:r>
      <w:r>
        <w:rPr>
          <w:rFonts w:ascii="Calibri" w:eastAsia="Calibri" w:hAnsi="Calibri" w:cs="Calibri"/>
          <w:sz w:val="18"/>
          <w:szCs w:val="18"/>
        </w:rPr>
        <w:lastRenderedPageBreak/>
        <w:t>J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z w:val="18"/>
          <w:szCs w:val="18"/>
        </w:rPr>
        <w:t>b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z w:val="18"/>
          <w:szCs w:val="18"/>
        </w:rPr>
        <w:t>e</w:t>
      </w:r>
    </w:p>
    <w:p w:rsidR="00975164" w:rsidRDefault="00975164">
      <w:pPr>
        <w:spacing w:before="3" w:line="180" w:lineRule="exact"/>
        <w:rPr>
          <w:sz w:val="18"/>
          <w:szCs w:val="18"/>
        </w:rPr>
      </w:pPr>
    </w:p>
    <w:p w:rsidR="00975164" w:rsidRDefault="000A18BB">
      <w:pPr>
        <w:spacing w:before="23" w:line="200" w:lineRule="exact"/>
        <w:ind w:left="1946"/>
        <w:rPr>
          <w:rFonts w:ascii="Calibri" w:eastAsia="Calibri" w:hAnsi="Calibri" w:cs="Calibri"/>
          <w:sz w:val="18"/>
          <w:szCs w:val="18"/>
        </w:rPr>
      </w:pPr>
      <w:r>
        <w:pict>
          <v:group id="_x0000_s1065" style="position:absolute;left:0;text-align:left;margin-left:139.9pt;margin-top:-3.3pt;width:433.5pt;height:20pt;z-index:-251635200;mso-position-horizontal-relative:page" coordorigin="2798,-66" coordsize="8670,400">
            <v:shape id="_x0000_s1069" style="position:absolute;left:2818;top:-46;width:8630;height:0" coordorigin="2818,-46" coordsize="8630,0" path="m2818,-46r8630,e" filled="f" strokecolor="gray" strokeweight="1.06pt">
              <v:path arrowok="t"/>
            </v:shape>
            <v:shape id="_x0000_s1068" style="position:absolute;left:2808;top:-55;width:0;height:379" coordorigin="2808,-55" coordsize="0,379" path="m2808,-55r,379e" filled="f" strokecolor="gray" strokeweight="1.06pt">
              <v:path arrowok="t"/>
            </v:shape>
            <v:shape id="_x0000_s1067" style="position:absolute;left:2818;top:314;width:8630;height:0" coordorigin="2818,314" coordsize="8630,0" path="m2818,314r8630,e" filled="f" strokecolor="gray" strokeweight="1.06pt">
              <v:path arrowok="t"/>
            </v:shape>
            <v:shape id="_x0000_s1066" style="position:absolute;left:11458;top:-55;width:0;height:379" coordorigin="11458,-55" coordsize="0,379" path="m11458,-55r,379e" filled="f" strokecolor="gray" strokeweight=".37392mm">
              <v:path arrowok="t"/>
            </v:shape>
            <w10:wrap anchorx="page"/>
          </v:group>
        </w:pic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>N</w:t>
      </w:r>
      <w:r w:rsidR="00A31509">
        <w:rPr>
          <w:rFonts w:ascii="Calibri" w:eastAsia="Calibri" w:hAnsi="Calibri" w:cs="Calibri"/>
          <w:sz w:val="18"/>
          <w:szCs w:val="18"/>
        </w:rPr>
        <w:t>ame</w:t>
      </w:r>
    </w:p>
    <w:p w:rsidR="00975164" w:rsidRDefault="00975164">
      <w:pPr>
        <w:spacing w:before="4" w:line="260" w:lineRule="exact"/>
        <w:rPr>
          <w:sz w:val="26"/>
          <w:szCs w:val="26"/>
        </w:rPr>
      </w:pPr>
    </w:p>
    <w:p w:rsidR="00975164" w:rsidRDefault="000A18BB">
      <w:pPr>
        <w:spacing w:before="21" w:line="320" w:lineRule="exact"/>
        <w:ind w:left="443"/>
        <w:rPr>
          <w:rFonts w:ascii="Calibri" w:eastAsia="Calibri" w:hAnsi="Calibri" w:cs="Calibri"/>
          <w:sz w:val="18"/>
          <w:szCs w:val="18"/>
        </w:rPr>
      </w:pPr>
      <w:r>
        <w:pict>
          <v:group id="_x0000_s1060" style="position:absolute;left:0;text-align:left;margin-left:139.9pt;margin-top:-5.95pt;width:128.65pt;height:25.05pt;z-index:-251634176;mso-position-horizontal-relative:page" coordorigin="2798,-119" coordsize="2573,501">
            <v:shape id="_x0000_s1064" style="position:absolute;left:2818;top:-98;width:2532;height:0" coordorigin="2818,-98" coordsize="2532,0" path="m2818,-98r2532,e" filled="f" strokecolor="gray" strokeweight="1.06pt">
              <v:path arrowok="t"/>
            </v:shape>
            <v:shape id="_x0000_s1063" style="position:absolute;left:2808;top:-108;width:0;height:480" coordorigin="2808,-108" coordsize="0,480" path="m2808,-108r,480e" filled="f" strokecolor="gray" strokeweight="1.06pt">
              <v:path arrowok="t"/>
            </v:shape>
            <v:shape id="_x0000_s1062" style="position:absolute;left:2818;top:362;width:2532;height:0" coordorigin="2818,362" coordsize="2532,0" path="m2818,362r2532,e" filled="f" strokecolor="gray" strokeweight="1.06pt">
              <v:path arrowok="t"/>
            </v:shape>
            <v:shape id="_x0000_s1061" style="position:absolute;left:5360;top:-108;width:0;height:480" coordorigin="5360,-108" coordsize="0,480" path="m5360,-108r,480e" filled="f" strokecolor="gray" strokeweight="1.06pt">
              <v:path arrowok="t"/>
            </v:shape>
            <w10:wrap anchorx="page"/>
          </v:group>
        </w:pict>
      </w:r>
      <w:r>
        <w:pict>
          <v:group id="_x0000_s1055" style="position:absolute;left:0;text-align:left;margin-left:295.9pt;margin-top:-5.95pt;width:100.2pt;height:25.05pt;z-index:-251633152;mso-position-horizontal-relative:page" coordorigin="5918,-119" coordsize="2004,501">
            <v:shape id="_x0000_s1059" style="position:absolute;left:5939;top:-98;width:1964;height:0" coordorigin="5939,-98" coordsize="1964,0" path="m5939,-98r1963,e" filled="f" strokecolor="gray" strokeweight="1.06pt">
              <v:path arrowok="t"/>
            </v:shape>
            <v:shape id="_x0000_s1058" style="position:absolute;left:5929;top:-108;width:0;height:480" coordorigin="5929,-108" coordsize="0,480" path="m5929,-108r,480e" filled="f" strokecolor="gray" strokeweight="1.06pt">
              <v:path arrowok="t"/>
            </v:shape>
            <v:shape id="_x0000_s1057" style="position:absolute;left:5939;top:362;width:1964;height:0" coordorigin="5939,362" coordsize="1964,0" path="m5939,362r1963,e" filled="f" strokecolor="gray" strokeweight="1.06pt">
              <v:path arrowok="t"/>
            </v:shape>
            <v:shape id="_x0000_s1056" style="position:absolute;left:7912;top:-108;width:0;height:480" coordorigin="7912,-108" coordsize="0,480" path="m7912,-108r,480e" filled="f" strokecolor="gray" strokeweight="1.06pt">
              <v:path arrowok="t"/>
            </v:shape>
            <w10:wrap anchorx="page"/>
          </v:group>
        </w:pict>
      </w:r>
      <w:r>
        <w:pict>
          <v:group id="_x0000_s1050" style="position:absolute;left:0;text-align:left;margin-left:430.6pt;margin-top:-5.95pt;width:142.85pt;height:25.05pt;z-index:-251632128;mso-position-horizontal-relative:page" coordorigin="8612,-119" coordsize="2857,501">
            <v:shape id="_x0000_s1054" style="position:absolute;left:8632;top:-98;width:2816;height:0" coordorigin="8632,-98" coordsize="2816,0" path="m8632,-98r2816,e" filled="f" strokecolor="gray" strokeweight="1.06pt">
              <v:path arrowok="t"/>
            </v:shape>
            <v:shape id="_x0000_s1053" style="position:absolute;left:8622;top:-108;width:0;height:480" coordorigin="8622,-108" coordsize="0,480" path="m8622,-108r,480e" filled="f" strokecolor="gray" strokeweight="1.06pt">
              <v:path arrowok="t"/>
            </v:shape>
            <v:shape id="_x0000_s1052" style="position:absolute;left:8632;top:362;width:2816;height:0" coordorigin="8632,362" coordsize="2816,0" path="m8632,362r2816,e" filled="f" strokecolor="gray" strokeweight="1.06pt">
              <v:path arrowok="t"/>
            </v:shape>
            <v:shape id="_x0000_s1051" style="position:absolute;left:11458;top:-108;width:0;height:480" coordorigin="11458,-108" coordsize="0,480" path="m11458,-108r,480e" filled="f" strokecolor="gray" strokeweight=".37392mm">
              <v:path arrowok="t"/>
            </v:shape>
            <w10:wrap anchorx="page"/>
          </v:group>
        </w:pict>
      </w:r>
      <w:r w:rsidR="00A31509">
        <w:rPr>
          <w:rFonts w:ascii="Calibri" w:eastAsia="Calibri" w:hAnsi="Calibri" w:cs="Calibri"/>
          <w:i/>
          <w:position w:val="-2"/>
          <w:sz w:val="18"/>
          <w:szCs w:val="18"/>
        </w:rPr>
        <w:t>(e.</w:t>
      </w:r>
      <w:r w:rsidR="00A31509">
        <w:rPr>
          <w:rFonts w:ascii="Calibri" w:eastAsia="Calibri" w:hAnsi="Calibri" w:cs="Calibri"/>
          <w:i/>
          <w:spacing w:val="1"/>
          <w:position w:val="-2"/>
          <w:sz w:val="18"/>
          <w:szCs w:val="18"/>
        </w:rPr>
        <w:t>g</w:t>
      </w:r>
      <w:r w:rsidR="00A31509">
        <w:rPr>
          <w:rFonts w:ascii="Calibri" w:eastAsia="Calibri" w:hAnsi="Calibri" w:cs="Calibri"/>
          <w:i/>
          <w:position w:val="-2"/>
          <w:sz w:val="18"/>
          <w:szCs w:val="18"/>
        </w:rPr>
        <w:t>. M</w:t>
      </w:r>
      <w:r w:rsidR="00A31509">
        <w:rPr>
          <w:rFonts w:ascii="Calibri" w:eastAsia="Calibri" w:hAnsi="Calibri" w:cs="Calibri"/>
          <w:i/>
          <w:spacing w:val="-1"/>
          <w:position w:val="-2"/>
          <w:sz w:val="18"/>
          <w:szCs w:val="18"/>
        </w:rPr>
        <w:t>a</w:t>
      </w:r>
      <w:r w:rsidR="00A31509">
        <w:rPr>
          <w:rFonts w:ascii="Calibri" w:eastAsia="Calibri" w:hAnsi="Calibri" w:cs="Calibri"/>
          <w:i/>
          <w:spacing w:val="1"/>
          <w:position w:val="-2"/>
          <w:sz w:val="18"/>
          <w:szCs w:val="18"/>
        </w:rPr>
        <w:t>n</w:t>
      </w:r>
      <w:r w:rsidR="00A31509">
        <w:rPr>
          <w:rFonts w:ascii="Calibri" w:eastAsia="Calibri" w:hAnsi="Calibri" w:cs="Calibri"/>
          <w:i/>
          <w:spacing w:val="-1"/>
          <w:position w:val="-2"/>
          <w:sz w:val="18"/>
          <w:szCs w:val="18"/>
        </w:rPr>
        <w:t>a</w:t>
      </w:r>
      <w:r w:rsidR="00A31509">
        <w:rPr>
          <w:rFonts w:ascii="Calibri" w:eastAsia="Calibri" w:hAnsi="Calibri" w:cs="Calibri"/>
          <w:i/>
          <w:spacing w:val="1"/>
          <w:position w:val="-2"/>
          <w:sz w:val="18"/>
          <w:szCs w:val="18"/>
        </w:rPr>
        <w:t>g</w:t>
      </w:r>
      <w:r w:rsidR="00A31509">
        <w:rPr>
          <w:rFonts w:ascii="Calibri" w:eastAsia="Calibri" w:hAnsi="Calibri" w:cs="Calibri"/>
          <w:i/>
          <w:position w:val="-2"/>
          <w:sz w:val="18"/>
          <w:szCs w:val="18"/>
        </w:rPr>
        <w:t>e</w:t>
      </w:r>
      <w:r w:rsidR="00A31509">
        <w:rPr>
          <w:rFonts w:ascii="Calibri" w:eastAsia="Calibri" w:hAnsi="Calibri" w:cs="Calibri"/>
          <w:i/>
          <w:spacing w:val="-1"/>
          <w:position w:val="-2"/>
          <w:sz w:val="18"/>
          <w:szCs w:val="18"/>
        </w:rPr>
        <w:t>r</w:t>
      </w:r>
      <w:r w:rsidR="00A31509">
        <w:rPr>
          <w:rFonts w:ascii="Calibri" w:eastAsia="Calibri" w:hAnsi="Calibri" w:cs="Calibri"/>
          <w:i/>
          <w:position w:val="-2"/>
          <w:sz w:val="18"/>
          <w:szCs w:val="18"/>
        </w:rPr>
        <w:t>, S</w:t>
      </w:r>
      <w:r w:rsidR="00A31509">
        <w:rPr>
          <w:rFonts w:ascii="Calibri" w:eastAsia="Calibri" w:hAnsi="Calibri" w:cs="Calibri"/>
          <w:i/>
          <w:spacing w:val="-1"/>
          <w:position w:val="-2"/>
          <w:sz w:val="18"/>
          <w:szCs w:val="18"/>
        </w:rPr>
        <w:t>u</w:t>
      </w:r>
      <w:r w:rsidR="00A31509">
        <w:rPr>
          <w:rFonts w:ascii="Calibri" w:eastAsia="Calibri" w:hAnsi="Calibri" w:cs="Calibri"/>
          <w:i/>
          <w:spacing w:val="1"/>
          <w:position w:val="-2"/>
          <w:sz w:val="18"/>
          <w:szCs w:val="18"/>
        </w:rPr>
        <w:t>p</w:t>
      </w:r>
      <w:r w:rsidR="00A31509">
        <w:rPr>
          <w:rFonts w:ascii="Calibri" w:eastAsia="Calibri" w:hAnsi="Calibri" w:cs="Calibri"/>
          <w:i/>
          <w:position w:val="-2"/>
          <w:sz w:val="18"/>
          <w:szCs w:val="18"/>
        </w:rPr>
        <w:t>e</w:t>
      </w:r>
      <w:r w:rsidR="00A31509">
        <w:rPr>
          <w:rFonts w:ascii="Calibri" w:eastAsia="Calibri" w:hAnsi="Calibri" w:cs="Calibri"/>
          <w:i/>
          <w:spacing w:val="1"/>
          <w:position w:val="-2"/>
          <w:sz w:val="18"/>
          <w:szCs w:val="18"/>
        </w:rPr>
        <w:t>r</w:t>
      </w:r>
      <w:r w:rsidR="00A31509">
        <w:rPr>
          <w:rFonts w:ascii="Calibri" w:eastAsia="Calibri" w:hAnsi="Calibri" w:cs="Calibri"/>
          <w:i/>
          <w:spacing w:val="-1"/>
          <w:position w:val="-2"/>
          <w:sz w:val="18"/>
          <w:szCs w:val="18"/>
        </w:rPr>
        <w:t>v</w:t>
      </w:r>
      <w:r w:rsidR="00A31509">
        <w:rPr>
          <w:rFonts w:ascii="Calibri" w:eastAsia="Calibri" w:hAnsi="Calibri" w:cs="Calibri"/>
          <w:i/>
          <w:position w:val="-2"/>
          <w:sz w:val="18"/>
          <w:szCs w:val="18"/>
        </w:rPr>
        <w:t>is</w:t>
      </w:r>
      <w:r w:rsidR="00A31509">
        <w:rPr>
          <w:rFonts w:ascii="Calibri" w:eastAsia="Calibri" w:hAnsi="Calibri" w:cs="Calibri"/>
          <w:i/>
          <w:spacing w:val="-2"/>
          <w:position w:val="-2"/>
          <w:sz w:val="18"/>
          <w:szCs w:val="18"/>
        </w:rPr>
        <w:t>o</w:t>
      </w:r>
      <w:r w:rsidR="00A31509">
        <w:rPr>
          <w:rFonts w:ascii="Calibri" w:eastAsia="Calibri" w:hAnsi="Calibri" w:cs="Calibri"/>
          <w:i/>
          <w:spacing w:val="1"/>
          <w:position w:val="-2"/>
          <w:sz w:val="18"/>
          <w:szCs w:val="18"/>
        </w:rPr>
        <w:t>r</w:t>
      </w:r>
      <w:r w:rsidR="00A31509">
        <w:rPr>
          <w:rFonts w:ascii="Calibri" w:eastAsia="Calibri" w:hAnsi="Calibri" w:cs="Calibri"/>
          <w:i/>
          <w:position w:val="-2"/>
          <w:sz w:val="18"/>
          <w:szCs w:val="18"/>
        </w:rPr>
        <w:t xml:space="preserve">)                                                                      </w:t>
      </w:r>
      <w:r w:rsidR="00A31509">
        <w:rPr>
          <w:rFonts w:ascii="Calibri" w:eastAsia="Calibri" w:hAnsi="Calibri" w:cs="Calibri"/>
          <w:i/>
          <w:spacing w:val="14"/>
          <w:position w:val="-2"/>
          <w:sz w:val="18"/>
          <w:szCs w:val="18"/>
        </w:rPr>
        <w:t xml:space="preserve"> </w:t>
      </w:r>
      <w:r w:rsidR="00A31509">
        <w:rPr>
          <w:rFonts w:ascii="Calibri" w:eastAsia="Calibri" w:hAnsi="Calibri" w:cs="Calibri"/>
          <w:spacing w:val="1"/>
          <w:position w:val="9"/>
          <w:sz w:val="18"/>
          <w:szCs w:val="18"/>
        </w:rPr>
        <w:t>T</w:t>
      </w:r>
      <w:r w:rsidR="00A31509">
        <w:rPr>
          <w:rFonts w:ascii="Calibri" w:eastAsia="Calibri" w:hAnsi="Calibri" w:cs="Calibri"/>
          <w:spacing w:val="-1"/>
          <w:position w:val="9"/>
          <w:sz w:val="18"/>
          <w:szCs w:val="18"/>
        </w:rPr>
        <w:t>e</w:t>
      </w:r>
      <w:r w:rsidR="00A31509">
        <w:rPr>
          <w:rFonts w:ascii="Calibri" w:eastAsia="Calibri" w:hAnsi="Calibri" w:cs="Calibri"/>
          <w:position w:val="9"/>
          <w:sz w:val="18"/>
          <w:szCs w:val="18"/>
        </w:rPr>
        <w:t xml:space="preserve">l                                                       </w:t>
      </w:r>
      <w:r w:rsidR="00A31509">
        <w:rPr>
          <w:rFonts w:ascii="Calibri" w:eastAsia="Calibri" w:hAnsi="Calibri" w:cs="Calibri"/>
          <w:spacing w:val="14"/>
          <w:position w:val="9"/>
          <w:sz w:val="18"/>
          <w:szCs w:val="18"/>
        </w:rPr>
        <w:t xml:space="preserve"> </w:t>
      </w:r>
      <w:r w:rsidR="00A31509">
        <w:rPr>
          <w:rFonts w:ascii="Calibri" w:eastAsia="Calibri" w:hAnsi="Calibri" w:cs="Calibri"/>
          <w:spacing w:val="1"/>
          <w:position w:val="9"/>
          <w:sz w:val="18"/>
          <w:szCs w:val="18"/>
        </w:rPr>
        <w:t>E</w:t>
      </w:r>
      <w:r w:rsidR="00A31509">
        <w:rPr>
          <w:rFonts w:ascii="Calibri" w:eastAsia="Calibri" w:hAnsi="Calibri" w:cs="Calibri"/>
          <w:position w:val="9"/>
          <w:sz w:val="18"/>
          <w:szCs w:val="18"/>
        </w:rPr>
        <w:t>mail</w:t>
      </w:r>
    </w:p>
    <w:p w:rsidR="00975164" w:rsidRDefault="00975164">
      <w:pPr>
        <w:spacing w:before="4" w:line="140" w:lineRule="exact"/>
        <w:rPr>
          <w:sz w:val="15"/>
          <w:szCs w:val="15"/>
        </w:rPr>
      </w:pPr>
    </w:p>
    <w:p w:rsidR="00975164" w:rsidRDefault="000A18BB">
      <w:pPr>
        <w:spacing w:before="23" w:line="200" w:lineRule="exact"/>
        <w:ind w:left="1689"/>
        <w:rPr>
          <w:rFonts w:ascii="Calibri" w:eastAsia="Calibri" w:hAnsi="Calibri" w:cs="Calibri"/>
          <w:sz w:val="18"/>
          <w:szCs w:val="18"/>
        </w:rPr>
      </w:pPr>
      <w:r>
        <w:pict>
          <v:group id="_x0000_s1045" style="position:absolute;left:0;text-align:left;margin-left:139.9pt;margin-top:-3.3pt;width:433.5pt;height:20pt;z-index:-251631104;mso-position-horizontal-relative:page" coordorigin="2798,-66" coordsize="8670,400">
            <v:shape id="_x0000_s1049" style="position:absolute;left:2818;top:-46;width:8630;height:0" coordorigin="2818,-46" coordsize="8630,0" path="m2818,-46r8630,e" filled="f" strokecolor="gray" strokeweight="1.06pt">
              <v:path arrowok="t"/>
            </v:shape>
            <v:shape id="_x0000_s1048" style="position:absolute;left:2808;top:-55;width:0;height:379" coordorigin="2808,-55" coordsize="0,379" path="m2808,-55r,379e" filled="f" strokecolor="gray" strokeweight="1.06pt">
              <v:path arrowok="t"/>
            </v:shape>
            <v:shape id="_x0000_s1047" style="position:absolute;left:2818;top:314;width:8630;height:0" coordorigin="2818,314" coordsize="8630,0" path="m2818,314r8630,e" filled="f" strokecolor="gray" strokeweight="1.06pt">
              <v:path arrowok="t"/>
            </v:shape>
            <v:shape id="_x0000_s1046" style="position:absolute;left:11458;top:-55;width:0;height:379" coordorigin="11458,-55" coordsize="0,379" path="m11458,-55r,379e" filled="f" strokecolor="gray" strokeweight=".37392mm">
              <v:path arrowok="t"/>
            </v:shape>
            <w10:wrap anchorx="page"/>
          </v:group>
        </w:pict>
      </w:r>
      <w:r w:rsidR="00A31509">
        <w:rPr>
          <w:rFonts w:ascii="Calibri" w:eastAsia="Calibri" w:hAnsi="Calibri" w:cs="Calibri"/>
          <w:sz w:val="18"/>
          <w:szCs w:val="18"/>
        </w:rPr>
        <w:t>C</w:t>
      </w:r>
      <w:r w:rsidR="00A31509">
        <w:rPr>
          <w:rFonts w:ascii="Calibri" w:eastAsia="Calibri" w:hAnsi="Calibri" w:cs="Calibri"/>
          <w:spacing w:val="1"/>
          <w:sz w:val="18"/>
          <w:szCs w:val="18"/>
        </w:rPr>
        <w:t>o</w:t>
      </w:r>
      <w:r w:rsidR="00A31509">
        <w:rPr>
          <w:rFonts w:ascii="Calibri" w:eastAsia="Calibri" w:hAnsi="Calibri" w:cs="Calibri"/>
          <w:sz w:val="18"/>
          <w:szCs w:val="18"/>
        </w:rPr>
        <w:t>m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>p</w:t>
      </w:r>
      <w:r w:rsidR="00A31509">
        <w:rPr>
          <w:rFonts w:ascii="Calibri" w:eastAsia="Calibri" w:hAnsi="Calibri" w:cs="Calibri"/>
          <w:sz w:val="18"/>
          <w:szCs w:val="18"/>
        </w:rPr>
        <w:t>a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>n</w:t>
      </w:r>
      <w:r w:rsidR="00A31509">
        <w:rPr>
          <w:rFonts w:ascii="Calibri" w:eastAsia="Calibri" w:hAnsi="Calibri" w:cs="Calibri"/>
          <w:sz w:val="18"/>
          <w:szCs w:val="18"/>
        </w:rPr>
        <w:t>y</w:t>
      </w:r>
    </w:p>
    <w:p w:rsidR="00975164" w:rsidRDefault="00975164">
      <w:pPr>
        <w:spacing w:before="14" w:line="200" w:lineRule="exact"/>
      </w:pPr>
    </w:p>
    <w:p w:rsidR="00975164" w:rsidRDefault="000A18BB">
      <w:pPr>
        <w:spacing w:before="23" w:line="200" w:lineRule="exact"/>
        <w:ind w:left="1800"/>
        <w:rPr>
          <w:rFonts w:ascii="Calibri" w:eastAsia="Calibri" w:hAnsi="Calibri" w:cs="Calibri"/>
          <w:sz w:val="18"/>
          <w:szCs w:val="18"/>
        </w:rPr>
      </w:pPr>
      <w:r>
        <w:pict>
          <v:group id="_x0000_s1040" style="position:absolute;left:0;text-align:left;margin-left:139.9pt;margin-top:-3.3pt;width:433.5pt;height:20pt;z-index:-251630080;mso-position-horizontal-relative:page" coordorigin="2798,-66" coordsize="8670,400">
            <v:shape id="_x0000_s1044" style="position:absolute;left:2818;top:-46;width:8630;height:0" coordorigin="2818,-46" coordsize="8630,0" path="m2818,-46r8630,e" filled="f" strokecolor="gray" strokeweight="1.06pt">
              <v:path arrowok="t"/>
            </v:shape>
            <v:shape id="_x0000_s1043" style="position:absolute;left:2808;top:-55;width:0;height:379" coordorigin="2808,-55" coordsize="0,379" path="m2808,-55r,379e" filled="f" strokecolor="gray" strokeweight="1.06pt">
              <v:path arrowok="t"/>
            </v:shape>
            <v:shape id="_x0000_s1042" style="position:absolute;left:2818;top:314;width:8630;height:0" coordorigin="2818,314" coordsize="8630,0" path="m2818,314r8630,e" filled="f" strokecolor="gray" strokeweight="1.06pt">
              <v:path arrowok="t"/>
            </v:shape>
            <v:shape id="_x0000_s1041" style="position:absolute;left:11458;top:-55;width:0;height:379" coordorigin="11458,-55" coordsize="0,379" path="m11458,-55r,379e" filled="f" strokecolor="gray" strokeweight=".37392mm">
              <v:path arrowok="t"/>
            </v:shape>
            <w10:wrap anchorx="page"/>
          </v:group>
        </w:pict>
      </w:r>
      <w:r w:rsidR="00A31509">
        <w:rPr>
          <w:rFonts w:ascii="Calibri" w:eastAsia="Calibri" w:hAnsi="Calibri" w:cs="Calibri"/>
          <w:sz w:val="18"/>
          <w:szCs w:val="18"/>
        </w:rPr>
        <w:t>J</w:t>
      </w:r>
      <w:r w:rsidR="00A31509">
        <w:rPr>
          <w:rFonts w:ascii="Calibri" w:eastAsia="Calibri" w:hAnsi="Calibri" w:cs="Calibri"/>
          <w:spacing w:val="1"/>
          <w:sz w:val="18"/>
          <w:szCs w:val="18"/>
        </w:rPr>
        <w:t>o</w:t>
      </w:r>
      <w:r w:rsidR="00A31509">
        <w:rPr>
          <w:rFonts w:ascii="Calibri" w:eastAsia="Calibri" w:hAnsi="Calibri" w:cs="Calibri"/>
          <w:sz w:val="18"/>
          <w:szCs w:val="18"/>
        </w:rPr>
        <w:t>b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 w:rsidR="00A31509">
        <w:rPr>
          <w:rFonts w:ascii="Calibri" w:eastAsia="Calibri" w:hAnsi="Calibri" w:cs="Calibri"/>
          <w:sz w:val="18"/>
          <w:szCs w:val="18"/>
        </w:rPr>
        <w:t>t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>i</w:t>
      </w:r>
      <w:r w:rsidR="00A31509">
        <w:rPr>
          <w:rFonts w:ascii="Calibri" w:eastAsia="Calibri" w:hAnsi="Calibri" w:cs="Calibri"/>
          <w:sz w:val="18"/>
          <w:szCs w:val="18"/>
        </w:rPr>
        <w:t>t</w:t>
      </w:r>
      <w:r w:rsidR="00A31509">
        <w:rPr>
          <w:rFonts w:ascii="Calibri" w:eastAsia="Calibri" w:hAnsi="Calibri" w:cs="Calibri"/>
          <w:spacing w:val="-1"/>
          <w:sz w:val="18"/>
          <w:szCs w:val="18"/>
        </w:rPr>
        <w:t>l</w:t>
      </w:r>
      <w:r w:rsidR="00A31509">
        <w:rPr>
          <w:rFonts w:ascii="Calibri" w:eastAsia="Calibri" w:hAnsi="Calibri" w:cs="Calibri"/>
          <w:sz w:val="18"/>
          <w:szCs w:val="18"/>
        </w:rPr>
        <w:t>e</w:t>
      </w:r>
    </w:p>
    <w:p w:rsidR="00975164" w:rsidRDefault="00975164">
      <w:pPr>
        <w:spacing w:before="8" w:line="120" w:lineRule="exact"/>
        <w:rPr>
          <w:sz w:val="12"/>
          <w:szCs w:val="12"/>
        </w:rPr>
      </w:pPr>
    </w:p>
    <w:p w:rsidR="00975164" w:rsidRDefault="00975164">
      <w:pPr>
        <w:spacing w:line="200" w:lineRule="exact"/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54"/>
        <w:gridCol w:w="7372"/>
      </w:tblGrid>
      <w:tr w:rsidR="00975164">
        <w:trPr>
          <w:trHeight w:hRule="exact" w:val="298"/>
        </w:trPr>
        <w:tc>
          <w:tcPr>
            <w:tcW w:w="11026" w:type="dxa"/>
            <w:gridSpan w:val="2"/>
            <w:tcBorders>
              <w:top w:val="single" w:sz="4" w:space="0" w:color="F9BE8F"/>
              <w:left w:val="nil"/>
              <w:bottom w:val="single" w:sz="4" w:space="0" w:color="F9BE8F"/>
              <w:right w:val="nil"/>
            </w:tcBorders>
            <w:shd w:val="clear" w:color="auto" w:fill="F9BE8F"/>
          </w:tcPr>
          <w:p w:rsidR="00975164" w:rsidRDefault="00A31509">
            <w:pPr>
              <w:spacing w:line="260" w:lineRule="exact"/>
              <w:ind w:left="10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E.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AVA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BI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&amp;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PE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 SA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Y</w:t>
            </w:r>
          </w:p>
        </w:tc>
      </w:tr>
      <w:tr w:rsidR="00975164" w:rsidTr="00631080">
        <w:trPr>
          <w:trHeight w:hRule="exact" w:val="469"/>
        </w:trPr>
        <w:tc>
          <w:tcPr>
            <w:tcW w:w="3654" w:type="dxa"/>
            <w:tcBorders>
              <w:top w:val="single" w:sz="8" w:space="0" w:color="808080"/>
              <w:left w:val="single" w:sz="8" w:space="0" w:color="808080"/>
              <w:bottom w:val="dotted" w:sz="4" w:space="0" w:color="000000"/>
              <w:right w:val="dotted" w:sz="4" w:space="0" w:color="000000"/>
            </w:tcBorders>
          </w:tcPr>
          <w:p w:rsidR="00975164" w:rsidRDefault="00A31509">
            <w:pPr>
              <w:spacing w:before="13"/>
              <w:ind w:left="97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Date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 are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availa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wo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rk</w:t>
            </w:r>
          </w:p>
          <w:p w:rsidR="00975164" w:rsidRDefault="00A31509">
            <w:pPr>
              <w:spacing w:before="1" w:line="200" w:lineRule="exact"/>
              <w:ind w:left="97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/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pe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q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</w:p>
        </w:tc>
        <w:tc>
          <w:tcPr>
            <w:tcW w:w="7372" w:type="dxa"/>
            <w:tcBorders>
              <w:top w:val="single" w:sz="8" w:space="0" w:color="808080"/>
              <w:left w:val="dotted" w:sz="4" w:space="0" w:color="000000"/>
              <w:bottom w:val="dotted" w:sz="4" w:space="0" w:color="000000"/>
              <w:right w:val="single" w:sz="8" w:space="0" w:color="808080"/>
            </w:tcBorders>
          </w:tcPr>
          <w:p w:rsidR="00975164" w:rsidRDefault="00596810">
            <w:r>
              <w:t>01/05/2020</w:t>
            </w:r>
          </w:p>
        </w:tc>
      </w:tr>
      <w:tr w:rsidR="00975164" w:rsidTr="00631080">
        <w:trPr>
          <w:trHeight w:hRule="exact" w:val="356"/>
        </w:trPr>
        <w:tc>
          <w:tcPr>
            <w:tcW w:w="3654" w:type="dxa"/>
            <w:tcBorders>
              <w:top w:val="dotted" w:sz="4" w:space="0" w:color="000000"/>
              <w:left w:val="single" w:sz="8" w:space="0" w:color="808080"/>
              <w:bottom w:val="single" w:sz="4" w:space="0" w:color="auto"/>
              <w:right w:val="dotted" w:sz="4" w:space="0" w:color="000000"/>
            </w:tcBorders>
          </w:tcPr>
          <w:p w:rsidR="00975164" w:rsidRDefault="00A31509">
            <w:pPr>
              <w:spacing w:before="59"/>
              <w:ind w:left="97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xpe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ala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 ra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</w:p>
        </w:tc>
        <w:tc>
          <w:tcPr>
            <w:tcW w:w="7372" w:type="dxa"/>
            <w:tcBorders>
              <w:top w:val="dotted" w:sz="4" w:space="0" w:color="000000"/>
              <w:left w:val="dotted" w:sz="4" w:space="0" w:color="000000"/>
              <w:bottom w:val="single" w:sz="4" w:space="0" w:color="auto"/>
              <w:right w:val="single" w:sz="8" w:space="0" w:color="808080"/>
            </w:tcBorders>
          </w:tcPr>
          <w:p w:rsidR="00975164" w:rsidRDefault="00A31509">
            <w:pPr>
              <w:spacing w:before="64"/>
              <w:ind w:left="314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i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8"/>
                <w:szCs w:val="18"/>
              </w:rPr>
              <w:t xml:space="preserve"> G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i/>
                <w:sz w:val="18"/>
                <w:szCs w:val="18"/>
              </w:rPr>
              <w:t>OS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 xml:space="preserve">) </w:t>
            </w:r>
            <w:r>
              <w:rPr>
                <w:rFonts w:ascii="Calibri" w:eastAsia="Calibri" w:hAnsi="Calibri" w:cs="Calibri"/>
                <w:i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 xml:space="preserve">r             </w:t>
            </w:r>
            <w:r w:rsidR="00596810">
              <w:rPr>
                <w:rFonts w:ascii="Calibri" w:eastAsia="Calibri" w:hAnsi="Calibri" w:cs="Calibri"/>
                <w:i/>
                <w:sz w:val="18"/>
                <w:szCs w:val="18"/>
              </w:rPr>
              <w:t xml:space="preserve">           12.000.000VND     </w:t>
            </w:r>
            <w:r>
              <w:rPr>
                <w:rFonts w:ascii="Calibri" w:eastAsia="Calibri" w:hAnsi="Calibri" w:cs="Calibri"/>
                <w:i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i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z w:val="18"/>
                <w:szCs w:val="18"/>
              </w:rPr>
              <w:t>NET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)</w:t>
            </w:r>
          </w:p>
        </w:tc>
      </w:tr>
    </w:tbl>
    <w:p w:rsidR="00975164" w:rsidRDefault="00975164">
      <w:pPr>
        <w:spacing w:before="8" w:line="180" w:lineRule="exact"/>
        <w:rPr>
          <w:sz w:val="19"/>
          <w:szCs w:val="19"/>
        </w:rPr>
      </w:pPr>
    </w:p>
    <w:p w:rsidR="00975164" w:rsidRDefault="000A18BB">
      <w:pPr>
        <w:spacing w:before="16"/>
        <w:ind w:left="220"/>
        <w:rPr>
          <w:rFonts w:ascii="Calibri" w:eastAsia="Calibri" w:hAnsi="Calibri" w:cs="Calibri"/>
          <w:sz w:val="22"/>
          <w:szCs w:val="22"/>
        </w:rPr>
      </w:pPr>
      <w:r>
        <w:pict>
          <v:group id="_x0000_s1034" style="position:absolute;left:0;text-align:left;margin-left:21.1pt;margin-top:.45pt;width:552.15pt;height:14.45pt;z-index:-251629056;mso-position-horizontal-relative:page" coordorigin="422,9" coordsize="11043,289">
            <v:shape id="_x0000_s1039" style="position:absolute;left:432;top:15;width:11023;height:0" coordorigin="432,15" coordsize="11023,0" path="m432,15r11023,e" filled="f" strokecolor="#f9be8f" strokeweight=".46pt">
              <v:path arrowok="t"/>
            </v:shape>
            <v:shape id="_x0000_s1038" style="position:absolute;left:432;top:19;width:108;height:269" coordorigin="432,19" coordsize="108,269" path="m432,288r108,l540,19r-108,l432,288xe" fillcolor="#f9be8f" stroked="f">
              <v:path arrowok="t"/>
            </v:shape>
            <v:shape id="_x0000_s1037" style="position:absolute;left:11350;top:19;width:106;height:269" coordorigin="11350,19" coordsize="106,269" path="m11350,288r105,l11455,19r-105,l11350,288xe" fillcolor="#f9be8f" stroked="f">
              <v:path arrowok="t"/>
            </v:shape>
            <v:shape id="_x0000_s1036" style="position:absolute;left:432;top:291;width:11023;height:0" coordorigin="432,291" coordsize="11023,0" path="m432,291r11023,e" filled="f" strokecolor="#f9be8f" strokeweight=".46pt">
              <v:path arrowok="t"/>
            </v:shape>
            <v:shape id="_x0000_s1035" style="position:absolute;left:540;top:19;width:10810;height:269" coordorigin="540,19" coordsize="10810,269" path="m540,288r10810,l11350,19,540,19r,269xe" fillcolor="#f9be8f" stroked="f">
              <v:path arrowok="t"/>
            </v:shape>
            <w10:wrap anchorx="page"/>
          </v:group>
        </w:pict>
      </w:r>
      <w:r w:rsidR="00A31509">
        <w:rPr>
          <w:rFonts w:ascii="Calibri" w:eastAsia="Calibri" w:hAnsi="Calibri" w:cs="Calibri"/>
          <w:b/>
          <w:spacing w:val="-1"/>
          <w:sz w:val="22"/>
          <w:szCs w:val="22"/>
        </w:rPr>
        <w:t>F</w:t>
      </w:r>
      <w:r w:rsidR="00A31509">
        <w:rPr>
          <w:rFonts w:ascii="Calibri" w:eastAsia="Calibri" w:hAnsi="Calibri" w:cs="Calibri"/>
          <w:b/>
          <w:sz w:val="22"/>
          <w:szCs w:val="22"/>
        </w:rPr>
        <w:t>.</w:t>
      </w:r>
      <w:r w:rsidR="00A31509"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 w:rsidR="00A31509">
        <w:rPr>
          <w:rFonts w:ascii="Calibri" w:eastAsia="Calibri" w:hAnsi="Calibri" w:cs="Calibri"/>
          <w:b/>
          <w:sz w:val="22"/>
          <w:szCs w:val="22"/>
        </w:rPr>
        <w:t>D</w:t>
      </w:r>
      <w:r w:rsidR="00A31509">
        <w:rPr>
          <w:rFonts w:ascii="Calibri" w:eastAsia="Calibri" w:hAnsi="Calibri" w:cs="Calibri"/>
          <w:b/>
          <w:spacing w:val="-2"/>
          <w:sz w:val="22"/>
          <w:szCs w:val="22"/>
        </w:rPr>
        <w:t>E</w:t>
      </w:r>
      <w:r w:rsidR="00A31509"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 w:rsidR="00A31509">
        <w:rPr>
          <w:rFonts w:ascii="Calibri" w:eastAsia="Calibri" w:hAnsi="Calibri" w:cs="Calibri"/>
          <w:b/>
          <w:sz w:val="22"/>
          <w:szCs w:val="22"/>
        </w:rPr>
        <w:t>L</w:t>
      </w:r>
      <w:r w:rsidR="00A31509">
        <w:rPr>
          <w:rFonts w:ascii="Calibri" w:eastAsia="Calibri" w:hAnsi="Calibri" w:cs="Calibri"/>
          <w:b/>
          <w:spacing w:val="-2"/>
          <w:sz w:val="22"/>
          <w:szCs w:val="22"/>
        </w:rPr>
        <w:t>A</w:t>
      </w:r>
      <w:r w:rsidR="00A31509">
        <w:rPr>
          <w:rFonts w:ascii="Calibri" w:eastAsia="Calibri" w:hAnsi="Calibri" w:cs="Calibri"/>
          <w:b/>
          <w:sz w:val="22"/>
          <w:szCs w:val="22"/>
        </w:rPr>
        <w:t>R</w:t>
      </w:r>
      <w:r w:rsidR="00A31509"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 w:rsidR="00A31509">
        <w:rPr>
          <w:rFonts w:ascii="Calibri" w:eastAsia="Calibri" w:hAnsi="Calibri" w:cs="Calibri"/>
          <w:b/>
          <w:spacing w:val="1"/>
          <w:sz w:val="22"/>
          <w:szCs w:val="22"/>
        </w:rPr>
        <w:t>TI</w:t>
      </w:r>
      <w:r w:rsidR="00A31509">
        <w:rPr>
          <w:rFonts w:ascii="Calibri" w:eastAsia="Calibri" w:hAnsi="Calibri" w:cs="Calibri"/>
          <w:b/>
          <w:spacing w:val="-3"/>
          <w:sz w:val="22"/>
          <w:szCs w:val="22"/>
        </w:rPr>
        <w:t>O</w:t>
      </w:r>
      <w:r w:rsidR="00A31509">
        <w:rPr>
          <w:rFonts w:ascii="Calibri" w:eastAsia="Calibri" w:hAnsi="Calibri" w:cs="Calibri"/>
          <w:b/>
          <w:sz w:val="22"/>
          <w:szCs w:val="22"/>
        </w:rPr>
        <w:t>N</w:t>
      </w:r>
    </w:p>
    <w:p w:rsidR="00975164" w:rsidRDefault="00975164">
      <w:pPr>
        <w:spacing w:before="2" w:line="120" w:lineRule="exact"/>
        <w:rPr>
          <w:sz w:val="13"/>
          <w:szCs w:val="13"/>
        </w:rPr>
      </w:pPr>
    </w:p>
    <w:p w:rsidR="00975164" w:rsidRDefault="00A31509">
      <w:pPr>
        <w:ind w:left="58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1.    </w:t>
      </w:r>
      <w:r>
        <w:rPr>
          <w:rFonts w:ascii="Calibri" w:eastAsia="Calibri" w:hAnsi="Calibri" w:cs="Calibri"/>
          <w:spacing w:val="21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sz w:val="18"/>
          <w:szCs w:val="18"/>
        </w:rPr>
        <w:t>ave y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z w:val="18"/>
          <w:szCs w:val="18"/>
        </w:rPr>
        <w:t>u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e</w:t>
      </w:r>
      <w:r>
        <w:rPr>
          <w:rFonts w:ascii="Calibri" w:eastAsia="Calibri" w:hAnsi="Calibri" w:cs="Calibri"/>
          <w:sz w:val="18"/>
          <w:szCs w:val="18"/>
        </w:rPr>
        <w:t>ver a</w:t>
      </w:r>
      <w:r>
        <w:rPr>
          <w:rFonts w:ascii="Calibri" w:eastAsia="Calibri" w:hAnsi="Calibri" w:cs="Calibri"/>
          <w:spacing w:val="-1"/>
          <w:sz w:val="18"/>
          <w:szCs w:val="18"/>
        </w:rPr>
        <w:t>pp</w:t>
      </w:r>
      <w:r>
        <w:rPr>
          <w:rFonts w:ascii="Calibri" w:eastAsia="Calibri" w:hAnsi="Calibri" w:cs="Calibri"/>
          <w:sz w:val="18"/>
          <w:szCs w:val="18"/>
        </w:rPr>
        <w:t>l</w:t>
      </w:r>
      <w:r>
        <w:rPr>
          <w:rFonts w:ascii="Calibri" w:eastAsia="Calibri" w:hAnsi="Calibri" w:cs="Calibri"/>
          <w:spacing w:val="2"/>
          <w:sz w:val="18"/>
          <w:szCs w:val="18"/>
        </w:rPr>
        <w:t>i</w:t>
      </w:r>
      <w:r>
        <w:rPr>
          <w:rFonts w:ascii="Calibri" w:eastAsia="Calibri" w:hAnsi="Calibri" w:cs="Calibri"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d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f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z w:val="18"/>
          <w:szCs w:val="18"/>
        </w:rPr>
        <w:t xml:space="preserve">r 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z w:val="18"/>
          <w:szCs w:val="18"/>
        </w:rPr>
        <w:t>r w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z w:val="18"/>
          <w:szCs w:val="18"/>
        </w:rPr>
        <w:t>r</w:t>
      </w:r>
      <w:r>
        <w:rPr>
          <w:rFonts w:ascii="Calibri" w:eastAsia="Calibri" w:hAnsi="Calibri" w:cs="Calibri"/>
          <w:spacing w:val="1"/>
          <w:sz w:val="18"/>
          <w:szCs w:val="18"/>
        </w:rPr>
        <w:t>k</w:t>
      </w:r>
      <w:r>
        <w:rPr>
          <w:rFonts w:ascii="Calibri" w:eastAsia="Calibri" w:hAnsi="Calibri" w:cs="Calibri"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d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 xml:space="preserve">at 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pacing w:val="-1"/>
          <w:sz w:val="18"/>
          <w:szCs w:val="18"/>
        </w:rPr>
        <w:t>ex</w:t>
      </w:r>
      <w:r>
        <w:rPr>
          <w:rFonts w:ascii="Calibri" w:eastAsia="Calibri" w:hAnsi="Calibri" w:cs="Calibri"/>
          <w:spacing w:val="1"/>
          <w:sz w:val="18"/>
          <w:szCs w:val="18"/>
        </w:rPr>
        <w:t>c</w:t>
      </w:r>
      <w:r>
        <w:rPr>
          <w:rFonts w:ascii="Calibri" w:eastAsia="Calibri" w:hAnsi="Calibri" w:cs="Calibri"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l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1"/>
          <w:sz w:val="18"/>
          <w:szCs w:val="18"/>
        </w:rPr>
        <w:t>S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z w:val="18"/>
          <w:szCs w:val="18"/>
        </w:rPr>
        <w:t>l</w:t>
      </w:r>
      <w:r>
        <w:rPr>
          <w:rFonts w:ascii="Calibri" w:eastAsia="Calibri" w:hAnsi="Calibri" w:cs="Calibri"/>
          <w:spacing w:val="-1"/>
          <w:sz w:val="18"/>
          <w:szCs w:val="18"/>
        </w:rPr>
        <w:t>u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pacing w:val="-1"/>
          <w:sz w:val="18"/>
          <w:szCs w:val="18"/>
        </w:rPr>
        <w:t>ns</w:t>
      </w:r>
      <w:r>
        <w:rPr>
          <w:rFonts w:ascii="Calibri" w:eastAsia="Calibri" w:hAnsi="Calibri" w:cs="Calibri"/>
          <w:sz w:val="18"/>
          <w:szCs w:val="18"/>
        </w:rPr>
        <w:t xml:space="preserve">?                                                                                                   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 xml:space="preserve">     </w:t>
      </w:r>
      <w:r>
        <w:rPr>
          <w:rFonts w:ascii="Calibri" w:eastAsia="Calibri" w:hAnsi="Calibri" w:cs="Calibri"/>
          <w:spacing w:val="38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1"/>
          <w:sz w:val="18"/>
          <w:szCs w:val="18"/>
        </w:rPr>
        <w:t>No</w:t>
      </w:r>
    </w:p>
    <w:p w:rsidR="00975164" w:rsidRDefault="00A31509">
      <w:pPr>
        <w:spacing w:before="49"/>
        <w:ind w:left="94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i/>
          <w:sz w:val="18"/>
          <w:szCs w:val="18"/>
        </w:rPr>
        <w:t xml:space="preserve">If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y</w:t>
      </w:r>
      <w:r>
        <w:rPr>
          <w:rFonts w:ascii="Calibri" w:eastAsia="Calibri" w:hAnsi="Calibri" w:cs="Calibri"/>
          <w:i/>
          <w:sz w:val="18"/>
          <w:szCs w:val="18"/>
        </w:rPr>
        <w:t>es,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w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ha</w:t>
      </w:r>
      <w:r>
        <w:rPr>
          <w:rFonts w:ascii="Calibri" w:eastAsia="Calibri" w:hAnsi="Calibri" w:cs="Calibri"/>
          <w:i/>
          <w:sz w:val="18"/>
          <w:szCs w:val="18"/>
        </w:rPr>
        <w:t>t t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im</w:t>
      </w:r>
      <w:r>
        <w:rPr>
          <w:rFonts w:ascii="Calibri" w:eastAsia="Calibri" w:hAnsi="Calibri" w:cs="Calibri"/>
          <w:i/>
          <w:sz w:val="18"/>
          <w:szCs w:val="18"/>
        </w:rPr>
        <w:t xml:space="preserve">e 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a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i/>
          <w:sz w:val="18"/>
          <w:szCs w:val="18"/>
        </w:rPr>
        <w:t>d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p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i/>
          <w:sz w:val="18"/>
          <w:szCs w:val="18"/>
        </w:rPr>
        <w:t>s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i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io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 xml:space="preserve">: </w:t>
      </w:r>
      <w:r>
        <w:rPr>
          <w:rFonts w:ascii="Calibri" w:eastAsia="Calibri" w:hAnsi="Calibri" w:cs="Calibri"/>
          <w:spacing w:val="3"/>
          <w:sz w:val="18"/>
          <w:szCs w:val="18"/>
        </w:rPr>
        <w:t>…</w:t>
      </w:r>
      <w:r>
        <w:rPr>
          <w:rFonts w:ascii="Calibri" w:eastAsia="Calibri" w:hAnsi="Calibri" w:cs="Calibri"/>
          <w:sz w:val="18"/>
          <w:szCs w:val="18"/>
        </w:rPr>
        <w:t>………………</w:t>
      </w:r>
      <w:r>
        <w:rPr>
          <w:rFonts w:ascii="Calibri" w:eastAsia="Calibri" w:hAnsi="Calibri" w:cs="Calibri"/>
          <w:spacing w:val="-2"/>
          <w:sz w:val="18"/>
          <w:szCs w:val="18"/>
        </w:rPr>
        <w:t>…</w:t>
      </w:r>
      <w:r>
        <w:rPr>
          <w:rFonts w:ascii="Calibri" w:eastAsia="Calibri" w:hAnsi="Calibri" w:cs="Calibri"/>
          <w:sz w:val="18"/>
          <w:szCs w:val="18"/>
        </w:rPr>
        <w:t>………</w:t>
      </w:r>
      <w:r>
        <w:rPr>
          <w:rFonts w:ascii="Calibri" w:eastAsia="Calibri" w:hAnsi="Calibri" w:cs="Calibri"/>
          <w:spacing w:val="-2"/>
          <w:sz w:val="18"/>
          <w:szCs w:val="18"/>
        </w:rPr>
        <w:t>…</w:t>
      </w:r>
      <w:r>
        <w:rPr>
          <w:rFonts w:ascii="Calibri" w:eastAsia="Calibri" w:hAnsi="Calibri" w:cs="Calibri"/>
          <w:sz w:val="18"/>
          <w:szCs w:val="18"/>
        </w:rPr>
        <w:t>…………</w:t>
      </w:r>
      <w:r>
        <w:rPr>
          <w:rFonts w:ascii="Calibri" w:eastAsia="Calibri" w:hAnsi="Calibri" w:cs="Calibri"/>
          <w:spacing w:val="-2"/>
          <w:sz w:val="18"/>
          <w:szCs w:val="18"/>
        </w:rPr>
        <w:t>…</w:t>
      </w:r>
      <w:r>
        <w:rPr>
          <w:rFonts w:ascii="Calibri" w:eastAsia="Calibri" w:hAnsi="Calibri" w:cs="Calibri"/>
          <w:sz w:val="18"/>
          <w:szCs w:val="18"/>
        </w:rPr>
        <w:t>……</w:t>
      </w:r>
      <w:r>
        <w:rPr>
          <w:rFonts w:ascii="Calibri" w:eastAsia="Calibri" w:hAnsi="Calibri" w:cs="Calibri"/>
          <w:spacing w:val="-2"/>
          <w:sz w:val="18"/>
          <w:szCs w:val="18"/>
        </w:rPr>
        <w:t>…</w:t>
      </w:r>
      <w:r>
        <w:rPr>
          <w:rFonts w:ascii="Calibri" w:eastAsia="Calibri" w:hAnsi="Calibri" w:cs="Calibri"/>
          <w:sz w:val="18"/>
          <w:szCs w:val="18"/>
        </w:rPr>
        <w:t>………………</w:t>
      </w:r>
      <w:r>
        <w:rPr>
          <w:rFonts w:ascii="Calibri" w:eastAsia="Calibri" w:hAnsi="Calibri" w:cs="Calibri"/>
          <w:spacing w:val="-2"/>
          <w:sz w:val="18"/>
          <w:szCs w:val="18"/>
        </w:rPr>
        <w:t>…</w:t>
      </w:r>
      <w:r>
        <w:rPr>
          <w:rFonts w:ascii="Calibri" w:eastAsia="Calibri" w:hAnsi="Calibri" w:cs="Calibri"/>
          <w:sz w:val="18"/>
          <w:szCs w:val="18"/>
        </w:rPr>
        <w:t>………</w:t>
      </w:r>
      <w:r>
        <w:rPr>
          <w:rFonts w:ascii="Calibri" w:eastAsia="Calibri" w:hAnsi="Calibri" w:cs="Calibri"/>
          <w:spacing w:val="-2"/>
          <w:sz w:val="18"/>
          <w:szCs w:val="18"/>
        </w:rPr>
        <w:t>…</w:t>
      </w:r>
      <w:r>
        <w:rPr>
          <w:rFonts w:ascii="Calibri" w:eastAsia="Calibri" w:hAnsi="Calibri" w:cs="Calibri"/>
          <w:sz w:val="18"/>
          <w:szCs w:val="18"/>
        </w:rPr>
        <w:t>………</w:t>
      </w:r>
      <w:r>
        <w:rPr>
          <w:rFonts w:ascii="Calibri" w:eastAsia="Calibri" w:hAnsi="Calibri" w:cs="Calibri"/>
          <w:spacing w:val="8"/>
          <w:sz w:val="18"/>
          <w:szCs w:val="18"/>
        </w:rPr>
        <w:t>…</w:t>
      </w:r>
      <w:r>
        <w:rPr>
          <w:rFonts w:ascii="Calibri" w:eastAsia="Calibri" w:hAnsi="Calibri" w:cs="Calibri"/>
          <w:spacing w:val="-2"/>
          <w:sz w:val="18"/>
          <w:szCs w:val="18"/>
        </w:rPr>
        <w:t>…</w:t>
      </w:r>
      <w:r>
        <w:rPr>
          <w:rFonts w:ascii="Calibri" w:eastAsia="Calibri" w:hAnsi="Calibri" w:cs="Calibri"/>
          <w:sz w:val="18"/>
          <w:szCs w:val="18"/>
        </w:rPr>
        <w:t>……</w:t>
      </w:r>
      <w:r>
        <w:rPr>
          <w:rFonts w:ascii="Calibri" w:eastAsia="Calibri" w:hAnsi="Calibri" w:cs="Calibri"/>
          <w:spacing w:val="-2"/>
          <w:sz w:val="18"/>
          <w:szCs w:val="18"/>
        </w:rPr>
        <w:t>…</w:t>
      </w:r>
      <w:r>
        <w:rPr>
          <w:rFonts w:ascii="Calibri" w:eastAsia="Calibri" w:hAnsi="Calibri" w:cs="Calibri"/>
          <w:sz w:val="18"/>
          <w:szCs w:val="18"/>
        </w:rPr>
        <w:t>………………</w:t>
      </w:r>
      <w:r>
        <w:rPr>
          <w:rFonts w:ascii="Calibri" w:eastAsia="Calibri" w:hAnsi="Calibri" w:cs="Calibri"/>
          <w:spacing w:val="-2"/>
          <w:sz w:val="18"/>
          <w:szCs w:val="18"/>
        </w:rPr>
        <w:t>…</w:t>
      </w:r>
      <w:r>
        <w:rPr>
          <w:rFonts w:ascii="Calibri" w:eastAsia="Calibri" w:hAnsi="Calibri" w:cs="Calibri"/>
          <w:sz w:val="18"/>
          <w:szCs w:val="18"/>
        </w:rPr>
        <w:t>.</w:t>
      </w:r>
      <w:r>
        <w:rPr>
          <w:rFonts w:ascii="Calibri" w:eastAsia="Calibri" w:hAnsi="Calibri" w:cs="Calibri"/>
          <w:spacing w:val="3"/>
          <w:sz w:val="18"/>
          <w:szCs w:val="18"/>
        </w:rPr>
        <w:t>.</w:t>
      </w:r>
      <w:r>
        <w:rPr>
          <w:rFonts w:ascii="Calibri" w:eastAsia="Calibri" w:hAnsi="Calibri" w:cs="Calibri"/>
          <w:i/>
          <w:sz w:val="18"/>
          <w:szCs w:val="18"/>
        </w:rPr>
        <w:t>............</w:t>
      </w:r>
      <w:r>
        <w:rPr>
          <w:rFonts w:ascii="Calibri" w:eastAsia="Calibri" w:hAnsi="Calibri" w:cs="Calibri"/>
          <w:i/>
          <w:spacing w:val="-3"/>
          <w:sz w:val="18"/>
          <w:szCs w:val="18"/>
        </w:rPr>
        <w:t>.</w:t>
      </w:r>
      <w:r>
        <w:rPr>
          <w:rFonts w:ascii="Calibri" w:eastAsia="Calibri" w:hAnsi="Calibri" w:cs="Calibri"/>
          <w:i/>
          <w:sz w:val="18"/>
          <w:szCs w:val="18"/>
        </w:rPr>
        <w:t>..............</w:t>
      </w:r>
      <w:r>
        <w:rPr>
          <w:rFonts w:ascii="Calibri" w:eastAsia="Calibri" w:hAnsi="Calibri" w:cs="Calibri"/>
          <w:i/>
          <w:spacing w:val="-3"/>
          <w:sz w:val="18"/>
          <w:szCs w:val="18"/>
        </w:rPr>
        <w:t>.</w:t>
      </w:r>
      <w:r>
        <w:rPr>
          <w:rFonts w:ascii="Calibri" w:eastAsia="Calibri" w:hAnsi="Calibri" w:cs="Calibri"/>
          <w:i/>
          <w:sz w:val="18"/>
          <w:szCs w:val="18"/>
        </w:rPr>
        <w:t>...</w:t>
      </w:r>
      <w:r>
        <w:rPr>
          <w:rFonts w:ascii="Calibri" w:eastAsia="Calibri" w:hAnsi="Calibri" w:cs="Calibri"/>
          <w:i/>
          <w:spacing w:val="-3"/>
          <w:sz w:val="18"/>
          <w:szCs w:val="18"/>
        </w:rPr>
        <w:t>.</w:t>
      </w:r>
      <w:r>
        <w:rPr>
          <w:rFonts w:ascii="Calibri" w:eastAsia="Calibri" w:hAnsi="Calibri" w:cs="Calibri"/>
          <w:i/>
          <w:sz w:val="18"/>
          <w:szCs w:val="18"/>
        </w:rPr>
        <w:t>............</w:t>
      </w:r>
    </w:p>
    <w:p w:rsidR="00975164" w:rsidRDefault="00975164">
      <w:pPr>
        <w:spacing w:before="1" w:line="100" w:lineRule="exact"/>
        <w:rPr>
          <w:sz w:val="11"/>
          <w:szCs w:val="11"/>
        </w:rPr>
      </w:pPr>
    </w:p>
    <w:p w:rsidR="00975164" w:rsidRDefault="00A31509">
      <w:pPr>
        <w:ind w:left="58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2.    </w:t>
      </w:r>
      <w:r>
        <w:rPr>
          <w:rFonts w:ascii="Calibri" w:eastAsia="Calibri" w:hAnsi="Calibri" w:cs="Calibri"/>
          <w:spacing w:val="21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sz w:val="18"/>
          <w:szCs w:val="18"/>
        </w:rPr>
        <w:t>ave y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z w:val="18"/>
          <w:szCs w:val="18"/>
        </w:rPr>
        <w:t>u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e</w:t>
      </w:r>
      <w:r>
        <w:rPr>
          <w:rFonts w:ascii="Calibri" w:eastAsia="Calibri" w:hAnsi="Calibri" w:cs="Calibri"/>
          <w:sz w:val="18"/>
          <w:szCs w:val="18"/>
        </w:rPr>
        <w:t xml:space="preserve">ver </w:t>
      </w:r>
      <w:r>
        <w:rPr>
          <w:rFonts w:ascii="Calibri" w:eastAsia="Calibri" w:hAnsi="Calibri" w:cs="Calibri"/>
          <w:spacing w:val="-1"/>
          <w:sz w:val="18"/>
          <w:szCs w:val="18"/>
        </w:rPr>
        <w:t>be</w:t>
      </w:r>
      <w:r>
        <w:rPr>
          <w:rFonts w:ascii="Calibri" w:eastAsia="Calibri" w:hAnsi="Calibri" w:cs="Calibri"/>
          <w:spacing w:val="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n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co</w:t>
      </w:r>
      <w:r>
        <w:rPr>
          <w:rFonts w:ascii="Calibri" w:eastAsia="Calibri" w:hAnsi="Calibri" w:cs="Calibri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vict</w:t>
      </w:r>
      <w:r>
        <w:rPr>
          <w:rFonts w:ascii="Calibri" w:eastAsia="Calibri" w:hAnsi="Calibri" w:cs="Calibri"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d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2"/>
          <w:sz w:val="18"/>
          <w:szCs w:val="18"/>
        </w:rPr>
        <w:t>i</w:t>
      </w:r>
      <w:r>
        <w:rPr>
          <w:rFonts w:ascii="Calibri" w:eastAsia="Calibri" w:hAnsi="Calibri" w:cs="Calibri"/>
          <w:sz w:val="18"/>
          <w:szCs w:val="18"/>
        </w:rPr>
        <w:t>n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 xml:space="preserve">a </w:t>
      </w:r>
      <w:r>
        <w:rPr>
          <w:rFonts w:ascii="Calibri" w:eastAsia="Calibri" w:hAnsi="Calibri" w:cs="Calibri"/>
          <w:spacing w:val="1"/>
          <w:sz w:val="18"/>
          <w:szCs w:val="18"/>
        </w:rPr>
        <w:t>co</w:t>
      </w:r>
      <w:r>
        <w:rPr>
          <w:rFonts w:ascii="Calibri" w:eastAsia="Calibri" w:hAnsi="Calibri" w:cs="Calibri"/>
          <w:spacing w:val="-1"/>
          <w:sz w:val="18"/>
          <w:szCs w:val="18"/>
        </w:rPr>
        <w:t>u</w:t>
      </w:r>
      <w:r>
        <w:rPr>
          <w:rFonts w:ascii="Calibri" w:eastAsia="Calibri" w:hAnsi="Calibri" w:cs="Calibri"/>
          <w:sz w:val="18"/>
          <w:szCs w:val="18"/>
        </w:rPr>
        <w:t>rt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z w:val="18"/>
          <w:szCs w:val="18"/>
        </w:rPr>
        <w:t>f la</w:t>
      </w:r>
      <w:r>
        <w:rPr>
          <w:rFonts w:ascii="Calibri" w:eastAsia="Calibri" w:hAnsi="Calibri" w:cs="Calibri"/>
          <w:spacing w:val="1"/>
          <w:sz w:val="18"/>
          <w:szCs w:val="18"/>
        </w:rPr>
        <w:t>w</w:t>
      </w:r>
      <w:r>
        <w:rPr>
          <w:rFonts w:ascii="Calibri" w:eastAsia="Calibri" w:hAnsi="Calibri" w:cs="Calibri"/>
          <w:sz w:val="18"/>
          <w:szCs w:val="18"/>
        </w:rPr>
        <w:t xml:space="preserve">?                                                                                                                   </w:t>
      </w:r>
      <w:r>
        <w:rPr>
          <w:rFonts w:ascii="Calibri" w:eastAsia="Calibri" w:hAnsi="Calibri" w:cs="Calibri"/>
          <w:spacing w:val="38"/>
          <w:sz w:val="18"/>
          <w:szCs w:val="18"/>
        </w:rPr>
        <w:t xml:space="preserve"> </w:t>
      </w:r>
      <w:r w:rsidR="00B64A2E">
        <w:rPr>
          <w:rFonts w:ascii="Calibri" w:eastAsia="Calibri" w:hAnsi="Calibri" w:cs="Calibri"/>
          <w:spacing w:val="1"/>
          <w:sz w:val="18"/>
          <w:szCs w:val="18"/>
        </w:rPr>
        <w:t xml:space="preserve">   </w:t>
      </w:r>
      <w:r>
        <w:rPr>
          <w:rFonts w:ascii="Calibri" w:eastAsia="Calibri" w:hAnsi="Calibri" w:cs="Calibri"/>
          <w:sz w:val="18"/>
          <w:szCs w:val="18"/>
        </w:rPr>
        <w:t xml:space="preserve">  </w:t>
      </w:r>
      <w:r>
        <w:rPr>
          <w:rFonts w:ascii="Calibri" w:eastAsia="Calibri" w:hAnsi="Calibri" w:cs="Calibri"/>
          <w:spacing w:val="38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1"/>
          <w:sz w:val="18"/>
          <w:szCs w:val="18"/>
        </w:rPr>
        <w:t>No</w:t>
      </w:r>
    </w:p>
    <w:p w:rsidR="00975164" w:rsidRDefault="00A31509">
      <w:pPr>
        <w:spacing w:before="49"/>
        <w:ind w:left="94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i/>
          <w:sz w:val="18"/>
          <w:szCs w:val="18"/>
        </w:rPr>
        <w:t xml:space="preserve">If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y</w:t>
      </w:r>
      <w:r>
        <w:rPr>
          <w:rFonts w:ascii="Calibri" w:eastAsia="Calibri" w:hAnsi="Calibri" w:cs="Calibri"/>
          <w:i/>
          <w:sz w:val="18"/>
          <w:szCs w:val="18"/>
        </w:rPr>
        <w:t>es,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p</w:t>
      </w:r>
      <w:r>
        <w:rPr>
          <w:rFonts w:ascii="Calibri" w:eastAsia="Calibri" w:hAnsi="Calibri" w:cs="Calibri"/>
          <w:i/>
          <w:sz w:val="18"/>
          <w:szCs w:val="18"/>
        </w:rPr>
        <w:t>l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i/>
          <w:sz w:val="18"/>
          <w:szCs w:val="18"/>
        </w:rPr>
        <w:t xml:space="preserve">se 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b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i/>
          <w:sz w:val="18"/>
          <w:szCs w:val="18"/>
        </w:rPr>
        <w:t>ief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a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b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u</w:t>
      </w:r>
      <w:r>
        <w:rPr>
          <w:rFonts w:ascii="Calibri" w:eastAsia="Calibri" w:hAnsi="Calibri" w:cs="Calibri"/>
          <w:i/>
          <w:sz w:val="18"/>
          <w:szCs w:val="18"/>
        </w:rPr>
        <w:t>t the c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as</w:t>
      </w:r>
      <w:r>
        <w:rPr>
          <w:rFonts w:ascii="Calibri" w:eastAsia="Calibri" w:hAnsi="Calibri" w:cs="Calibri"/>
          <w:spacing w:val="-3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: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………………</w:t>
      </w:r>
      <w:r>
        <w:rPr>
          <w:rFonts w:ascii="Calibri" w:eastAsia="Calibri" w:hAnsi="Calibri" w:cs="Calibri"/>
          <w:spacing w:val="-2"/>
          <w:sz w:val="18"/>
          <w:szCs w:val="18"/>
        </w:rPr>
        <w:t>…</w:t>
      </w:r>
      <w:r>
        <w:rPr>
          <w:rFonts w:ascii="Calibri" w:eastAsia="Calibri" w:hAnsi="Calibri" w:cs="Calibri"/>
          <w:sz w:val="18"/>
          <w:szCs w:val="18"/>
        </w:rPr>
        <w:t>………</w:t>
      </w:r>
      <w:r>
        <w:rPr>
          <w:rFonts w:ascii="Calibri" w:eastAsia="Calibri" w:hAnsi="Calibri" w:cs="Calibri"/>
          <w:spacing w:val="-2"/>
          <w:sz w:val="18"/>
          <w:szCs w:val="18"/>
        </w:rPr>
        <w:t>…</w:t>
      </w:r>
      <w:r>
        <w:rPr>
          <w:rFonts w:ascii="Calibri" w:eastAsia="Calibri" w:hAnsi="Calibri" w:cs="Calibri"/>
          <w:sz w:val="18"/>
          <w:szCs w:val="18"/>
        </w:rPr>
        <w:t>…………</w:t>
      </w:r>
      <w:r>
        <w:rPr>
          <w:rFonts w:ascii="Calibri" w:eastAsia="Calibri" w:hAnsi="Calibri" w:cs="Calibri"/>
          <w:spacing w:val="-2"/>
          <w:sz w:val="18"/>
          <w:szCs w:val="18"/>
        </w:rPr>
        <w:t>…</w:t>
      </w:r>
      <w:r>
        <w:rPr>
          <w:rFonts w:ascii="Calibri" w:eastAsia="Calibri" w:hAnsi="Calibri" w:cs="Calibri"/>
          <w:sz w:val="18"/>
          <w:szCs w:val="18"/>
        </w:rPr>
        <w:t>……</w:t>
      </w:r>
      <w:r>
        <w:rPr>
          <w:rFonts w:ascii="Calibri" w:eastAsia="Calibri" w:hAnsi="Calibri" w:cs="Calibri"/>
          <w:spacing w:val="-2"/>
          <w:sz w:val="18"/>
          <w:szCs w:val="18"/>
        </w:rPr>
        <w:t>…</w:t>
      </w:r>
      <w:r>
        <w:rPr>
          <w:rFonts w:ascii="Calibri" w:eastAsia="Calibri" w:hAnsi="Calibri" w:cs="Calibri"/>
          <w:sz w:val="18"/>
          <w:szCs w:val="18"/>
        </w:rPr>
        <w:t>………………</w:t>
      </w:r>
      <w:r>
        <w:rPr>
          <w:rFonts w:ascii="Calibri" w:eastAsia="Calibri" w:hAnsi="Calibri" w:cs="Calibri"/>
          <w:spacing w:val="-2"/>
          <w:sz w:val="18"/>
          <w:szCs w:val="18"/>
        </w:rPr>
        <w:t>…</w:t>
      </w:r>
      <w:r>
        <w:rPr>
          <w:rFonts w:ascii="Calibri" w:eastAsia="Calibri" w:hAnsi="Calibri" w:cs="Calibri"/>
          <w:sz w:val="18"/>
          <w:szCs w:val="18"/>
        </w:rPr>
        <w:t>………</w:t>
      </w:r>
      <w:r>
        <w:rPr>
          <w:rFonts w:ascii="Calibri" w:eastAsia="Calibri" w:hAnsi="Calibri" w:cs="Calibri"/>
          <w:spacing w:val="-2"/>
          <w:sz w:val="18"/>
          <w:szCs w:val="18"/>
        </w:rPr>
        <w:t>…</w:t>
      </w:r>
      <w:r>
        <w:rPr>
          <w:rFonts w:ascii="Calibri" w:eastAsia="Calibri" w:hAnsi="Calibri" w:cs="Calibri"/>
          <w:sz w:val="18"/>
          <w:szCs w:val="18"/>
        </w:rPr>
        <w:t>…………</w:t>
      </w:r>
      <w:r>
        <w:rPr>
          <w:rFonts w:ascii="Calibri" w:eastAsia="Calibri" w:hAnsi="Calibri" w:cs="Calibri"/>
          <w:spacing w:val="-2"/>
          <w:sz w:val="18"/>
          <w:szCs w:val="18"/>
        </w:rPr>
        <w:t>…</w:t>
      </w:r>
      <w:r>
        <w:rPr>
          <w:rFonts w:ascii="Calibri" w:eastAsia="Calibri" w:hAnsi="Calibri" w:cs="Calibri"/>
          <w:sz w:val="18"/>
          <w:szCs w:val="18"/>
        </w:rPr>
        <w:t>……</w:t>
      </w:r>
      <w:r>
        <w:rPr>
          <w:rFonts w:ascii="Calibri" w:eastAsia="Calibri" w:hAnsi="Calibri" w:cs="Calibri"/>
          <w:spacing w:val="-2"/>
          <w:sz w:val="18"/>
          <w:szCs w:val="18"/>
        </w:rPr>
        <w:t>…</w:t>
      </w:r>
      <w:r>
        <w:rPr>
          <w:rFonts w:ascii="Calibri" w:eastAsia="Calibri" w:hAnsi="Calibri" w:cs="Calibri"/>
          <w:sz w:val="18"/>
          <w:szCs w:val="18"/>
        </w:rPr>
        <w:t>………………</w:t>
      </w:r>
      <w:r>
        <w:rPr>
          <w:rFonts w:ascii="Calibri" w:eastAsia="Calibri" w:hAnsi="Calibri" w:cs="Calibri"/>
          <w:spacing w:val="-2"/>
          <w:sz w:val="18"/>
          <w:szCs w:val="18"/>
        </w:rPr>
        <w:t>…</w:t>
      </w:r>
      <w:r>
        <w:rPr>
          <w:rFonts w:ascii="Calibri" w:eastAsia="Calibri" w:hAnsi="Calibri" w:cs="Calibri"/>
          <w:sz w:val="18"/>
          <w:szCs w:val="18"/>
        </w:rPr>
        <w:t>…..</w:t>
      </w:r>
      <w:r>
        <w:rPr>
          <w:rFonts w:ascii="Calibri" w:eastAsia="Calibri" w:hAnsi="Calibri" w:cs="Calibri"/>
          <w:spacing w:val="-30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.........</w:t>
      </w:r>
      <w:r>
        <w:rPr>
          <w:rFonts w:ascii="Calibri" w:eastAsia="Calibri" w:hAnsi="Calibri" w:cs="Calibri"/>
          <w:i/>
          <w:spacing w:val="-3"/>
          <w:sz w:val="18"/>
          <w:szCs w:val="18"/>
        </w:rPr>
        <w:t>.</w:t>
      </w:r>
      <w:r>
        <w:rPr>
          <w:rFonts w:ascii="Calibri" w:eastAsia="Calibri" w:hAnsi="Calibri" w:cs="Calibri"/>
          <w:i/>
          <w:sz w:val="18"/>
          <w:szCs w:val="18"/>
        </w:rPr>
        <w:t>..............</w:t>
      </w:r>
      <w:r>
        <w:rPr>
          <w:rFonts w:ascii="Calibri" w:eastAsia="Calibri" w:hAnsi="Calibri" w:cs="Calibri"/>
          <w:i/>
          <w:spacing w:val="-3"/>
          <w:sz w:val="18"/>
          <w:szCs w:val="18"/>
        </w:rPr>
        <w:t>.</w:t>
      </w:r>
      <w:r>
        <w:rPr>
          <w:rFonts w:ascii="Calibri" w:eastAsia="Calibri" w:hAnsi="Calibri" w:cs="Calibri"/>
          <w:i/>
          <w:sz w:val="18"/>
          <w:szCs w:val="18"/>
        </w:rPr>
        <w:t>....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.</w:t>
      </w:r>
      <w:r>
        <w:rPr>
          <w:rFonts w:ascii="Calibri" w:eastAsia="Calibri" w:hAnsi="Calibri" w:cs="Calibri"/>
          <w:i/>
          <w:sz w:val="18"/>
          <w:szCs w:val="18"/>
        </w:rPr>
        <w:t>........</w:t>
      </w:r>
    </w:p>
    <w:p w:rsidR="00975164" w:rsidRDefault="00975164">
      <w:pPr>
        <w:spacing w:before="11" w:line="220" w:lineRule="exact"/>
        <w:rPr>
          <w:sz w:val="22"/>
          <w:szCs w:val="22"/>
        </w:rPr>
      </w:pPr>
    </w:p>
    <w:p w:rsidR="00975164" w:rsidRDefault="00A31509">
      <w:pPr>
        <w:ind w:left="58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3.    </w:t>
      </w:r>
      <w:r>
        <w:rPr>
          <w:rFonts w:ascii="Calibri" w:eastAsia="Calibri" w:hAnsi="Calibri" w:cs="Calibri"/>
          <w:spacing w:val="21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sz w:val="18"/>
          <w:szCs w:val="18"/>
        </w:rPr>
        <w:t>ave y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z w:val="18"/>
          <w:szCs w:val="18"/>
        </w:rPr>
        <w:t>u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e</w:t>
      </w:r>
      <w:r>
        <w:rPr>
          <w:rFonts w:ascii="Calibri" w:eastAsia="Calibri" w:hAnsi="Calibri" w:cs="Calibri"/>
          <w:sz w:val="18"/>
          <w:szCs w:val="18"/>
        </w:rPr>
        <w:t xml:space="preserve">ver </w:t>
      </w:r>
      <w:r>
        <w:rPr>
          <w:rFonts w:ascii="Calibri" w:eastAsia="Calibri" w:hAnsi="Calibri" w:cs="Calibri"/>
          <w:spacing w:val="-1"/>
          <w:sz w:val="18"/>
          <w:szCs w:val="18"/>
        </w:rPr>
        <w:t>be</w:t>
      </w:r>
      <w:r>
        <w:rPr>
          <w:rFonts w:ascii="Calibri" w:eastAsia="Calibri" w:hAnsi="Calibri" w:cs="Calibri"/>
          <w:spacing w:val="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n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d</w:t>
      </w:r>
      <w:r>
        <w:rPr>
          <w:rFonts w:ascii="Calibri" w:eastAsia="Calibri" w:hAnsi="Calibri" w:cs="Calibri"/>
          <w:spacing w:val="2"/>
          <w:sz w:val="18"/>
          <w:szCs w:val="18"/>
        </w:rPr>
        <w:t>i</w:t>
      </w:r>
      <w:r>
        <w:rPr>
          <w:rFonts w:ascii="Calibri" w:eastAsia="Calibri" w:hAnsi="Calibri" w:cs="Calibri"/>
          <w:spacing w:val="-1"/>
          <w:sz w:val="18"/>
          <w:szCs w:val="18"/>
        </w:rPr>
        <w:t>s</w:t>
      </w:r>
      <w:r>
        <w:rPr>
          <w:rFonts w:ascii="Calibri" w:eastAsia="Calibri" w:hAnsi="Calibri" w:cs="Calibri"/>
          <w:sz w:val="18"/>
          <w:szCs w:val="18"/>
        </w:rPr>
        <w:t>mi</w:t>
      </w:r>
      <w:r>
        <w:rPr>
          <w:rFonts w:ascii="Calibri" w:eastAsia="Calibri" w:hAnsi="Calibri" w:cs="Calibri"/>
          <w:spacing w:val="-1"/>
          <w:sz w:val="18"/>
          <w:szCs w:val="18"/>
        </w:rPr>
        <w:t>s</w:t>
      </w:r>
      <w:r>
        <w:rPr>
          <w:rFonts w:ascii="Calibri" w:eastAsia="Calibri" w:hAnsi="Calibri" w:cs="Calibri"/>
          <w:spacing w:val="1"/>
          <w:sz w:val="18"/>
          <w:szCs w:val="18"/>
        </w:rPr>
        <w:t>s</w:t>
      </w:r>
      <w:r>
        <w:rPr>
          <w:rFonts w:ascii="Calibri" w:eastAsia="Calibri" w:hAnsi="Calibri" w:cs="Calibri"/>
          <w:spacing w:val="-1"/>
          <w:sz w:val="18"/>
          <w:szCs w:val="18"/>
        </w:rPr>
        <w:t>ed</w:t>
      </w:r>
      <w:r>
        <w:rPr>
          <w:rFonts w:ascii="Calibri" w:eastAsia="Calibri" w:hAnsi="Calibri" w:cs="Calibri"/>
          <w:sz w:val="18"/>
          <w:szCs w:val="18"/>
        </w:rPr>
        <w:t>, a</w:t>
      </w:r>
      <w:r>
        <w:rPr>
          <w:rFonts w:ascii="Calibri" w:eastAsia="Calibri" w:hAnsi="Calibri" w:cs="Calibri"/>
          <w:spacing w:val="2"/>
          <w:sz w:val="18"/>
          <w:szCs w:val="18"/>
        </w:rPr>
        <w:t>s</w:t>
      </w:r>
      <w:r>
        <w:rPr>
          <w:rFonts w:ascii="Calibri" w:eastAsia="Calibri" w:hAnsi="Calibri" w:cs="Calibri"/>
          <w:sz w:val="18"/>
          <w:szCs w:val="18"/>
        </w:rPr>
        <w:t>k</w:t>
      </w:r>
      <w:r>
        <w:rPr>
          <w:rFonts w:ascii="Calibri" w:eastAsia="Calibri" w:hAnsi="Calibri" w:cs="Calibri"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d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to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r</w:t>
      </w:r>
      <w:r>
        <w:rPr>
          <w:rFonts w:ascii="Calibri" w:eastAsia="Calibri" w:hAnsi="Calibri" w:cs="Calibri"/>
          <w:spacing w:val="-1"/>
          <w:sz w:val="18"/>
          <w:szCs w:val="18"/>
        </w:rPr>
        <w:t>es</w:t>
      </w:r>
      <w:r>
        <w:rPr>
          <w:rFonts w:ascii="Calibri" w:eastAsia="Calibri" w:hAnsi="Calibri" w:cs="Calibri"/>
          <w:spacing w:val="2"/>
          <w:sz w:val="18"/>
          <w:szCs w:val="18"/>
        </w:rPr>
        <w:t>i</w:t>
      </w:r>
      <w:r>
        <w:rPr>
          <w:rFonts w:ascii="Calibri" w:eastAsia="Calibri" w:hAnsi="Calibri" w:cs="Calibri"/>
          <w:spacing w:val="-1"/>
          <w:sz w:val="18"/>
          <w:szCs w:val="18"/>
        </w:rPr>
        <w:t>gn</w:t>
      </w:r>
      <w:r>
        <w:rPr>
          <w:rFonts w:ascii="Calibri" w:eastAsia="Calibri" w:hAnsi="Calibri" w:cs="Calibri"/>
          <w:sz w:val="18"/>
          <w:szCs w:val="18"/>
        </w:rPr>
        <w:t xml:space="preserve">, 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z w:val="18"/>
          <w:szCs w:val="18"/>
        </w:rPr>
        <w:t xml:space="preserve">r </w:t>
      </w:r>
      <w:r>
        <w:rPr>
          <w:rFonts w:ascii="Calibri" w:eastAsia="Calibri" w:hAnsi="Calibri" w:cs="Calibri"/>
          <w:spacing w:val="-1"/>
          <w:sz w:val="18"/>
          <w:szCs w:val="18"/>
        </w:rPr>
        <w:t>s</w:t>
      </w:r>
      <w:r>
        <w:rPr>
          <w:rFonts w:ascii="Calibri" w:eastAsia="Calibri" w:hAnsi="Calibri" w:cs="Calibri"/>
          <w:spacing w:val="1"/>
          <w:sz w:val="18"/>
          <w:szCs w:val="18"/>
        </w:rPr>
        <w:t>u</w:t>
      </w:r>
      <w:r>
        <w:rPr>
          <w:rFonts w:ascii="Calibri" w:eastAsia="Calibri" w:hAnsi="Calibri" w:cs="Calibri"/>
          <w:spacing w:val="-1"/>
          <w:sz w:val="18"/>
          <w:szCs w:val="18"/>
        </w:rPr>
        <w:t>b</w:t>
      </w:r>
      <w:r>
        <w:rPr>
          <w:rFonts w:ascii="Calibri" w:eastAsia="Calibri" w:hAnsi="Calibri" w:cs="Calibri"/>
          <w:sz w:val="18"/>
          <w:szCs w:val="18"/>
        </w:rPr>
        <w:t>j</w:t>
      </w:r>
      <w:r>
        <w:rPr>
          <w:rFonts w:ascii="Calibri" w:eastAsia="Calibri" w:hAnsi="Calibri" w:cs="Calibri"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c</w:t>
      </w:r>
      <w:r>
        <w:rPr>
          <w:rFonts w:ascii="Calibri" w:eastAsia="Calibri" w:hAnsi="Calibri" w:cs="Calibri"/>
          <w:sz w:val="18"/>
          <w:szCs w:val="18"/>
        </w:rPr>
        <w:t xml:space="preserve">t to </w:t>
      </w:r>
      <w:r>
        <w:rPr>
          <w:rFonts w:ascii="Calibri" w:eastAsia="Calibri" w:hAnsi="Calibri" w:cs="Calibri"/>
          <w:spacing w:val="-1"/>
          <w:sz w:val="18"/>
          <w:szCs w:val="18"/>
        </w:rPr>
        <w:t>d</w:t>
      </w:r>
      <w:r>
        <w:rPr>
          <w:rFonts w:ascii="Calibri" w:eastAsia="Calibri" w:hAnsi="Calibri" w:cs="Calibri"/>
          <w:sz w:val="18"/>
          <w:szCs w:val="18"/>
        </w:rPr>
        <w:t>i</w:t>
      </w:r>
      <w:r>
        <w:rPr>
          <w:rFonts w:ascii="Calibri" w:eastAsia="Calibri" w:hAnsi="Calibri" w:cs="Calibri"/>
          <w:spacing w:val="-1"/>
          <w:sz w:val="18"/>
          <w:szCs w:val="18"/>
        </w:rPr>
        <w:t>s</w:t>
      </w:r>
      <w:r>
        <w:rPr>
          <w:rFonts w:ascii="Calibri" w:eastAsia="Calibri" w:hAnsi="Calibri" w:cs="Calibri"/>
          <w:spacing w:val="1"/>
          <w:sz w:val="18"/>
          <w:szCs w:val="18"/>
        </w:rPr>
        <w:t>c</w:t>
      </w:r>
      <w:r>
        <w:rPr>
          <w:rFonts w:ascii="Calibri" w:eastAsia="Calibri" w:hAnsi="Calibri" w:cs="Calibri"/>
          <w:spacing w:val="2"/>
          <w:sz w:val="18"/>
          <w:szCs w:val="18"/>
        </w:rPr>
        <w:t>i</w:t>
      </w:r>
      <w:r>
        <w:rPr>
          <w:rFonts w:ascii="Calibri" w:eastAsia="Calibri" w:hAnsi="Calibri" w:cs="Calibri"/>
          <w:spacing w:val="-1"/>
          <w:sz w:val="18"/>
          <w:szCs w:val="18"/>
        </w:rPr>
        <w:t>p</w:t>
      </w:r>
      <w:r>
        <w:rPr>
          <w:rFonts w:ascii="Calibri" w:eastAsia="Calibri" w:hAnsi="Calibri" w:cs="Calibri"/>
          <w:spacing w:val="2"/>
          <w:sz w:val="18"/>
          <w:szCs w:val="18"/>
        </w:rPr>
        <w:t>l</w:t>
      </w:r>
      <w:r>
        <w:rPr>
          <w:rFonts w:ascii="Calibri" w:eastAsia="Calibri" w:hAnsi="Calibri" w:cs="Calibri"/>
          <w:sz w:val="18"/>
          <w:szCs w:val="18"/>
        </w:rPr>
        <w:t>i</w:t>
      </w:r>
      <w:r>
        <w:rPr>
          <w:rFonts w:ascii="Calibri" w:eastAsia="Calibri" w:hAnsi="Calibri" w:cs="Calibri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ary a</w:t>
      </w:r>
      <w:r>
        <w:rPr>
          <w:rFonts w:ascii="Calibri" w:eastAsia="Calibri" w:hAnsi="Calibri" w:cs="Calibri"/>
          <w:spacing w:val="1"/>
          <w:sz w:val="18"/>
          <w:szCs w:val="18"/>
        </w:rPr>
        <w:t>c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z w:val="18"/>
          <w:szCs w:val="18"/>
        </w:rPr>
        <w:t>n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z w:val="18"/>
          <w:szCs w:val="18"/>
        </w:rPr>
        <w:t>f a</w:t>
      </w:r>
      <w:r>
        <w:rPr>
          <w:rFonts w:ascii="Calibri" w:eastAsia="Calibri" w:hAnsi="Calibri" w:cs="Calibri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y k</w:t>
      </w:r>
      <w:r>
        <w:rPr>
          <w:rFonts w:ascii="Calibri" w:eastAsia="Calibri" w:hAnsi="Calibri" w:cs="Calibri"/>
          <w:spacing w:val="-1"/>
          <w:sz w:val="18"/>
          <w:szCs w:val="18"/>
        </w:rPr>
        <w:t>in</w:t>
      </w:r>
      <w:r>
        <w:rPr>
          <w:rFonts w:ascii="Calibri" w:eastAsia="Calibri" w:hAnsi="Calibri" w:cs="Calibri"/>
          <w:spacing w:val="3"/>
          <w:sz w:val="18"/>
          <w:szCs w:val="18"/>
        </w:rPr>
        <w:t>d</w:t>
      </w:r>
      <w:r>
        <w:rPr>
          <w:rFonts w:ascii="Calibri" w:eastAsia="Calibri" w:hAnsi="Calibri" w:cs="Calibri"/>
          <w:sz w:val="18"/>
          <w:szCs w:val="18"/>
        </w:rPr>
        <w:t xml:space="preserve">?                                     </w:t>
      </w:r>
      <w:r>
        <w:rPr>
          <w:rFonts w:ascii="Calibri" w:eastAsia="Calibri" w:hAnsi="Calibri" w:cs="Calibri"/>
          <w:spacing w:val="23"/>
          <w:sz w:val="18"/>
          <w:szCs w:val="18"/>
        </w:rPr>
        <w:t xml:space="preserve"> </w:t>
      </w:r>
      <w:r w:rsidR="00B64A2E">
        <w:rPr>
          <w:rFonts w:ascii="Calibri" w:eastAsia="Calibri" w:hAnsi="Calibri" w:cs="Calibri"/>
          <w:spacing w:val="1"/>
          <w:sz w:val="18"/>
          <w:szCs w:val="18"/>
        </w:rPr>
        <w:t xml:space="preserve">    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38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1"/>
          <w:sz w:val="18"/>
          <w:szCs w:val="18"/>
        </w:rPr>
        <w:t>No</w:t>
      </w:r>
    </w:p>
    <w:p w:rsidR="00975164" w:rsidRDefault="00A31509">
      <w:pPr>
        <w:spacing w:before="49"/>
        <w:ind w:left="94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i/>
          <w:sz w:val="18"/>
          <w:szCs w:val="18"/>
        </w:rPr>
        <w:t>If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y</w:t>
      </w:r>
      <w:r>
        <w:rPr>
          <w:rFonts w:ascii="Calibri" w:eastAsia="Calibri" w:hAnsi="Calibri" w:cs="Calibri"/>
          <w:i/>
          <w:sz w:val="18"/>
          <w:szCs w:val="18"/>
        </w:rPr>
        <w:t>es,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p</w:t>
      </w:r>
      <w:r>
        <w:rPr>
          <w:rFonts w:ascii="Calibri" w:eastAsia="Calibri" w:hAnsi="Calibri" w:cs="Calibri"/>
          <w:i/>
          <w:sz w:val="18"/>
          <w:szCs w:val="18"/>
        </w:rPr>
        <w:t>l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i/>
          <w:sz w:val="18"/>
          <w:szCs w:val="18"/>
        </w:rPr>
        <w:t>se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b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i/>
          <w:sz w:val="18"/>
          <w:szCs w:val="18"/>
        </w:rPr>
        <w:t>ief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a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b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u</w:t>
      </w:r>
      <w:r>
        <w:rPr>
          <w:rFonts w:ascii="Calibri" w:eastAsia="Calibri" w:hAnsi="Calibri" w:cs="Calibri"/>
          <w:i/>
          <w:sz w:val="18"/>
          <w:szCs w:val="18"/>
        </w:rPr>
        <w:t>t the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c</w:t>
      </w:r>
      <w:r>
        <w:rPr>
          <w:rFonts w:ascii="Calibri" w:eastAsia="Calibri" w:hAnsi="Calibri" w:cs="Calibri"/>
          <w:sz w:val="18"/>
          <w:szCs w:val="18"/>
        </w:rPr>
        <w:t>a</w:t>
      </w:r>
      <w:r>
        <w:rPr>
          <w:rFonts w:ascii="Calibri" w:eastAsia="Calibri" w:hAnsi="Calibri" w:cs="Calibri"/>
          <w:spacing w:val="-1"/>
          <w:sz w:val="18"/>
          <w:szCs w:val="18"/>
        </w:rPr>
        <w:t>s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i/>
          <w:sz w:val="18"/>
          <w:szCs w:val="18"/>
        </w:rPr>
        <w:t>: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………………</w:t>
      </w:r>
      <w:r>
        <w:rPr>
          <w:rFonts w:ascii="Calibri" w:eastAsia="Calibri" w:hAnsi="Calibri" w:cs="Calibri"/>
          <w:spacing w:val="-2"/>
          <w:sz w:val="18"/>
          <w:szCs w:val="18"/>
        </w:rPr>
        <w:t>…</w:t>
      </w:r>
      <w:r>
        <w:rPr>
          <w:rFonts w:ascii="Calibri" w:eastAsia="Calibri" w:hAnsi="Calibri" w:cs="Calibri"/>
          <w:sz w:val="18"/>
          <w:szCs w:val="18"/>
        </w:rPr>
        <w:t>………</w:t>
      </w:r>
      <w:r>
        <w:rPr>
          <w:rFonts w:ascii="Calibri" w:eastAsia="Calibri" w:hAnsi="Calibri" w:cs="Calibri"/>
          <w:spacing w:val="-2"/>
          <w:sz w:val="18"/>
          <w:szCs w:val="18"/>
        </w:rPr>
        <w:t>…</w:t>
      </w:r>
      <w:r>
        <w:rPr>
          <w:rFonts w:ascii="Calibri" w:eastAsia="Calibri" w:hAnsi="Calibri" w:cs="Calibri"/>
          <w:sz w:val="18"/>
          <w:szCs w:val="18"/>
        </w:rPr>
        <w:t>…………</w:t>
      </w:r>
      <w:r>
        <w:rPr>
          <w:rFonts w:ascii="Calibri" w:eastAsia="Calibri" w:hAnsi="Calibri" w:cs="Calibri"/>
          <w:spacing w:val="-2"/>
          <w:sz w:val="18"/>
          <w:szCs w:val="18"/>
        </w:rPr>
        <w:t>…</w:t>
      </w:r>
      <w:r>
        <w:rPr>
          <w:rFonts w:ascii="Calibri" w:eastAsia="Calibri" w:hAnsi="Calibri" w:cs="Calibri"/>
          <w:sz w:val="18"/>
          <w:szCs w:val="18"/>
        </w:rPr>
        <w:t>……</w:t>
      </w:r>
      <w:r>
        <w:rPr>
          <w:rFonts w:ascii="Calibri" w:eastAsia="Calibri" w:hAnsi="Calibri" w:cs="Calibri"/>
          <w:spacing w:val="-2"/>
          <w:sz w:val="18"/>
          <w:szCs w:val="18"/>
        </w:rPr>
        <w:t>…</w:t>
      </w:r>
      <w:r>
        <w:rPr>
          <w:rFonts w:ascii="Calibri" w:eastAsia="Calibri" w:hAnsi="Calibri" w:cs="Calibri"/>
          <w:sz w:val="18"/>
          <w:szCs w:val="18"/>
        </w:rPr>
        <w:t>………………</w:t>
      </w:r>
      <w:r>
        <w:rPr>
          <w:rFonts w:ascii="Calibri" w:eastAsia="Calibri" w:hAnsi="Calibri" w:cs="Calibri"/>
          <w:spacing w:val="-2"/>
          <w:sz w:val="18"/>
          <w:szCs w:val="18"/>
        </w:rPr>
        <w:t>…</w:t>
      </w:r>
      <w:r>
        <w:rPr>
          <w:rFonts w:ascii="Calibri" w:eastAsia="Calibri" w:hAnsi="Calibri" w:cs="Calibri"/>
          <w:sz w:val="18"/>
          <w:szCs w:val="18"/>
        </w:rPr>
        <w:t>………</w:t>
      </w:r>
      <w:r>
        <w:rPr>
          <w:rFonts w:ascii="Calibri" w:eastAsia="Calibri" w:hAnsi="Calibri" w:cs="Calibri"/>
          <w:spacing w:val="-2"/>
          <w:sz w:val="18"/>
          <w:szCs w:val="18"/>
        </w:rPr>
        <w:t>…</w:t>
      </w:r>
      <w:r>
        <w:rPr>
          <w:rFonts w:ascii="Calibri" w:eastAsia="Calibri" w:hAnsi="Calibri" w:cs="Calibri"/>
          <w:sz w:val="18"/>
          <w:szCs w:val="18"/>
        </w:rPr>
        <w:t>…………</w:t>
      </w:r>
      <w:r>
        <w:rPr>
          <w:rFonts w:ascii="Calibri" w:eastAsia="Calibri" w:hAnsi="Calibri" w:cs="Calibri"/>
          <w:spacing w:val="-2"/>
          <w:sz w:val="18"/>
          <w:szCs w:val="18"/>
        </w:rPr>
        <w:t>…</w:t>
      </w:r>
      <w:r>
        <w:rPr>
          <w:rFonts w:ascii="Calibri" w:eastAsia="Calibri" w:hAnsi="Calibri" w:cs="Calibri"/>
          <w:sz w:val="18"/>
          <w:szCs w:val="18"/>
        </w:rPr>
        <w:t>……</w:t>
      </w:r>
      <w:r>
        <w:rPr>
          <w:rFonts w:ascii="Calibri" w:eastAsia="Calibri" w:hAnsi="Calibri" w:cs="Calibri"/>
          <w:spacing w:val="-2"/>
          <w:sz w:val="18"/>
          <w:szCs w:val="18"/>
        </w:rPr>
        <w:t>…</w:t>
      </w:r>
      <w:r>
        <w:rPr>
          <w:rFonts w:ascii="Calibri" w:eastAsia="Calibri" w:hAnsi="Calibri" w:cs="Calibri"/>
          <w:sz w:val="18"/>
          <w:szCs w:val="18"/>
        </w:rPr>
        <w:t>…</w:t>
      </w:r>
      <w:r>
        <w:rPr>
          <w:rFonts w:ascii="Calibri" w:eastAsia="Calibri" w:hAnsi="Calibri" w:cs="Calibri"/>
          <w:spacing w:val="8"/>
          <w:sz w:val="18"/>
          <w:szCs w:val="18"/>
        </w:rPr>
        <w:t>…</w:t>
      </w:r>
      <w:r>
        <w:rPr>
          <w:rFonts w:ascii="Calibri" w:eastAsia="Calibri" w:hAnsi="Calibri" w:cs="Calibri"/>
          <w:sz w:val="18"/>
          <w:szCs w:val="18"/>
        </w:rPr>
        <w:t>…………</w:t>
      </w:r>
      <w:r>
        <w:rPr>
          <w:rFonts w:ascii="Calibri" w:eastAsia="Calibri" w:hAnsi="Calibri" w:cs="Calibri"/>
          <w:spacing w:val="-2"/>
          <w:sz w:val="18"/>
          <w:szCs w:val="18"/>
        </w:rPr>
        <w:t>…</w:t>
      </w:r>
      <w:r>
        <w:rPr>
          <w:rFonts w:ascii="Calibri" w:eastAsia="Calibri" w:hAnsi="Calibri" w:cs="Calibri"/>
          <w:spacing w:val="2"/>
          <w:sz w:val="18"/>
          <w:szCs w:val="18"/>
        </w:rPr>
        <w:t>…</w:t>
      </w:r>
      <w:r>
        <w:rPr>
          <w:rFonts w:ascii="Calibri" w:eastAsia="Calibri" w:hAnsi="Calibri" w:cs="Calibri"/>
          <w:sz w:val="18"/>
          <w:szCs w:val="18"/>
        </w:rPr>
        <w:t>……</w:t>
      </w:r>
      <w:r>
        <w:rPr>
          <w:rFonts w:ascii="Calibri" w:eastAsia="Calibri" w:hAnsi="Calibri" w:cs="Calibri"/>
          <w:spacing w:val="-2"/>
          <w:sz w:val="18"/>
          <w:szCs w:val="18"/>
        </w:rPr>
        <w:t>…</w:t>
      </w:r>
      <w:r>
        <w:rPr>
          <w:rFonts w:ascii="Calibri" w:eastAsia="Calibri" w:hAnsi="Calibri" w:cs="Calibri"/>
          <w:sz w:val="18"/>
          <w:szCs w:val="18"/>
        </w:rPr>
        <w:t>…………</w:t>
      </w:r>
      <w:r>
        <w:rPr>
          <w:rFonts w:ascii="Calibri" w:eastAsia="Calibri" w:hAnsi="Calibri" w:cs="Calibri"/>
          <w:spacing w:val="-2"/>
          <w:sz w:val="18"/>
          <w:szCs w:val="18"/>
        </w:rPr>
        <w:t>…</w:t>
      </w:r>
      <w:r>
        <w:rPr>
          <w:rFonts w:ascii="Calibri" w:eastAsia="Calibri" w:hAnsi="Calibri" w:cs="Calibri"/>
          <w:sz w:val="18"/>
          <w:szCs w:val="18"/>
        </w:rPr>
        <w:t>……</w:t>
      </w:r>
      <w:r>
        <w:rPr>
          <w:rFonts w:ascii="Calibri" w:eastAsia="Calibri" w:hAnsi="Calibri" w:cs="Calibri"/>
          <w:spacing w:val="-2"/>
          <w:sz w:val="18"/>
          <w:szCs w:val="18"/>
        </w:rPr>
        <w:t>…</w:t>
      </w:r>
      <w:r>
        <w:rPr>
          <w:rFonts w:ascii="Calibri" w:eastAsia="Calibri" w:hAnsi="Calibri" w:cs="Calibri"/>
          <w:sz w:val="18"/>
          <w:szCs w:val="18"/>
        </w:rPr>
        <w:t>………..</w:t>
      </w:r>
    </w:p>
    <w:p w:rsidR="00975164" w:rsidRDefault="00975164">
      <w:pPr>
        <w:spacing w:before="2" w:line="100" w:lineRule="exact"/>
        <w:rPr>
          <w:sz w:val="11"/>
          <w:szCs w:val="11"/>
        </w:rPr>
      </w:pPr>
    </w:p>
    <w:p w:rsidR="00975164" w:rsidRDefault="00A31509">
      <w:pPr>
        <w:ind w:left="58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4.    </w:t>
      </w:r>
      <w:r>
        <w:rPr>
          <w:rFonts w:ascii="Calibri" w:eastAsia="Calibri" w:hAnsi="Calibri" w:cs="Calibri"/>
          <w:spacing w:val="21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1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>re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y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z w:val="18"/>
          <w:szCs w:val="18"/>
        </w:rPr>
        <w:t>u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r</w:t>
      </w:r>
      <w:r>
        <w:rPr>
          <w:rFonts w:ascii="Calibri" w:eastAsia="Calibri" w:hAnsi="Calibri" w:cs="Calibri"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la</w:t>
      </w:r>
      <w:r>
        <w:rPr>
          <w:rFonts w:ascii="Calibri" w:eastAsia="Calibri" w:hAnsi="Calibri" w:cs="Calibri"/>
          <w:spacing w:val="2"/>
          <w:sz w:val="18"/>
          <w:szCs w:val="18"/>
        </w:rPr>
        <w:t>t</w:t>
      </w:r>
      <w:r>
        <w:rPr>
          <w:rFonts w:ascii="Calibri" w:eastAsia="Calibri" w:hAnsi="Calibri" w:cs="Calibri"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d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to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/ r</w:t>
      </w:r>
      <w:r>
        <w:rPr>
          <w:rFonts w:ascii="Calibri" w:eastAsia="Calibri" w:hAnsi="Calibri" w:cs="Calibri"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co</w:t>
      </w:r>
      <w:r>
        <w:rPr>
          <w:rFonts w:ascii="Calibri" w:eastAsia="Calibri" w:hAnsi="Calibri" w:cs="Calibri"/>
          <w:sz w:val="18"/>
          <w:szCs w:val="18"/>
        </w:rPr>
        <w:t>mme</w:t>
      </w:r>
      <w:r>
        <w:rPr>
          <w:rFonts w:ascii="Calibri" w:eastAsia="Calibri" w:hAnsi="Calibri" w:cs="Calibri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spacing w:val="1"/>
          <w:sz w:val="18"/>
          <w:szCs w:val="18"/>
        </w:rPr>
        <w:t>d</w:t>
      </w:r>
      <w:r>
        <w:rPr>
          <w:rFonts w:ascii="Calibri" w:eastAsia="Calibri" w:hAnsi="Calibri" w:cs="Calibri"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d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b</w:t>
      </w:r>
      <w:r>
        <w:rPr>
          <w:rFonts w:ascii="Calibri" w:eastAsia="Calibri" w:hAnsi="Calibri" w:cs="Calibri"/>
          <w:sz w:val="18"/>
          <w:szCs w:val="18"/>
        </w:rPr>
        <w:t>y a</w:t>
      </w:r>
      <w:r>
        <w:rPr>
          <w:rFonts w:ascii="Calibri" w:eastAsia="Calibri" w:hAnsi="Calibri" w:cs="Calibri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y</w:t>
      </w:r>
      <w:r>
        <w:rPr>
          <w:rFonts w:ascii="Calibri" w:eastAsia="Calibri" w:hAnsi="Calibri" w:cs="Calibri"/>
          <w:spacing w:val="1"/>
          <w:sz w:val="18"/>
          <w:szCs w:val="18"/>
        </w:rPr>
        <w:t>on</w:t>
      </w:r>
      <w:r>
        <w:rPr>
          <w:rFonts w:ascii="Calibri" w:eastAsia="Calibri" w:hAnsi="Calibri" w:cs="Calibri"/>
          <w:sz w:val="18"/>
          <w:szCs w:val="18"/>
        </w:rPr>
        <w:t>e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in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pacing w:val="-1"/>
          <w:sz w:val="18"/>
          <w:szCs w:val="18"/>
        </w:rPr>
        <w:t>u</w:t>
      </w:r>
      <w:r>
        <w:rPr>
          <w:rFonts w:ascii="Calibri" w:eastAsia="Calibri" w:hAnsi="Calibri" w:cs="Calibri"/>
          <w:sz w:val="18"/>
          <w:szCs w:val="18"/>
        </w:rPr>
        <w:t xml:space="preserve">r </w:t>
      </w:r>
      <w:r>
        <w:rPr>
          <w:rFonts w:ascii="Calibri" w:eastAsia="Calibri" w:hAnsi="Calibri" w:cs="Calibri"/>
          <w:spacing w:val="1"/>
          <w:sz w:val="18"/>
          <w:szCs w:val="18"/>
        </w:rPr>
        <w:t>g</w:t>
      </w:r>
      <w:r>
        <w:rPr>
          <w:rFonts w:ascii="Calibri" w:eastAsia="Calibri" w:hAnsi="Calibri" w:cs="Calibri"/>
          <w:sz w:val="18"/>
          <w:szCs w:val="18"/>
        </w:rPr>
        <w:t>r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pacing w:val="2"/>
          <w:sz w:val="18"/>
          <w:szCs w:val="18"/>
        </w:rPr>
        <w:t>u</w:t>
      </w:r>
      <w:r>
        <w:rPr>
          <w:rFonts w:ascii="Calibri" w:eastAsia="Calibri" w:hAnsi="Calibri" w:cs="Calibri"/>
          <w:sz w:val="18"/>
          <w:szCs w:val="18"/>
        </w:rPr>
        <w:t>p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z w:val="18"/>
          <w:szCs w:val="18"/>
        </w:rPr>
        <w:t xml:space="preserve">f </w:t>
      </w:r>
      <w:r>
        <w:rPr>
          <w:rFonts w:ascii="Calibri" w:eastAsia="Calibri" w:hAnsi="Calibri" w:cs="Calibri"/>
          <w:spacing w:val="1"/>
          <w:sz w:val="18"/>
          <w:szCs w:val="18"/>
        </w:rPr>
        <w:t>co</w:t>
      </w:r>
      <w:r>
        <w:rPr>
          <w:rFonts w:ascii="Calibri" w:eastAsia="Calibri" w:hAnsi="Calibri" w:cs="Calibri"/>
          <w:sz w:val="18"/>
          <w:szCs w:val="18"/>
        </w:rPr>
        <w:t>m</w:t>
      </w:r>
      <w:r>
        <w:rPr>
          <w:rFonts w:ascii="Calibri" w:eastAsia="Calibri" w:hAnsi="Calibri" w:cs="Calibri"/>
          <w:spacing w:val="-1"/>
          <w:sz w:val="18"/>
          <w:szCs w:val="18"/>
        </w:rPr>
        <w:t>p</w:t>
      </w:r>
      <w:r>
        <w:rPr>
          <w:rFonts w:ascii="Calibri" w:eastAsia="Calibri" w:hAnsi="Calibri" w:cs="Calibri"/>
          <w:sz w:val="18"/>
          <w:szCs w:val="18"/>
        </w:rPr>
        <w:t>a</w:t>
      </w:r>
      <w:r>
        <w:rPr>
          <w:rFonts w:ascii="Calibri" w:eastAsia="Calibri" w:hAnsi="Calibri" w:cs="Calibri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i</w:t>
      </w:r>
      <w:r>
        <w:rPr>
          <w:rFonts w:ascii="Calibri" w:eastAsia="Calibri" w:hAnsi="Calibri" w:cs="Calibri"/>
          <w:spacing w:val="2"/>
          <w:sz w:val="18"/>
          <w:szCs w:val="18"/>
        </w:rPr>
        <w:t>e</w:t>
      </w:r>
      <w:r>
        <w:rPr>
          <w:rFonts w:ascii="Calibri" w:eastAsia="Calibri" w:hAnsi="Calibri" w:cs="Calibri"/>
          <w:spacing w:val="-1"/>
          <w:sz w:val="18"/>
          <w:szCs w:val="18"/>
        </w:rPr>
        <w:t>s</w:t>
      </w:r>
      <w:r>
        <w:rPr>
          <w:rFonts w:ascii="Calibri" w:eastAsia="Calibri" w:hAnsi="Calibri" w:cs="Calibri"/>
          <w:sz w:val="18"/>
          <w:szCs w:val="18"/>
        </w:rPr>
        <w:t xml:space="preserve">?                                                                     </w:t>
      </w:r>
      <w:r>
        <w:rPr>
          <w:rFonts w:ascii="Calibri" w:eastAsia="Calibri" w:hAnsi="Calibri" w:cs="Calibri"/>
          <w:spacing w:val="18"/>
          <w:sz w:val="18"/>
          <w:szCs w:val="18"/>
        </w:rPr>
        <w:t xml:space="preserve"> </w:t>
      </w:r>
      <w:r w:rsidR="00B64A2E">
        <w:rPr>
          <w:rFonts w:ascii="Calibri" w:eastAsia="Calibri" w:hAnsi="Calibri" w:cs="Calibri"/>
          <w:spacing w:val="1"/>
          <w:sz w:val="18"/>
          <w:szCs w:val="18"/>
        </w:rPr>
        <w:t xml:space="preserve">       </w:t>
      </w:r>
      <w:r>
        <w:rPr>
          <w:rFonts w:ascii="Calibri" w:eastAsia="Calibri" w:hAnsi="Calibri" w:cs="Calibri"/>
          <w:spacing w:val="-1"/>
          <w:sz w:val="18"/>
          <w:szCs w:val="18"/>
        </w:rPr>
        <w:t>No</w:t>
      </w:r>
    </w:p>
    <w:p w:rsidR="00975164" w:rsidRDefault="00A31509">
      <w:pPr>
        <w:spacing w:before="49"/>
        <w:ind w:left="94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i/>
          <w:sz w:val="18"/>
          <w:szCs w:val="18"/>
        </w:rPr>
        <w:t>If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y</w:t>
      </w:r>
      <w:r>
        <w:rPr>
          <w:rFonts w:ascii="Calibri" w:eastAsia="Calibri" w:hAnsi="Calibri" w:cs="Calibri"/>
          <w:i/>
          <w:sz w:val="18"/>
          <w:szCs w:val="18"/>
        </w:rPr>
        <w:t>es,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w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i/>
          <w:sz w:val="18"/>
          <w:szCs w:val="18"/>
        </w:rPr>
        <w:t xml:space="preserve">,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wh</w:t>
      </w:r>
      <w:r>
        <w:rPr>
          <w:rFonts w:ascii="Calibri" w:eastAsia="Calibri" w:hAnsi="Calibri" w:cs="Calibri"/>
          <w:i/>
          <w:sz w:val="18"/>
          <w:szCs w:val="18"/>
        </w:rPr>
        <w:t>i</w:t>
      </w:r>
      <w:r>
        <w:rPr>
          <w:rFonts w:ascii="Calibri" w:eastAsia="Calibri" w:hAnsi="Calibri" w:cs="Calibri"/>
          <w:i/>
          <w:spacing w:val="-3"/>
          <w:sz w:val="18"/>
          <w:szCs w:val="18"/>
        </w:rPr>
        <w:t>c</w:t>
      </w:r>
      <w:r>
        <w:rPr>
          <w:rFonts w:ascii="Calibri" w:eastAsia="Calibri" w:hAnsi="Calibri" w:cs="Calibri"/>
          <w:i/>
          <w:sz w:val="18"/>
          <w:szCs w:val="18"/>
        </w:rPr>
        <w:t>h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c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om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pan</w:t>
      </w:r>
      <w:r>
        <w:rPr>
          <w:rFonts w:ascii="Calibri" w:eastAsia="Calibri" w:hAnsi="Calibri" w:cs="Calibri"/>
          <w:i/>
          <w:sz w:val="18"/>
          <w:szCs w:val="18"/>
        </w:rPr>
        <w:t>y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&amp;</w:t>
      </w:r>
      <w:r>
        <w:rPr>
          <w:rFonts w:ascii="Calibri" w:eastAsia="Calibri" w:hAnsi="Calibri" w:cs="Calibri"/>
          <w:i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w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h</w:t>
      </w:r>
      <w:r>
        <w:rPr>
          <w:rFonts w:ascii="Calibri" w:eastAsia="Calibri" w:hAnsi="Calibri" w:cs="Calibri"/>
          <w:i/>
          <w:sz w:val="18"/>
          <w:szCs w:val="18"/>
        </w:rPr>
        <w:t xml:space="preserve">ich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d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p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ar</w:t>
      </w:r>
      <w:r>
        <w:rPr>
          <w:rFonts w:ascii="Calibri" w:eastAsia="Calibri" w:hAnsi="Calibri" w:cs="Calibri"/>
          <w:i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m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i/>
          <w:sz w:val="18"/>
          <w:szCs w:val="18"/>
        </w:rPr>
        <w:t>t?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...............................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.</w:t>
      </w:r>
      <w:r>
        <w:rPr>
          <w:rFonts w:ascii="Calibri" w:eastAsia="Calibri" w:hAnsi="Calibri" w:cs="Calibri"/>
          <w:i/>
          <w:sz w:val="18"/>
          <w:szCs w:val="18"/>
        </w:rPr>
        <w:t>...............................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.</w:t>
      </w:r>
      <w:r>
        <w:rPr>
          <w:rFonts w:ascii="Calibri" w:eastAsia="Calibri" w:hAnsi="Calibri" w:cs="Calibri"/>
          <w:i/>
          <w:sz w:val="18"/>
          <w:szCs w:val="18"/>
        </w:rPr>
        <w:t>...............................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.</w:t>
      </w:r>
      <w:r>
        <w:rPr>
          <w:rFonts w:ascii="Calibri" w:eastAsia="Calibri" w:hAnsi="Calibri" w:cs="Calibri"/>
          <w:i/>
          <w:sz w:val="18"/>
          <w:szCs w:val="18"/>
        </w:rPr>
        <w:t>............................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……………..</w:t>
      </w:r>
    </w:p>
    <w:p w:rsidR="00975164" w:rsidRDefault="00975164">
      <w:pPr>
        <w:spacing w:before="11" w:line="220" w:lineRule="exact"/>
        <w:rPr>
          <w:sz w:val="22"/>
          <w:szCs w:val="22"/>
        </w:rPr>
      </w:pPr>
    </w:p>
    <w:p w:rsidR="00975164" w:rsidRDefault="00A31509">
      <w:pPr>
        <w:tabs>
          <w:tab w:val="left" w:pos="940"/>
        </w:tabs>
        <w:spacing w:line="275" w:lineRule="auto"/>
        <w:ind w:left="933" w:right="609" w:hanging="356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5.</w:t>
      </w:r>
      <w:r>
        <w:rPr>
          <w:rFonts w:ascii="Calibri" w:eastAsia="Calibri" w:hAnsi="Calibri" w:cs="Calibri"/>
          <w:sz w:val="18"/>
          <w:szCs w:val="18"/>
        </w:rPr>
        <w:tab/>
      </w:r>
      <w:r>
        <w:rPr>
          <w:rFonts w:ascii="Calibri" w:eastAsia="Calibri" w:hAnsi="Calibri" w:cs="Calibri"/>
          <w:sz w:val="18"/>
          <w:szCs w:val="18"/>
        </w:rPr>
        <w:tab/>
        <w:t>Pl</w:t>
      </w:r>
      <w:r>
        <w:rPr>
          <w:rFonts w:ascii="Calibri" w:eastAsia="Calibri" w:hAnsi="Calibri" w:cs="Calibri"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a</w:t>
      </w:r>
      <w:r>
        <w:rPr>
          <w:rFonts w:ascii="Calibri" w:eastAsia="Calibri" w:hAnsi="Calibri" w:cs="Calibri"/>
          <w:spacing w:val="-1"/>
          <w:sz w:val="18"/>
          <w:szCs w:val="18"/>
        </w:rPr>
        <w:t>s</w:t>
      </w:r>
      <w:r>
        <w:rPr>
          <w:rFonts w:ascii="Calibri" w:eastAsia="Calibri" w:hAnsi="Calibri" w:cs="Calibri"/>
          <w:sz w:val="18"/>
          <w:szCs w:val="18"/>
        </w:rPr>
        <w:t>e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b</w:t>
      </w:r>
      <w:r>
        <w:rPr>
          <w:rFonts w:ascii="Calibri" w:eastAsia="Calibri" w:hAnsi="Calibri" w:cs="Calibri"/>
          <w:spacing w:val="2"/>
          <w:sz w:val="18"/>
          <w:szCs w:val="18"/>
        </w:rPr>
        <w:t>r</w:t>
      </w:r>
      <w:r>
        <w:rPr>
          <w:rFonts w:ascii="Calibri" w:eastAsia="Calibri" w:hAnsi="Calibri" w:cs="Calibri"/>
          <w:sz w:val="18"/>
          <w:szCs w:val="18"/>
        </w:rPr>
        <w:t>i</w:t>
      </w:r>
      <w:r>
        <w:rPr>
          <w:rFonts w:ascii="Calibri" w:eastAsia="Calibri" w:hAnsi="Calibri" w:cs="Calibri"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f a</w:t>
      </w:r>
      <w:r>
        <w:rPr>
          <w:rFonts w:ascii="Calibri" w:eastAsia="Calibri" w:hAnsi="Calibri" w:cs="Calibri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 xml:space="preserve">y </w:t>
      </w:r>
      <w:r>
        <w:rPr>
          <w:rFonts w:ascii="Calibri" w:eastAsia="Calibri" w:hAnsi="Calibri" w:cs="Calibri"/>
          <w:spacing w:val="1"/>
          <w:sz w:val="18"/>
          <w:szCs w:val="18"/>
        </w:rPr>
        <w:t>p</w:t>
      </w:r>
      <w:r>
        <w:rPr>
          <w:rFonts w:ascii="Calibri" w:eastAsia="Calibri" w:hAnsi="Calibri" w:cs="Calibri"/>
          <w:spacing w:val="-1"/>
          <w:sz w:val="18"/>
          <w:szCs w:val="18"/>
        </w:rPr>
        <w:t>h</w:t>
      </w:r>
      <w:r>
        <w:rPr>
          <w:rFonts w:ascii="Calibri" w:eastAsia="Calibri" w:hAnsi="Calibri" w:cs="Calibri"/>
          <w:sz w:val="18"/>
          <w:szCs w:val="18"/>
        </w:rPr>
        <w:t>y</w:t>
      </w:r>
      <w:r>
        <w:rPr>
          <w:rFonts w:ascii="Calibri" w:eastAsia="Calibri" w:hAnsi="Calibri" w:cs="Calibri"/>
          <w:spacing w:val="-1"/>
          <w:sz w:val="18"/>
          <w:szCs w:val="18"/>
        </w:rPr>
        <w:t>s</w:t>
      </w:r>
      <w:r>
        <w:rPr>
          <w:rFonts w:ascii="Calibri" w:eastAsia="Calibri" w:hAnsi="Calibri" w:cs="Calibri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c</w:t>
      </w:r>
      <w:r>
        <w:rPr>
          <w:rFonts w:ascii="Calibri" w:eastAsia="Calibri" w:hAnsi="Calibri" w:cs="Calibri"/>
          <w:sz w:val="18"/>
          <w:szCs w:val="18"/>
        </w:rPr>
        <w:t>al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1"/>
          <w:sz w:val="18"/>
          <w:szCs w:val="18"/>
        </w:rPr>
        <w:t>d</w:t>
      </w:r>
      <w:r>
        <w:rPr>
          <w:rFonts w:ascii="Calibri" w:eastAsia="Calibri" w:hAnsi="Calibri" w:cs="Calibri"/>
          <w:sz w:val="18"/>
          <w:szCs w:val="18"/>
        </w:rPr>
        <w:t>i</w:t>
      </w:r>
      <w:r>
        <w:rPr>
          <w:rFonts w:ascii="Calibri" w:eastAsia="Calibri" w:hAnsi="Calibri" w:cs="Calibri"/>
          <w:spacing w:val="-1"/>
          <w:sz w:val="18"/>
          <w:szCs w:val="18"/>
        </w:rPr>
        <w:t>s</w:t>
      </w:r>
      <w:r>
        <w:rPr>
          <w:rFonts w:ascii="Calibri" w:eastAsia="Calibri" w:hAnsi="Calibri" w:cs="Calibri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>b</w:t>
      </w:r>
      <w:r>
        <w:rPr>
          <w:rFonts w:ascii="Calibri" w:eastAsia="Calibri" w:hAnsi="Calibri" w:cs="Calibri"/>
          <w:sz w:val="18"/>
          <w:szCs w:val="18"/>
        </w:rPr>
        <w:t>ili</w:t>
      </w:r>
      <w:r>
        <w:rPr>
          <w:rFonts w:ascii="Calibri" w:eastAsia="Calibri" w:hAnsi="Calibri" w:cs="Calibri"/>
          <w:spacing w:val="2"/>
          <w:sz w:val="18"/>
          <w:szCs w:val="18"/>
        </w:rPr>
        <w:t>t</w:t>
      </w:r>
      <w:r>
        <w:rPr>
          <w:rFonts w:ascii="Calibri" w:eastAsia="Calibri" w:hAnsi="Calibri" w:cs="Calibri"/>
          <w:sz w:val="18"/>
          <w:szCs w:val="18"/>
        </w:rPr>
        <w:t>y,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im</w:t>
      </w:r>
      <w:r>
        <w:rPr>
          <w:rFonts w:ascii="Calibri" w:eastAsia="Calibri" w:hAnsi="Calibri" w:cs="Calibri"/>
          <w:spacing w:val="-1"/>
          <w:sz w:val="18"/>
          <w:szCs w:val="18"/>
        </w:rPr>
        <w:t>p</w:t>
      </w:r>
      <w:r>
        <w:rPr>
          <w:rFonts w:ascii="Calibri" w:eastAsia="Calibri" w:hAnsi="Calibri" w:cs="Calibri"/>
          <w:sz w:val="18"/>
          <w:szCs w:val="18"/>
        </w:rPr>
        <w:t>ai</w:t>
      </w:r>
      <w:r>
        <w:rPr>
          <w:rFonts w:ascii="Calibri" w:eastAsia="Calibri" w:hAnsi="Calibri" w:cs="Calibri"/>
          <w:spacing w:val="-1"/>
          <w:sz w:val="18"/>
          <w:szCs w:val="18"/>
        </w:rPr>
        <w:t>r</w:t>
      </w:r>
      <w:r>
        <w:rPr>
          <w:rFonts w:ascii="Calibri" w:eastAsia="Calibri" w:hAnsi="Calibri" w:cs="Calibri"/>
          <w:sz w:val="18"/>
          <w:szCs w:val="18"/>
        </w:rPr>
        <w:t>m</w:t>
      </w:r>
      <w:r>
        <w:rPr>
          <w:rFonts w:ascii="Calibri" w:eastAsia="Calibri" w:hAnsi="Calibri" w:cs="Calibri"/>
          <w:spacing w:val="-1"/>
          <w:sz w:val="18"/>
          <w:szCs w:val="18"/>
        </w:rPr>
        <w:t>en</w:t>
      </w:r>
      <w:r>
        <w:rPr>
          <w:rFonts w:ascii="Calibri" w:eastAsia="Calibri" w:hAnsi="Calibri" w:cs="Calibri"/>
          <w:sz w:val="18"/>
          <w:szCs w:val="18"/>
        </w:rPr>
        <w:t xml:space="preserve">t, </w:t>
      </w:r>
      <w:r>
        <w:rPr>
          <w:rFonts w:ascii="Calibri" w:eastAsia="Calibri" w:hAnsi="Calibri" w:cs="Calibri"/>
          <w:spacing w:val="2"/>
          <w:sz w:val="18"/>
          <w:szCs w:val="18"/>
        </w:rPr>
        <w:t>d</w:t>
      </w:r>
      <w:r>
        <w:rPr>
          <w:rFonts w:ascii="Calibri" w:eastAsia="Calibri" w:hAnsi="Calibri" w:cs="Calibri"/>
          <w:sz w:val="18"/>
          <w:szCs w:val="18"/>
        </w:rPr>
        <w:t>i</w:t>
      </w:r>
      <w:r>
        <w:rPr>
          <w:rFonts w:ascii="Calibri" w:eastAsia="Calibri" w:hAnsi="Calibri" w:cs="Calibri"/>
          <w:spacing w:val="-1"/>
          <w:sz w:val="18"/>
          <w:szCs w:val="18"/>
        </w:rPr>
        <w:t>se</w:t>
      </w:r>
      <w:r>
        <w:rPr>
          <w:rFonts w:ascii="Calibri" w:eastAsia="Calibri" w:hAnsi="Calibri" w:cs="Calibri"/>
          <w:sz w:val="18"/>
          <w:szCs w:val="18"/>
        </w:rPr>
        <w:t>a</w:t>
      </w:r>
      <w:r>
        <w:rPr>
          <w:rFonts w:ascii="Calibri" w:eastAsia="Calibri" w:hAnsi="Calibri" w:cs="Calibri"/>
          <w:spacing w:val="2"/>
          <w:sz w:val="18"/>
          <w:szCs w:val="18"/>
        </w:rPr>
        <w:t>s</w:t>
      </w:r>
      <w:r>
        <w:rPr>
          <w:rFonts w:ascii="Calibri" w:eastAsia="Calibri" w:hAnsi="Calibri" w:cs="Calibri"/>
          <w:sz w:val="18"/>
          <w:szCs w:val="18"/>
        </w:rPr>
        <w:t>e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z w:val="18"/>
          <w:szCs w:val="18"/>
        </w:rPr>
        <w:t xml:space="preserve">r </w:t>
      </w:r>
      <w:r>
        <w:rPr>
          <w:rFonts w:ascii="Calibri" w:eastAsia="Calibri" w:hAnsi="Calibri" w:cs="Calibri"/>
          <w:spacing w:val="-1"/>
          <w:sz w:val="18"/>
          <w:szCs w:val="18"/>
        </w:rPr>
        <w:t>se</w:t>
      </w:r>
      <w:r>
        <w:rPr>
          <w:rFonts w:ascii="Calibri" w:eastAsia="Calibri" w:hAnsi="Calibri" w:cs="Calibri"/>
          <w:sz w:val="18"/>
          <w:szCs w:val="18"/>
        </w:rPr>
        <w:t>r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ou</w:t>
      </w:r>
      <w:r>
        <w:rPr>
          <w:rFonts w:ascii="Calibri" w:eastAsia="Calibri" w:hAnsi="Calibri" w:cs="Calibri"/>
          <w:sz w:val="18"/>
          <w:szCs w:val="18"/>
        </w:rPr>
        <w:t>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i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z w:val="18"/>
          <w:szCs w:val="18"/>
        </w:rPr>
        <w:t>l</w:t>
      </w:r>
      <w:r>
        <w:rPr>
          <w:rFonts w:ascii="Calibri" w:eastAsia="Calibri" w:hAnsi="Calibri" w:cs="Calibri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spacing w:val="2"/>
          <w:sz w:val="18"/>
          <w:szCs w:val="18"/>
        </w:rPr>
        <w:t>e</w:t>
      </w:r>
      <w:r>
        <w:rPr>
          <w:rFonts w:ascii="Calibri" w:eastAsia="Calibri" w:hAnsi="Calibri" w:cs="Calibri"/>
          <w:spacing w:val="-1"/>
          <w:sz w:val="18"/>
          <w:szCs w:val="18"/>
        </w:rPr>
        <w:t>s</w:t>
      </w:r>
      <w:r>
        <w:rPr>
          <w:rFonts w:ascii="Calibri" w:eastAsia="Calibri" w:hAnsi="Calibri" w:cs="Calibri"/>
          <w:sz w:val="18"/>
          <w:szCs w:val="18"/>
        </w:rPr>
        <w:t>s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-1"/>
          <w:sz w:val="18"/>
          <w:szCs w:val="18"/>
        </w:rPr>
        <w:t>h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>t y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z w:val="18"/>
          <w:szCs w:val="18"/>
        </w:rPr>
        <w:t>u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su</w:t>
      </w:r>
      <w:r>
        <w:rPr>
          <w:rFonts w:ascii="Calibri" w:eastAsia="Calibri" w:hAnsi="Calibri" w:cs="Calibri"/>
          <w:sz w:val="18"/>
          <w:szCs w:val="18"/>
        </w:rPr>
        <w:t>ff</w:t>
      </w:r>
      <w:r>
        <w:rPr>
          <w:rFonts w:ascii="Calibri" w:eastAsia="Calibri" w:hAnsi="Calibri" w:cs="Calibri"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r fr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z w:val="18"/>
          <w:szCs w:val="18"/>
        </w:rPr>
        <w:t xml:space="preserve">m </w:t>
      </w:r>
      <w:r>
        <w:rPr>
          <w:rFonts w:ascii="Calibri" w:eastAsia="Calibri" w:hAnsi="Calibri" w:cs="Calibri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z w:val="18"/>
          <w:szCs w:val="18"/>
        </w:rPr>
        <w:t>w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o</w:t>
      </w:r>
      <w:r>
        <w:rPr>
          <w:rFonts w:ascii="Calibri" w:eastAsia="Calibri" w:hAnsi="Calibri" w:cs="Calibri"/>
          <w:sz w:val="18"/>
          <w:szCs w:val="18"/>
        </w:rPr>
        <w:t xml:space="preserve">r </w:t>
      </w:r>
      <w:r>
        <w:rPr>
          <w:rFonts w:ascii="Calibri" w:eastAsia="Calibri" w:hAnsi="Calibri" w:cs="Calibri"/>
          <w:spacing w:val="-1"/>
          <w:sz w:val="18"/>
          <w:szCs w:val="18"/>
        </w:rPr>
        <w:t>p</w:t>
      </w:r>
      <w:r>
        <w:rPr>
          <w:rFonts w:ascii="Calibri" w:eastAsia="Calibri" w:hAnsi="Calibri" w:cs="Calibri"/>
          <w:sz w:val="18"/>
          <w:szCs w:val="18"/>
        </w:rPr>
        <w:t>r</w:t>
      </w:r>
      <w:r>
        <w:rPr>
          <w:rFonts w:ascii="Calibri" w:eastAsia="Calibri" w:hAnsi="Calibri" w:cs="Calibri"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vi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pacing w:val="-1"/>
          <w:sz w:val="18"/>
          <w:szCs w:val="18"/>
        </w:rPr>
        <w:t>us</w:t>
      </w:r>
      <w:r>
        <w:rPr>
          <w:rFonts w:ascii="Calibri" w:eastAsia="Calibri" w:hAnsi="Calibri" w:cs="Calibri"/>
          <w:sz w:val="18"/>
          <w:szCs w:val="18"/>
        </w:rPr>
        <w:t>l</w:t>
      </w:r>
      <w:r>
        <w:rPr>
          <w:rFonts w:ascii="Calibri" w:eastAsia="Calibri" w:hAnsi="Calibri" w:cs="Calibri"/>
          <w:spacing w:val="5"/>
          <w:sz w:val="18"/>
          <w:szCs w:val="18"/>
        </w:rPr>
        <w:t>y</w:t>
      </w:r>
      <w:r>
        <w:rPr>
          <w:rFonts w:ascii="Calibri" w:eastAsia="Calibri" w:hAnsi="Calibri" w:cs="Calibri"/>
          <w:i/>
          <w:sz w:val="18"/>
          <w:szCs w:val="18"/>
        </w:rPr>
        <w:t>. (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Th</w:t>
      </w:r>
      <w:r>
        <w:rPr>
          <w:rFonts w:ascii="Calibri" w:eastAsia="Calibri" w:hAnsi="Calibri" w:cs="Calibri"/>
          <w:i/>
          <w:sz w:val="18"/>
          <w:szCs w:val="18"/>
        </w:rPr>
        <w:t>e C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om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pan</w:t>
      </w:r>
      <w:r>
        <w:rPr>
          <w:rFonts w:ascii="Calibri" w:eastAsia="Calibri" w:hAnsi="Calibri" w:cs="Calibri"/>
          <w:i/>
          <w:sz w:val="18"/>
          <w:szCs w:val="18"/>
        </w:rPr>
        <w:t>y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w</w:t>
      </w:r>
      <w:r>
        <w:rPr>
          <w:rFonts w:ascii="Calibri" w:eastAsia="Calibri" w:hAnsi="Calibri" w:cs="Calibri"/>
          <w:i/>
          <w:sz w:val="18"/>
          <w:szCs w:val="18"/>
        </w:rPr>
        <w:t xml:space="preserve">ill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i/>
          <w:sz w:val="18"/>
          <w:szCs w:val="18"/>
        </w:rPr>
        <w:t xml:space="preserve">t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b</w:t>
      </w:r>
      <w:r>
        <w:rPr>
          <w:rFonts w:ascii="Calibri" w:eastAsia="Calibri" w:hAnsi="Calibri" w:cs="Calibri"/>
          <w:i/>
          <w:sz w:val="18"/>
          <w:szCs w:val="18"/>
        </w:rPr>
        <w:t xml:space="preserve">e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i/>
          <w:sz w:val="18"/>
          <w:szCs w:val="18"/>
        </w:rPr>
        <w:t>es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p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i/>
          <w:sz w:val="18"/>
          <w:szCs w:val="18"/>
        </w:rPr>
        <w:t>s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b</w:t>
      </w:r>
      <w:r>
        <w:rPr>
          <w:rFonts w:ascii="Calibri" w:eastAsia="Calibri" w:hAnsi="Calibri" w:cs="Calibri"/>
          <w:i/>
          <w:sz w:val="18"/>
          <w:szCs w:val="18"/>
        </w:rPr>
        <w:t xml:space="preserve">le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f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i/>
          <w:sz w:val="18"/>
          <w:szCs w:val="18"/>
        </w:rPr>
        <w:t>r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3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i/>
          <w:sz w:val="18"/>
          <w:szCs w:val="18"/>
        </w:rPr>
        <w:t>e me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d</w:t>
      </w:r>
      <w:r>
        <w:rPr>
          <w:rFonts w:ascii="Calibri" w:eastAsia="Calibri" w:hAnsi="Calibri" w:cs="Calibri"/>
          <w:i/>
          <w:sz w:val="18"/>
          <w:szCs w:val="18"/>
        </w:rPr>
        <w:t>ic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i/>
          <w:sz w:val="18"/>
          <w:szCs w:val="18"/>
        </w:rPr>
        <w:t>l c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i/>
          <w:sz w:val="18"/>
          <w:szCs w:val="18"/>
        </w:rPr>
        <w:t>st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 xml:space="preserve"> o</w:t>
      </w:r>
      <w:r>
        <w:rPr>
          <w:rFonts w:ascii="Calibri" w:eastAsia="Calibri" w:hAnsi="Calibri" w:cs="Calibri"/>
          <w:i/>
          <w:sz w:val="18"/>
          <w:szCs w:val="18"/>
        </w:rPr>
        <w:t xml:space="preserve">f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an</w:t>
      </w:r>
      <w:r>
        <w:rPr>
          <w:rFonts w:ascii="Calibri" w:eastAsia="Calibri" w:hAnsi="Calibri" w:cs="Calibri"/>
          <w:i/>
          <w:sz w:val="18"/>
          <w:szCs w:val="18"/>
        </w:rPr>
        <w:t>y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p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r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e</w:t>
      </w:r>
      <w:r>
        <w:rPr>
          <w:rFonts w:ascii="Calibri" w:eastAsia="Calibri" w:hAnsi="Calibri" w:cs="Calibri"/>
          <w:i/>
          <w:sz w:val="18"/>
          <w:szCs w:val="18"/>
        </w:rPr>
        <w:t>-e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x</w:t>
      </w:r>
      <w:r>
        <w:rPr>
          <w:rFonts w:ascii="Calibri" w:eastAsia="Calibri" w:hAnsi="Calibri" w:cs="Calibri"/>
          <w:i/>
          <w:sz w:val="18"/>
          <w:szCs w:val="18"/>
        </w:rPr>
        <w:t>is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t</w:t>
      </w:r>
      <w:r>
        <w:rPr>
          <w:rFonts w:ascii="Calibri" w:eastAsia="Calibri" w:hAnsi="Calibri" w:cs="Calibri"/>
          <w:i/>
          <w:sz w:val="18"/>
          <w:szCs w:val="18"/>
        </w:rPr>
        <w:t>i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i/>
          <w:sz w:val="18"/>
          <w:szCs w:val="18"/>
        </w:rPr>
        <w:t>g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i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i/>
          <w:sz w:val="18"/>
          <w:szCs w:val="18"/>
        </w:rPr>
        <w:t>l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i/>
          <w:sz w:val="18"/>
          <w:szCs w:val="18"/>
        </w:rPr>
        <w:t xml:space="preserve">ess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pr</w:t>
      </w:r>
      <w:r>
        <w:rPr>
          <w:rFonts w:ascii="Calibri" w:eastAsia="Calibri" w:hAnsi="Calibri" w:cs="Calibri"/>
          <w:i/>
          <w:sz w:val="18"/>
          <w:szCs w:val="18"/>
        </w:rPr>
        <w:t>i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i/>
          <w:sz w:val="18"/>
          <w:szCs w:val="18"/>
        </w:rPr>
        <w:t>r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to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c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mm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i/>
          <w:sz w:val="18"/>
          <w:szCs w:val="18"/>
        </w:rPr>
        <w:t>ce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m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i/>
          <w:sz w:val="18"/>
          <w:szCs w:val="18"/>
        </w:rPr>
        <w:t xml:space="preserve">t 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i/>
          <w:sz w:val="18"/>
          <w:szCs w:val="18"/>
        </w:rPr>
        <w:t xml:space="preserve">f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m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p</w:t>
      </w:r>
      <w:r>
        <w:rPr>
          <w:rFonts w:ascii="Calibri" w:eastAsia="Calibri" w:hAnsi="Calibri" w:cs="Calibri"/>
          <w:i/>
          <w:sz w:val="18"/>
          <w:szCs w:val="18"/>
        </w:rPr>
        <w:t>l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y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m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i/>
          <w:sz w:val="18"/>
          <w:szCs w:val="18"/>
        </w:rPr>
        <w:t>t)</w:t>
      </w:r>
    </w:p>
    <w:p w:rsidR="00975164" w:rsidRDefault="00A31509">
      <w:pPr>
        <w:spacing w:line="240" w:lineRule="exact"/>
        <w:ind w:left="940"/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  <w:spacing w:val="-1"/>
        </w:rPr>
        <w:t>…</w:t>
      </w:r>
      <w:r>
        <w:rPr>
          <w:rFonts w:ascii="Calibri" w:eastAsia="Calibri" w:hAnsi="Calibri" w:cs="Calibri"/>
          <w:spacing w:val="2"/>
        </w:rPr>
        <w:t>…</w:t>
      </w:r>
      <w:r>
        <w:rPr>
          <w:rFonts w:ascii="Calibri" w:eastAsia="Calibri" w:hAnsi="Calibri" w:cs="Calibri"/>
          <w:spacing w:val="-1"/>
        </w:rPr>
        <w:t>…</w:t>
      </w:r>
      <w:r>
        <w:rPr>
          <w:rFonts w:ascii="Calibri" w:eastAsia="Calibri" w:hAnsi="Calibri" w:cs="Calibri"/>
          <w:spacing w:val="2"/>
        </w:rPr>
        <w:t>…</w:t>
      </w:r>
      <w:r>
        <w:rPr>
          <w:rFonts w:ascii="Calibri" w:eastAsia="Calibri" w:hAnsi="Calibri" w:cs="Calibri"/>
          <w:spacing w:val="-1"/>
        </w:rPr>
        <w:t>…</w:t>
      </w:r>
      <w:r>
        <w:rPr>
          <w:rFonts w:ascii="Calibri" w:eastAsia="Calibri" w:hAnsi="Calibri" w:cs="Calibri"/>
          <w:spacing w:val="2"/>
        </w:rPr>
        <w:t>…</w:t>
      </w:r>
      <w:r>
        <w:rPr>
          <w:rFonts w:ascii="Calibri" w:eastAsia="Calibri" w:hAnsi="Calibri" w:cs="Calibri"/>
          <w:spacing w:val="-1"/>
        </w:rPr>
        <w:t>…</w:t>
      </w:r>
      <w:r>
        <w:rPr>
          <w:rFonts w:ascii="Calibri" w:eastAsia="Calibri" w:hAnsi="Calibri" w:cs="Calibri"/>
          <w:spacing w:val="2"/>
        </w:rPr>
        <w:t>…</w:t>
      </w:r>
      <w:r>
        <w:rPr>
          <w:rFonts w:ascii="Calibri" w:eastAsia="Calibri" w:hAnsi="Calibri" w:cs="Calibri"/>
          <w:spacing w:val="-1"/>
        </w:rPr>
        <w:t>…</w:t>
      </w:r>
      <w:r>
        <w:rPr>
          <w:rFonts w:ascii="Calibri" w:eastAsia="Calibri" w:hAnsi="Calibri" w:cs="Calibri"/>
          <w:spacing w:val="2"/>
        </w:rPr>
        <w:t>…</w:t>
      </w:r>
      <w:r>
        <w:rPr>
          <w:rFonts w:ascii="Calibri" w:eastAsia="Calibri" w:hAnsi="Calibri" w:cs="Calibri"/>
          <w:spacing w:val="-1"/>
        </w:rPr>
        <w:t>…</w:t>
      </w:r>
      <w:r>
        <w:rPr>
          <w:rFonts w:ascii="Calibri" w:eastAsia="Calibri" w:hAnsi="Calibri" w:cs="Calibri"/>
          <w:spacing w:val="2"/>
        </w:rPr>
        <w:t>……</w:t>
      </w:r>
      <w:r>
        <w:rPr>
          <w:rFonts w:ascii="Calibri" w:eastAsia="Calibri" w:hAnsi="Calibri" w:cs="Calibri"/>
          <w:spacing w:val="-1"/>
        </w:rPr>
        <w:t>…</w:t>
      </w:r>
      <w:r>
        <w:rPr>
          <w:rFonts w:ascii="Calibri" w:eastAsia="Calibri" w:hAnsi="Calibri" w:cs="Calibri"/>
          <w:spacing w:val="2"/>
        </w:rPr>
        <w:t>…</w:t>
      </w:r>
      <w:r>
        <w:rPr>
          <w:rFonts w:ascii="Calibri" w:eastAsia="Calibri" w:hAnsi="Calibri" w:cs="Calibri"/>
          <w:spacing w:val="-1"/>
        </w:rPr>
        <w:t>…</w:t>
      </w:r>
      <w:r>
        <w:rPr>
          <w:rFonts w:ascii="Calibri" w:eastAsia="Calibri" w:hAnsi="Calibri" w:cs="Calibri"/>
          <w:spacing w:val="2"/>
        </w:rPr>
        <w:t>…</w:t>
      </w:r>
      <w:r>
        <w:rPr>
          <w:rFonts w:ascii="Calibri" w:eastAsia="Calibri" w:hAnsi="Calibri" w:cs="Calibri"/>
          <w:spacing w:val="-1"/>
        </w:rPr>
        <w:t>…</w:t>
      </w:r>
      <w:r>
        <w:rPr>
          <w:rFonts w:ascii="Calibri" w:eastAsia="Calibri" w:hAnsi="Calibri" w:cs="Calibri"/>
          <w:spacing w:val="2"/>
        </w:rPr>
        <w:t>…</w:t>
      </w:r>
      <w:r>
        <w:rPr>
          <w:rFonts w:ascii="Calibri" w:eastAsia="Calibri" w:hAnsi="Calibri" w:cs="Calibri"/>
          <w:spacing w:val="-1"/>
        </w:rPr>
        <w:t>…</w:t>
      </w:r>
      <w:r>
        <w:rPr>
          <w:rFonts w:ascii="Calibri" w:eastAsia="Calibri" w:hAnsi="Calibri" w:cs="Calibri"/>
          <w:spacing w:val="2"/>
        </w:rPr>
        <w:t>…</w:t>
      </w:r>
      <w:r>
        <w:rPr>
          <w:rFonts w:ascii="Calibri" w:eastAsia="Calibri" w:hAnsi="Calibri" w:cs="Calibri"/>
          <w:spacing w:val="-1"/>
        </w:rPr>
        <w:t>…</w:t>
      </w:r>
      <w:r>
        <w:rPr>
          <w:rFonts w:ascii="Calibri" w:eastAsia="Calibri" w:hAnsi="Calibri" w:cs="Calibri"/>
          <w:spacing w:val="2"/>
        </w:rPr>
        <w:t>…</w:t>
      </w:r>
      <w:r>
        <w:rPr>
          <w:rFonts w:ascii="Calibri" w:eastAsia="Calibri" w:hAnsi="Calibri" w:cs="Calibri"/>
          <w:spacing w:val="-1"/>
        </w:rPr>
        <w:t>…</w:t>
      </w:r>
      <w:r>
        <w:rPr>
          <w:rFonts w:ascii="Calibri" w:eastAsia="Calibri" w:hAnsi="Calibri" w:cs="Calibri"/>
          <w:spacing w:val="2"/>
        </w:rPr>
        <w:t>…</w:t>
      </w:r>
      <w:r>
        <w:rPr>
          <w:rFonts w:ascii="Calibri" w:eastAsia="Calibri" w:hAnsi="Calibri" w:cs="Calibri"/>
          <w:spacing w:val="-1"/>
        </w:rPr>
        <w:t>…</w:t>
      </w:r>
      <w:r>
        <w:rPr>
          <w:rFonts w:ascii="Calibri" w:eastAsia="Calibri" w:hAnsi="Calibri" w:cs="Calibri"/>
          <w:spacing w:val="2"/>
        </w:rPr>
        <w:t>…</w:t>
      </w:r>
      <w:r>
        <w:rPr>
          <w:rFonts w:ascii="Calibri" w:eastAsia="Calibri" w:hAnsi="Calibri" w:cs="Calibri"/>
          <w:spacing w:val="-1"/>
        </w:rPr>
        <w:t>…</w:t>
      </w:r>
      <w:r>
        <w:rPr>
          <w:rFonts w:ascii="Calibri" w:eastAsia="Calibri" w:hAnsi="Calibri" w:cs="Calibri"/>
          <w:spacing w:val="2"/>
        </w:rPr>
        <w:t>……</w:t>
      </w:r>
      <w:r>
        <w:rPr>
          <w:rFonts w:ascii="Calibri" w:eastAsia="Calibri" w:hAnsi="Calibri" w:cs="Calibri"/>
          <w:spacing w:val="-1"/>
        </w:rPr>
        <w:t>…</w:t>
      </w:r>
      <w:r>
        <w:rPr>
          <w:rFonts w:ascii="Calibri" w:eastAsia="Calibri" w:hAnsi="Calibri" w:cs="Calibri"/>
          <w:spacing w:val="2"/>
        </w:rPr>
        <w:t>…</w:t>
      </w:r>
      <w:r>
        <w:rPr>
          <w:rFonts w:ascii="Calibri" w:eastAsia="Calibri" w:hAnsi="Calibri" w:cs="Calibri"/>
          <w:spacing w:val="-1"/>
        </w:rPr>
        <w:t>…</w:t>
      </w:r>
      <w:r>
        <w:rPr>
          <w:rFonts w:ascii="Calibri" w:eastAsia="Calibri" w:hAnsi="Calibri" w:cs="Calibri"/>
          <w:spacing w:val="2"/>
        </w:rPr>
        <w:t>…</w:t>
      </w:r>
      <w:r>
        <w:rPr>
          <w:rFonts w:ascii="Calibri" w:eastAsia="Calibri" w:hAnsi="Calibri" w:cs="Calibri"/>
          <w:spacing w:val="-1"/>
        </w:rPr>
        <w:t>…</w:t>
      </w:r>
      <w:r>
        <w:rPr>
          <w:rFonts w:ascii="Calibri" w:eastAsia="Calibri" w:hAnsi="Calibri" w:cs="Calibri"/>
          <w:spacing w:val="2"/>
        </w:rPr>
        <w:t>…</w:t>
      </w:r>
      <w:r>
        <w:rPr>
          <w:rFonts w:ascii="Calibri" w:eastAsia="Calibri" w:hAnsi="Calibri" w:cs="Calibri"/>
          <w:spacing w:val="-1"/>
        </w:rPr>
        <w:t>…</w:t>
      </w:r>
      <w:r>
        <w:rPr>
          <w:rFonts w:ascii="Calibri" w:eastAsia="Calibri" w:hAnsi="Calibri" w:cs="Calibri"/>
          <w:spacing w:val="2"/>
        </w:rPr>
        <w:t>…</w:t>
      </w:r>
      <w:r>
        <w:rPr>
          <w:rFonts w:ascii="Calibri" w:eastAsia="Calibri" w:hAnsi="Calibri" w:cs="Calibri"/>
          <w:spacing w:val="-1"/>
        </w:rPr>
        <w:t>…</w:t>
      </w:r>
      <w:r>
        <w:rPr>
          <w:rFonts w:ascii="Calibri" w:eastAsia="Calibri" w:hAnsi="Calibri" w:cs="Calibri"/>
          <w:spacing w:val="2"/>
        </w:rPr>
        <w:t>…</w:t>
      </w:r>
      <w:r>
        <w:rPr>
          <w:rFonts w:ascii="Calibri" w:eastAsia="Calibri" w:hAnsi="Calibri" w:cs="Calibri"/>
          <w:spacing w:val="-1"/>
        </w:rPr>
        <w:t>…</w:t>
      </w:r>
      <w:r>
        <w:rPr>
          <w:rFonts w:ascii="Calibri" w:eastAsia="Calibri" w:hAnsi="Calibri" w:cs="Calibri"/>
          <w:spacing w:val="2"/>
        </w:rPr>
        <w:t>…</w:t>
      </w:r>
      <w:r>
        <w:rPr>
          <w:rFonts w:ascii="Calibri" w:eastAsia="Calibri" w:hAnsi="Calibri" w:cs="Calibri"/>
          <w:spacing w:val="-1"/>
        </w:rPr>
        <w:t>…</w:t>
      </w:r>
      <w:r>
        <w:rPr>
          <w:rFonts w:ascii="Calibri" w:eastAsia="Calibri" w:hAnsi="Calibri" w:cs="Calibri"/>
          <w:spacing w:val="2"/>
        </w:rPr>
        <w:t>…</w:t>
      </w:r>
      <w:r>
        <w:rPr>
          <w:rFonts w:ascii="Calibri" w:eastAsia="Calibri" w:hAnsi="Calibri" w:cs="Calibri"/>
          <w:spacing w:val="-1"/>
        </w:rPr>
        <w:t>…</w:t>
      </w:r>
      <w:r>
        <w:rPr>
          <w:rFonts w:ascii="Calibri" w:eastAsia="Calibri" w:hAnsi="Calibri" w:cs="Calibri"/>
          <w:spacing w:val="2"/>
        </w:rPr>
        <w:t>……</w:t>
      </w:r>
      <w:r>
        <w:rPr>
          <w:rFonts w:ascii="Calibri" w:eastAsia="Calibri" w:hAnsi="Calibri" w:cs="Calibri"/>
          <w:spacing w:val="-1"/>
        </w:rPr>
        <w:t>…</w:t>
      </w:r>
      <w:r>
        <w:rPr>
          <w:rFonts w:ascii="Calibri" w:eastAsia="Calibri" w:hAnsi="Calibri" w:cs="Calibri"/>
          <w:spacing w:val="2"/>
        </w:rPr>
        <w:t>…</w:t>
      </w:r>
      <w:r>
        <w:rPr>
          <w:rFonts w:ascii="Calibri" w:eastAsia="Calibri" w:hAnsi="Calibri" w:cs="Calibri"/>
          <w:spacing w:val="-1"/>
        </w:rPr>
        <w:t>…</w:t>
      </w:r>
      <w:r>
        <w:rPr>
          <w:rFonts w:ascii="Calibri" w:eastAsia="Calibri" w:hAnsi="Calibri" w:cs="Calibri"/>
          <w:spacing w:val="2"/>
        </w:rPr>
        <w:t>…</w:t>
      </w:r>
      <w:r>
        <w:rPr>
          <w:rFonts w:ascii="Calibri" w:eastAsia="Calibri" w:hAnsi="Calibri" w:cs="Calibri"/>
          <w:spacing w:val="-1"/>
        </w:rPr>
        <w:t>…</w:t>
      </w:r>
      <w:r>
        <w:rPr>
          <w:rFonts w:ascii="Calibri" w:eastAsia="Calibri" w:hAnsi="Calibri" w:cs="Calibri"/>
          <w:spacing w:val="2"/>
        </w:rPr>
        <w:t>…</w:t>
      </w:r>
      <w:r>
        <w:rPr>
          <w:rFonts w:ascii="Calibri" w:eastAsia="Calibri" w:hAnsi="Calibri" w:cs="Calibri"/>
          <w:spacing w:val="-1"/>
        </w:rPr>
        <w:t>…</w:t>
      </w:r>
      <w:r>
        <w:rPr>
          <w:rFonts w:ascii="Calibri" w:eastAsia="Calibri" w:hAnsi="Calibri" w:cs="Calibri"/>
          <w:spacing w:val="2"/>
        </w:rPr>
        <w:t>…</w:t>
      </w:r>
      <w:r>
        <w:rPr>
          <w:rFonts w:ascii="Calibri" w:eastAsia="Calibri" w:hAnsi="Calibri" w:cs="Calibri"/>
          <w:spacing w:val="-1"/>
        </w:rPr>
        <w:t>…</w:t>
      </w:r>
      <w:r>
        <w:rPr>
          <w:rFonts w:ascii="Calibri" w:eastAsia="Calibri" w:hAnsi="Calibri" w:cs="Calibri"/>
          <w:spacing w:val="2"/>
        </w:rPr>
        <w:t>…</w:t>
      </w:r>
      <w:r>
        <w:rPr>
          <w:rFonts w:ascii="Calibri" w:eastAsia="Calibri" w:hAnsi="Calibri" w:cs="Calibri"/>
          <w:spacing w:val="-1"/>
        </w:rPr>
        <w:t>…</w:t>
      </w:r>
      <w:r>
        <w:rPr>
          <w:rFonts w:ascii="Calibri" w:eastAsia="Calibri" w:hAnsi="Calibri" w:cs="Calibri"/>
          <w:spacing w:val="2"/>
        </w:rPr>
        <w:t>…</w:t>
      </w:r>
      <w:r>
        <w:rPr>
          <w:rFonts w:ascii="Calibri" w:eastAsia="Calibri" w:hAnsi="Calibri" w:cs="Calibri"/>
          <w:spacing w:val="-1"/>
        </w:rPr>
        <w:t>…</w:t>
      </w:r>
      <w:r>
        <w:rPr>
          <w:rFonts w:ascii="Calibri" w:eastAsia="Calibri" w:hAnsi="Calibri" w:cs="Calibri"/>
          <w:spacing w:val="2"/>
        </w:rPr>
        <w:t>…</w:t>
      </w:r>
      <w:r>
        <w:rPr>
          <w:rFonts w:ascii="Calibri" w:eastAsia="Calibri" w:hAnsi="Calibri" w:cs="Calibri"/>
          <w:spacing w:val="-1"/>
        </w:rPr>
        <w:t>…</w:t>
      </w:r>
      <w:r>
        <w:rPr>
          <w:rFonts w:ascii="Calibri" w:eastAsia="Calibri" w:hAnsi="Calibri" w:cs="Calibri"/>
          <w:spacing w:val="2"/>
        </w:rPr>
        <w:t>……</w:t>
      </w:r>
      <w:r>
        <w:rPr>
          <w:rFonts w:ascii="Calibri" w:eastAsia="Calibri" w:hAnsi="Calibri" w:cs="Calibri"/>
          <w:spacing w:val="-1"/>
        </w:rPr>
        <w:t>…</w:t>
      </w:r>
      <w:r>
        <w:rPr>
          <w:rFonts w:ascii="Calibri" w:eastAsia="Calibri" w:hAnsi="Calibri" w:cs="Calibri"/>
          <w:spacing w:val="2"/>
        </w:rPr>
        <w:t>…</w:t>
      </w:r>
      <w:r>
        <w:rPr>
          <w:rFonts w:ascii="Calibri" w:eastAsia="Calibri" w:hAnsi="Calibri" w:cs="Calibri"/>
          <w:spacing w:val="-1"/>
        </w:rPr>
        <w:t>…</w:t>
      </w:r>
      <w:r>
        <w:rPr>
          <w:rFonts w:ascii="Calibri" w:eastAsia="Calibri" w:hAnsi="Calibri" w:cs="Calibri"/>
          <w:spacing w:val="7"/>
        </w:rPr>
        <w:t>…</w:t>
      </w:r>
      <w:r>
        <w:rPr>
          <w:rFonts w:ascii="Calibri" w:eastAsia="Calibri" w:hAnsi="Calibri" w:cs="Calibri"/>
          <w:spacing w:val="-1"/>
        </w:rPr>
        <w:t>…</w:t>
      </w:r>
      <w:r>
        <w:rPr>
          <w:rFonts w:ascii="Calibri" w:eastAsia="Calibri" w:hAnsi="Calibri" w:cs="Calibri"/>
          <w:spacing w:val="2"/>
        </w:rPr>
        <w:t>…</w:t>
      </w:r>
      <w:r>
        <w:rPr>
          <w:rFonts w:ascii="Calibri" w:eastAsia="Calibri" w:hAnsi="Calibri" w:cs="Calibri"/>
          <w:spacing w:val="-1"/>
        </w:rPr>
        <w:t>……</w:t>
      </w:r>
      <w:r>
        <w:rPr>
          <w:rFonts w:ascii="Calibri" w:eastAsia="Calibri" w:hAnsi="Calibri" w:cs="Calibri"/>
        </w:rPr>
        <w:t>..</w:t>
      </w:r>
    </w:p>
    <w:p w:rsidR="00975164" w:rsidRDefault="00975164">
      <w:pPr>
        <w:spacing w:line="200" w:lineRule="exact"/>
      </w:pPr>
    </w:p>
    <w:p w:rsidR="00975164" w:rsidRDefault="00975164">
      <w:pPr>
        <w:spacing w:line="200" w:lineRule="exact"/>
      </w:pPr>
    </w:p>
    <w:p w:rsidR="00975164" w:rsidRDefault="00975164">
      <w:pPr>
        <w:spacing w:before="12" w:line="200" w:lineRule="exact"/>
        <w:sectPr w:rsidR="00975164">
          <w:type w:val="continuous"/>
          <w:pgSz w:w="11920" w:h="16860"/>
          <w:pgMar w:top="820" w:right="120" w:bottom="0" w:left="320" w:header="720" w:footer="720" w:gutter="0"/>
          <w:cols w:space="720"/>
        </w:sectPr>
      </w:pPr>
    </w:p>
    <w:p w:rsidR="00975164" w:rsidRDefault="00975164">
      <w:pPr>
        <w:spacing w:before="6" w:line="180" w:lineRule="exact"/>
        <w:rPr>
          <w:sz w:val="19"/>
          <w:szCs w:val="19"/>
        </w:rPr>
      </w:pPr>
    </w:p>
    <w:p w:rsidR="00975164" w:rsidRDefault="000A18BB">
      <w:pPr>
        <w:ind w:left="220" w:right="-29"/>
        <w:jc w:val="both"/>
        <w:rPr>
          <w:rFonts w:ascii="Calibri" w:eastAsia="Calibri" w:hAnsi="Calibri" w:cs="Calibri"/>
          <w:sz w:val="16"/>
          <w:szCs w:val="16"/>
        </w:rPr>
      </w:pPr>
      <w:r>
        <w:pict>
          <v:group id="_x0000_s1026" style="position:absolute;left:0;text-align:left;margin-left:21.3pt;margin-top:-9.35pt;width:544.75pt;height:48.25pt;z-index:-251628032;mso-position-horizontal-relative:page" coordorigin="426,-187" coordsize="10895,965">
            <v:shape id="_x0000_s1033" style="position:absolute;left:437;top:-176;width:7187;height:0" coordorigin="437,-176" coordsize="7187,0" path="m437,-176r7187,e" filled="f" strokeweight=".58pt">
              <v:path arrowok="t"/>
            </v:shape>
            <v:shape id="_x0000_s1032" style="position:absolute;left:7633;top:-176;width:3677;height:0" coordorigin="7633,-176" coordsize="3677,0" path="m7633,-176r3678,e" filled="f" strokeweight=".58pt">
              <v:path arrowok="t"/>
            </v:shape>
            <v:shape id="_x0000_s1031" style="position:absolute;left:432;top:-181;width:0;height:953" coordorigin="432,-181" coordsize="0,953" path="m432,-181r,953e" filled="f" strokeweight=".58pt">
              <v:path arrowok="t"/>
            </v:shape>
            <v:shape id="_x0000_s1030" style="position:absolute;left:437;top:767;width:7187;height:0" coordorigin="437,767" coordsize="7187,0" path="m437,767r7187,e" filled="f" strokeweight=".20464mm">
              <v:path arrowok="t"/>
            </v:shape>
            <v:shape id="_x0000_s1029" style="position:absolute;left:7629;top:-181;width:0;height:953" coordorigin="7629,-181" coordsize="0,953" path="m7629,-181r,953e" filled="f" strokeweight=".58pt">
              <v:path arrowok="t"/>
            </v:shape>
            <v:shape id="_x0000_s1028" style="position:absolute;left:7633;top:767;width:3677;height:0" coordorigin="7633,767" coordsize="3677,0" path="m7633,767r3678,e" filled="f" strokeweight=".20464mm">
              <v:path arrowok="t"/>
            </v:shape>
            <v:shape id="_x0000_s1027" style="position:absolute;left:11316;top:-181;width:0;height:953" coordorigin="11316,-181" coordsize="0,953" path="m11316,-181r,953e" filled="f" strokeweight=".58pt">
              <v:path arrowok="t"/>
            </v:shape>
            <w10:wrap anchorx="page"/>
          </v:group>
        </w:pic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>Di</w:t>
      </w:r>
      <w:r w:rsidR="00A31509">
        <w:rPr>
          <w:rFonts w:ascii="Calibri" w:eastAsia="Calibri" w:hAnsi="Calibri" w:cs="Calibri"/>
          <w:i/>
          <w:sz w:val="16"/>
          <w:szCs w:val="16"/>
        </w:rPr>
        <w:t>sc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>lai</w:t>
      </w:r>
      <w:r w:rsidR="00A31509">
        <w:rPr>
          <w:rFonts w:ascii="Calibri" w:eastAsia="Calibri" w:hAnsi="Calibri" w:cs="Calibri"/>
          <w:i/>
          <w:sz w:val="16"/>
          <w:szCs w:val="16"/>
        </w:rPr>
        <w:t>mer -</w:t>
      </w:r>
      <w:r w:rsidR="00A31509">
        <w:rPr>
          <w:rFonts w:ascii="Calibri" w:eastAsia="Calibri" w:hAnsi="Calibri" w:cs="Calibri"/>
          <w:i/>
          <w:spacing w:val="1"/>
          <w:sz w:val="16"/>
          <w:szCs w:val="16"/>
        </w:rPr>
        <w:t xml:space="preserve"> 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>B</w:t>
      </w:r>
      <w:r w:rsidR="00A31509">
        <w:rPr>
          <w:rFonts w:ascii="Calibri" w:eastAsia="Calibri" w:hAnsi="Calibri" w:cs="Calibri"/>
          <w:i/>
          <w:sz w:val="16"/>
          <w:szCs w:val="16"/>
        </w:rPr>
        <w:t>y s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>igni</w:t>
      </w:r>
      <w:r w:rsidR="00A31509">
        <w:rPr>
          <w:rFonts w:ascii="Calibri" w:eastAsia="Calibri" w:hAnsi="Calibri" w:cs="Calibri"/>
          <w:i/>
          <w:spacing w:val="1"/>
          <w:sz w:val="16"/>
          <w:szCs w:val="16"/>
        </w:rPr>
        <w:t>n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>g</w:t>
      </w:r>
      <w:r w:rsidR="00A31509">
        <w:rPr>
          <w:rFonts w:ascii="Calibri" w:eastAsia="Calibri" w:hAnsi="Calibri" w:cs="Calibri"/>
          <w:i/>
          <w:sz w:val="16"/>
          <w:szCs w:val="16"/>
        </w:rPr>
        <w:t>,</w:t>
      </w:r>
      <w:r w:rsidR="00A31509">
        <w:rPr>
          <w:rFonts w:ascii="Calibri" w:eastAsia="Calibri" w:hAnsi="Calibri" w:cs="Calibri"/>
          <w:i/>
          <w:spacing w:val="1"/>
          <w:sz w:val="16"/>
          <w:szCs w:val="16"/>
        </w:rPr>
        <w:t xml:space="preserve"> </w:t>
      </w:r>
      <w:r w:rsidR="00A31509">
        <w:rPr>
          <w:rFonts w:ascii="Calibri" w:eastAsia="Calibri" w:hAnsi="Calibri" w:cs="Calibri"/>
          <w:i/>
          <w:sz w:val="16"/>
          <w:szCs w:val="16"/>
        </w:rPr>
        <w:t xml:space="preserve">I 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>h</w:t>
      </w:r>
      <w:r w:rsidR="00A31509">
        <w:rPr>
          <w:rFonts w:ascii="Calibri" w:eastAsia="Calibri" w:hAnsi="Calibri" w:cs="Calibri"/>
          <w:i/>
          <w:sz w:val="16"/>
          <w:szCs w:val="16"/>
        </w:rPr>
        <w:t>ere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>b</w:t>
      </w:r>
      <w:r w:rsidR="00A31509">
        <w:rPr>
          <w:rFonts w:ascii="Calibri" w:eastAsia="Calibri" w:hAnsi="Calibri" w:cs="Calibri"/>
          <w:i/>
          <w:sz w:val="16"/>
          <w:szCs w:val="16"/>
        </w:rPr>
        <w:t>y cer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>ti</w:t>
      </w:r>
      <w:r w:rsidR="00A31509">
        <w:rPr>
          <w:rFonts w:ascii="Calibri" w:eastAsia="Calibri" w:hAnsi="Calibri" w:cs="Calibri"/>
          <w:i/>
          <w:spacing w:val="1"/>
          <w:sz w:val="16"/>
          <w:szCs w:val="16"/>
        </w:rPr>
        <w:t>f</w:t>
      </w:r>
      <w:r w:rsidR="00A31509">
        <w:rPr>
          <w:rFonts w:ascii="Calibri" w:eastAsia="Calibri" w:hAnsi="Calibri" w:cs="Calibri"/>
          <w:i/>
          <w:sz w:val="16"/>
          <w:szCs w:val="16"/>
        </w:rPr>
        <w:t xml:space="preserve">y 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>tha</w:t>
      </w:r>
      <w:r w:rsidR="00A31509">
        <w:rPr>
          <w:rFonts w:ascii="Calibri" w:eastAsia="Calibri" w:hAnsi="Calibri" w:cs="Calibri"/>
          <w:i/>
          <w:sz w:val="16"/>
          <w:szCs w:val="16"/>
        </w:rPr>
        <w:t>t</w:t>
      </w:r>
      <w:r w:rsidR="00A31509">
        <w:rPr>
          <w:rFonts w:ascii="Calibri" w:eastAsia="Calibri" w:hAnsi="Calibri" w:cs="Calibri"/>
          <w:i/>
          <w:spacing w:val="1"/>
          <w:sz w:val="16"/>
          <w:szCs w:val="16"/>
        </w:rPr>
        <w:t xml:space="preserve"> 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>th</w:t>
      </w:r>
      <w:r w:rsidR="00A31509">
        <w:rPr>
          <w:rFonts w:ascii="Calibri" w:eastAsia="Calibri" w:hAnsi="Calibri" w:cs="Calibri"/>
          <w:i/>
          <w:sz w:val="16"/>
          <w:szCs w:val="16"/>
        </w:rPr>
        <w:t xml:space="preserve">e 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>abo</w:t>
      </w:r>
      <w:r w:rsidR="00A31509">
        <w:rPr>
          <w:rFonts w:ascii="Calibri" w:eastAsia="Calibri" w:hAnsi="Calibri" w:cs="Calibri"/>
          <w:i/>
          <w:sz w:val="16"/>
          <w:szCs w:val="16"/>
        </w:rPr>
        <w:t xml:space="preserve">ve </w:t>
      </w:r>
      <w:r w:rsidR="00A31509">
        <w:rPr>
          <w:rFonts w:ascii="Calibri" w:eastAsia="Calibri" w:hAnsi="Calibri" w:cs="Calibri"/>
          <w:i/>
          <w:spacing w:val="1"/>
          <w:sz w:val="16"/>
          <w:szCs w:val="16"/>
        </w:rPr>
        <w:t>i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>nfo</w:t>
      </w:r>
      <w:r w:rsidR="00A31509">
        <w:rPr>
          <w:rFonts w:ascii="Calibri" w:eastAsia="Calibri" w:hAnsi="Calibri" w:cs="Calibri"/>
          <w:i/>
          <w:sz w:val="16"/>
          <w:szCs w:val="16"/>
        </w:rPr>
        <w:t>rm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>a</w:t>
      </w:r>
      <w:r w:rsidR="00A31509">
        <w:rPr>
          <w:rFonts w:ascii="Calibri" w:eastAsia="Calibri" w:hAnsi="Calibri" w:cs="Calibri"/>
          <w:i/>
          <w:spacing w:val="1"/>
          <w:sz w:val="16"/>
          <w:szCs w:val="16"/>
        </w:rPr>
        <w:t>t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>ion</w:t>
      </w:r>
      <w:r w:rsidR="00A31509">
        <w:rPr>
          <w:rFonts w:ascii="Calibri" w:eastAsia="Calibri" w:hAnsi="Calibri" w:cs="Calibri"/>
          <w:i/>
          <w:sz w:val="16"/>
          <w:szCs w:val="16"/>
        </w:rPr>
        <w:t>,</w:t>
      </w:r>
      <w:r w:rsidR="00A31509">
        <w:rPr>
          <w:rFonts w:ascii="Calibri" w:eastAsia="Calibri" w:hAnsi="Calibri" w:cs="Calibri"/>
          <w:i/>
          <w:spacing w:val="1"/>
          <w:sz w:val="16"/>
          <w:szCs w:val="16"/>
        </w:rPr>
        <w:t xml:space="preserve"> t</w:t>
      </w:r>
      <w:r w:rsidR="00A31509">
        <w:rPr>
          <w:rFonts w:ascii="Calibri" w:eastAsia="Calibri" w:hAnsi="Calibri" w:cs="Calibri"/>
          <w:i/>
          <w:sz w:val="16"/>
          <w:szCs w:val="16"/>
        </w:rPr>
        <w:t>o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 xml:space="preserve"> th</w:t>
      </w:r>
      <w:r w:rsidR="00A31509">
        <w:rPr>
          <w:rFonts w:ascii="Calibri" w:eastAsia="Calibri" w:hAnsi="Calibri" w:cs="Calibri"/>
          <w:i/>
          <w:sz w:val="16"/>
          <w:szCs w:val="16"/>
        </w:rPr>
        <w:t xml:space="preserve">e </w:t>
      </w:r>
      <w:r w:rsidR="00A31509">
        <w:rPr>
          <w:rFonts w:ascii="Calibri" w:eastAsia="Calibri" w:hAnsi="Calibri" w:cs="Calibri"/>
          <w:i/>
          <w:spacing w:val="1"/>
          <w:sz w:val="16"/>
          <w:szCs w:val="16"/>
        </w:rPr>
        <w:t>b</w:t>
      </w:r>
      <w:r w:rsidR="00A31509">
        <w:rPr>
          <w:rFonts w:ascii="Calibri" w:eastAsia="Calibri" w:hAnsi="Calibri" w:cs="Calibri"/>
          <w:i/>
          <w:sz w:val="16"/>
          <w:szCs w:val="16"/>
        </w:rPr>
        <w:t>est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 xml:space="preserve"> o</w:t>
      </w:r>
      <w:r w:rsidR="00A31509">
        <w:rPr>
          <w:rFonts w:ascii="Calibri" w:eastAsia="Calibri" w:hAnsi="Calibri" w:cs="Calibri"/>
          <w:i/>
          <w:sz w:val="16"/>
          <w:szCs w:val="16"/>
        </w:rPr>
        <w:t>f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 xml:space="preserve"> </w:t>
      </w:r>
      <w:r w:rsidR="00A31509">
        <w:rPr>
          <w:rFonts w:ascii="Calibri" w:eastAsia="Calibri" w:hAnsi="Calibri" w:cs="Calibri"/>
          <w:i/>
          <w:sz w:val="16"/>
          <w:szCs w:val="16"/>
        </w:rPr>
        <w:t xml:space="preserve">my 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>kno</w:t>
      </w:r>
      <w:r w:rsidR="00A31509">
        <w:rPr>
          <w:rFonts w:ascii="Calibri" w:eastAsia="Calibri" w:hAnsi="Calibri" w:cs="Calibri"/>
          <w:i/>
          <w:sz w:val="16"/>
          <w:szCs w:val="16"/>
        </w:rPr>
        <w:t>w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>l</w:t>
      </w:r>
      <w:r w:rsidR="00A31509">
        <w:rPr>
          <w:rFonts w:ascii="Calibri" w:eastAsia="Calibri" w:hAnsi="Calibri" w:cs="Calibri"/>
          <w:i/>
          <w:sz w:val="16"/>
          <w:szCs w:val="16"/>
        </w:rPr>
        <w:t>e</w:t>
      </w:r>
      <w:r w:rsidR="00A31509">
        <w:rPr>
          <w:rFonts w:ascii="Calibri" w:eastAsia="Calibri" w:hAnsi="Calibri" w:cs="Calibri"/>
          <w:i/>
          <w:spacing w:val="1"/>
          <w:sz w:val="16"/>
          <w:szCs w:val="16"/>
        </w:rPr>
        <w:t>d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>g</w:t>
      </w:r>
      <w:r w:rsidR="00A31509">
        <w:rPr>
          <w:rFonts w:ascii="Calibri" w:eastAsia="Calibri" w:hAnsi="Calibri" w:cs="Calibri"/>
          <w:i/>
          <w:sz w:val="16"/>
          <w:szCs w:val="16"/>
        </w:rPr>
        <w:t>e,</w:t>
      </w:r>
      <w:r w:rsidR="00A31509">
        <w:rPr>
          <w:rFonts w:ascii="Calibri" w:eastAsia="Calibri" w:hAnsi="Calibri" w:cs="Calibri"/>
          <w:i/>
          <w:spacing w:val="1"/>
          <w:sz w:val="16"/>
          <w:szCs w:val="16"/>
        </w:rPr>
        <w:t xml:space="preserve"> 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>i</w:t>
      </w:r>
      <w:r w:rsidR="00A31509">
        <w:rPr>
          <w:rFonts w:ascii="Calibri" w:eastAsia="Calibri" w:hAnsi="Calibri" w:cs="Calibri"/>
          <w:i/>
          <w:sz w:val="16"/>
          <w:szCs w:val="16"/>
        </w:rPr>
        <w:t>s c</w:t>
      </w:r>
      <w:r w:rsidR="00A31509">
        <w:rPr>
          <w:rFonts w:ascii="Calibri" w:eastAsia="Calibri" w:hAnsi="Calibri" w:cs="Calibri"/>
          <w:i/>
          <w:spacing w:val="3"/>
          <w:sz w:val="16"/>
          <w:szCs w:val="16"/>
        </w:rPr>
        <w:t>o</w:t>
      </w:r>
      <w:r w:rsidR="00A31509">
        <w:rPr>
          <w:rFonts w:ascii="Calibri" w:eastAsia="Calibri" w:hAnsi="Calibri" w:cs="Calibri"/>
          <w:i/>
          <w:sz w:val="16"/>
          <w:szCs w:val="16"/>
        </w:rPr>
        <w:t>rrec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>t</w:t>
      </w:r>
      <w:r w:rsidR="00A31509">
        <w:rPr>
          <w:rFonts w:ascii="Calibri" w:eastAsia="Calibri" w:hAnsi="Calibri" w:cs="Calibri"/>
          <w:i/>
          <w:sz w:val="16"/>
          <w:szCs w:val="16"/>
        </w:rPr>
        <w:t xml:space="preserve">. I 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>und</w:t>
      </w:r>
      <w:r w:rsidR="00A31509">
        <w:rPr>
          <w:rFonts w:ascii="Calibri" w:eastAsia="Calibri" w:hAnsi="Calibri" w:cs="Calibri"/>
          <w:i/>
          <w:sz w:val="16"/>
          <w:szCs w:val="16"/>
        </w:rPr>
        <w:t>ers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>ta</w:t>
      </w:r>
      <w:r w:rsidR="00A31509">
        <w:rPr>
          <w:rFonts w:ascii="Calibri" w:eastAsia="Calibri" w:hAnsi="Calibri" w:cs="Calibri"/>
          <w:i/>
          <w:spacing w:val="1"/>
          <w:sz w:val="16"/>
          <w:szCs w:val="16"/>
        </w:rPr>
        <w:t>n</w:t>
      </w:r>
      <w:r w:rsidR="00A31509">
        <w:rPr>
          <w:rFonts w:ascii="Calibri" w:eastAsia="Calibri" w:hAnsi="Calibri" w:cs="Calibri"/>
          <w:i/>
          <w:sz w:val="16"/>
          <w:szCs w:val="16"/>
        </w:rPr>
        <w:t>d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 xml:space="preserve"> th</w:t>
      </w:r>
      <w:r w:rsidR="00A31509">
        <w:rPr>
          <w:rFonts w:ascii="Calibri" w:eastAsia="Calibri" w:hAnsi="Calibri" w:cs="Calibri"/>
          <w:i/>
          <w:spacing w:val="1"/>
          <w:sz w:val="16"/>
          <w:szCs w:val="16"/>
        </w:rPr>
        <w:t>a</w:t>
      </w:r>
      <w:r w:rsidR="00A31509">
        <w:rPr>
          <w:rFonts w:ascii="Calibri" w:eastAsia="Calibri" w:hAnsi="Calibri" w:cs="Calibri"/>
          <w:i/>
          <w:sz w:val="16"/>
          <w:szCs w:val="16"/>
        </w:rPr>
        <w:t>t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 xml:space="preserve"> </w:t>
      </w:r>
      <w:r w:rsidR="00A31509">
        <w:rPr>
          <w:rFonts w:ascii="Calibri" w:eastAsia="Calibri" w:hAnsi="Calibri" w:cs="Calibri"/>
          <w:i/>
          <w:spacing w:val="1"/>
          <w:sz w:val="16"/>
          <w:szCs w:val="16"/>
        </w:rPr>
        <w:t>f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>al</w:t>
      </w:r>
      <w:r w:rsidR="00A31509">
        <w:rPr>
          <w:rFonts w:ascii="Calibri" w:eastAsia="Calibri" w:hAnsi="Calibri" w:cs="Calibri"/>
          <w:i/>
          <w:sz w:val="16"/>
          <w:szCs w:val="16"/>
        </w:rPr>
        <w:t>s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>i</w:t>
      </w:r>
      <w:r w:rsidR="00A31509">
        <w:rPr>
          <w:rFonts w:ascii="Calibri" w:eastAsia="Calibri" w:hAnsi="Calibri" w:cs="Calibri"/>
          <w:i/>
          <w:spacing w:val="1"/>
          <w:sz w:val="16"/>
          <w:szCs w:val="16"/>
        </w:rPr>
        <w:t>f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>i</w:t>
      </w:r>
      <w:r w:rsidR="00A31509">
        <w:rPr>
          <w:rFonts w:ascii="Calibri" w:eastAsia="Calibri" w:hAnsi="Calibri" w:cs="Calibri"/>
          <w:i/>
          <w:sz w:val="16"/>
          <w:szCs w:val="16"/>
        </w:rPr>
        <w:t>c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>at</w:t>
      </w:r>
      <w:r w:rsidR="00A31509">
        <w:rPr>
          <w:rFonts w:ascii="Calibri" w:eastAsia="Calibri" w:hAnsi="Calibri" w:cs="Calibri"/>
          <w:i/>
          <w:spacing w:val="1"/>
          <w:sz w:val="16"/>
          <w:szCs w:val="16"/>
        </w:rPr>
        <w:t>i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>o</w:t>
      </w:r>
      <w:r w:rsidR="00A31509">
        <w:rPr>
          <w:rFonts w:ascii="Calibri" w:eastAsia="Calibri" w:hAnsi="Calibri" w:cs="Calibri"/>
          <w:i/>
          <w:sz w:val="16"/>
          <w:szCs w:val="16"/>
        </w:rPr>
        <w:t>n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 xml:space="preserve"> o</w:t>
      </w:r>
      <w:r w:rsidR="00A31509">
        <w:rPr>
          <w:rFonts w:ascii="Calibri" w:eastAsia="Calibri" w:hAnsi="Calibri" w:cs="Calibri"/>
          <w:i/>
          <w:sz w:val="16"/>
          <w:szCs w:val="16"/>
        </w:rPr>
        <w:t>f</w:t>
      </w:r>
      <w:r w:rsidR="00A31509">
        <w:rPr>
          <w:rFonts w:ascii="Calibri" w:eastAsia="Calibri" w:hAnsi="Calibri" w:cs="Calibri"/>
          <w:i/>
          <w:spacing w:val="1"/>
          <w:sz w:val="16"/>
          <w:szCs w:val="16"/>
        </w:rPr>
        <w:t xml:space="preserve"> 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>thi</w:t>
      </w:r>
      <w:r w:rsidR="00A31509">
        <w:rPr>
          <w:rFonts w:ascii="Calibri" w:eastAsia="Calibri" w:hAnsi="Calibri" w:cs="Calibri"/>
          <w:i/>
          <w:sz w:val="16"/>
          <w:szCs w:val="16"/>
        </w:rPr>
        <w:t>s</w:t>
      </w:r>
      <w:r w:rsidR="00A31509">
        <w:rPr>
          <w:rFonts w:ascii="Calibri" w:eastAsia="Calibri" w:hAnsi="Calibri" w:cs="Calibri"/>
          <w:i/>
          <w:spacing w:val="2"/>
          <w:sz w:val="16"/>
          <w:szCs w:val="16"/>
        </w:rPr>
        <w:t xml:space="preserve"> </w:t>
      </w:r>
      <w:r w:rsidR="00A31509">
        <w:rPr>
          <w:rFonts w:ascii="Calibri" w:eastAsia="Calibri" w:hAnsi="Calibri" w:cs="Calibri"/>
          <w:i/>
          <w:spacing w:val="1"/>
          <w:sz w:val="16"/>
          <w:szCs w:val="16"/>
        </w:rPr>
        <w:t>i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>nfo</w:t>
      </w:r>
      <w:r w:rsidR="00A31509">
        <w:rPr>
          <w:rFonts w:ascii="Calibri" w:eastAsia="Calibri" w:hAnsi="Calibri" w:cs="Calibri"/>
          <w:i/>
          <w:sz w:val="16"/>
          <w:szCs w:val="16"/>
        </w:rPr>
        <w:t>rm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>at</w:t>
      </w:r>
      <w:r w:rsidR="00A31509">
        <w:rPr>
          <w:rFonts w:ascii="Calibri" w:eastAsia="Calibri" w:hAnsi="Calibri" w:cs="Calibri"/>
          <w:i/>
          <w:spacing w:val="1"/>
          <w:sz w:val="16"/>
          <w:szCs w:val="16"/>
        </w:rPr>
        <w:t>i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>o</w:t>
      </w:r>
      <w:r w:rsidR="00A31509">
        <w:rPr>
          <w:rFonts w:ascii="Calibri" w:eastAsia="Calibri" w:hAnsi="Calibri" w:cs="Calibri"/>
          <w:i/>
          <w:sz w:val="16"/>
          <w:szCs w:val="16"/>
        </w:rPr>
        <w:t>n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 xml:space="preserve"> </w:t>
      </w:r>
      <w:r w:rsidR="00A31509">
        <w:rPr>
          <w:rFonts w:ascii="Calibri" w:eastAsia="Calibri" w:hAnsi="Calibri" w:cs="Calibri"/>
          <w:i/>
          <w:sz w:val="16"/>
          <w:szCs w:val="16"/>
        </w:rPr>
        <w:t>m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>a</w:t>
      </w:r>
      <w:r w:rsidR="00A31509">
        <w:rPr>
          <w:rFonts w:ascii="Calibri" w:eastAsia="Calibri" w:hAnsi="Calibri" w:cs="Calibri"/>
          <w:i/>
          <w:sz w:val="16"/>
          <w:szCs w:val="16"/>
        </w:rPr>
        <w:t xml:space="preserve">y 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>p</w:t>
      </w:r>
      <w:r w:rsidR="00A31509">
        <w:rPr>
          <w:rFonts w:ascii="Calibri" w:eastAsia="Calibri" w:hAnsi="Calibri" w:cs="Calibri"/>
          <w:i/>
          <w:sz w:val="16"/>
          <w:szCs w:val="16"/>
        </w:rPr>
        <w:t>reve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>n</w:t>
      </w:r>
      <w:r w:rsidR="00A31509">
        <w:rPr>
          <w:rFonts w:ascii="Calibri" w:eastAsia="Calibri" w:hAnsi="Calibri" w:cs="Calibri"/>
          <w:i/>
          <w:sz w:val="16"/>
          <w:szCs w:val="16"/>
        </w:rPr>
        <w:t>t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 xml:space="preserve"> </w:t>
      </w:r>
      <w:r w:rsidR="00A31509">
        <w:rPr>
          <w:rFonts w:ascii="Calibri" w:eastAsia="Calibri" w:hAnsi="Calibri" w:cs="Calibri"/>
          <w:i/>
          <w:sz w:val="16"/>
          <w:szCs w:val="16"/>
        </w:rPr>
        <w:t>me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 xml:space="preserve"> f</w:t>
      </w:r>
      <w:r w:rsidR="00A31509">
        <w:rPr>
          <w:rFonts w:ascii="Calibri" w:eastAsia="Calibri" w:hAnsi="Calibri" w:cs="Calibri"/>
          <w:i/>
          <w:sz w:val="16"/>
          <w:szCs w:val="16"/>
        </w:rPr>
        <w:t>r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>o</w:t>
      </w:r>
      <w:r w:rsidR="00A31509">
        <w:rPr>
          <w:rFonts w:ascii="Calibri" w:eastAsia="Calibri" w:hAnsi="Calibri" w:cs="Calibri"/>
          <w:i/>
          <w:sz w:val="16"/>
          <w:szCs w:val="16"/>
        </w:rPr>
        <w:t xml:space="preserve">m 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>b</w:t>
      </w:r>
      <w:r w:rsidR="00A31509">
        <w:rPr>
          <w:rFonts w:ascii="Calibri" w:eastAsia="Calibri" w:hAnsi="Calibri" w:cs="Calibri"/>
          <w:i/>
          <w:sz w:val="16"/>
          <w:szCs w:val="16"/>
        </w:rPr>
        <w:t>e</w:t>
      </w:r>
      <w:r w:rsidR="00A31509">
        <w:rPr>
          <w:rFonts w:ascii="Calibri" w:eastAsia="Calibri" w:hAnsi="Calibri" w:cs="Calibri"/>
          <w:i/>
          <w:spacing w:val="1"/>
          <w:sz w:val="16"/>
          <w:szCs w:val="16"/>
        </w:rPr>
        <w:t>i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>n</w:t>
      </w:r>
      <w:r w:rsidR="00A31509">
        <w:rPr>
          <w:rFonts w:ascii="Calibri" w:eastAsia="Calibri" w:hAnsi="Calibri" w:cs="Calibri"/>
          <w:i/>
          <w:sz w:val="16"/>
          <w:szCs w:val="16"/>
        </w:rPr>
        <w:t>g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 xml:space="preserve"> hi</w:t>
      </w:r>
      <w:r w:rsidR="00A31509">
        <w:rPr>
          <w:rFonts w:ascii="Calibri" w:eastAsia="Calibri" w:hAnsi="Calibri" w:cs="Calibri"/>
          <w:i/>
          <w:sz w:val="16"/>
          <w:szCs w:val="16"/>
        </w:rPr>
        <w:t>red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 xml:space="preserve"> o</w:t>
      </w:r>
      <w:r w:rsidR="00A31509">
        <w:rPr>
          <w:rFonts w:ascii="Calibri" w:eastAsia="Calibri" w:hAnsi="Calibri" w:cs="Calibri"/>
          <w:i/>
          <w:sz w:val="16"/>
          <w:szCs w:val="16"/>
        </w:rPr>
        <w:t>r</w:t>
      </w:r>
      <w:r w:rsidR="00A31509">
        <w:rPr>
          <w:rFonts w:ascii="Calibri" w:eastAsia="Calibri" w:hAnsi="Calibri" w:cs="Calibri"/>
          <w:i/>
          <w:spacing w:val="2"/>
          <w:sz w:val="16"/>
          <w:szCs w:val="16"/>
        </w:rPr>
        <w:t xml:space="preserve"> 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>l</w:t>
      </w:r>
      <w:r w:rsidR="00A31509">
        <w:rPr>
          <w:rFonts w:ascii="Calibri" w:eastAsia="Calibri" w:hAnsi="Calibri" w:cs="Calibri"/>
          <w:i/>
          <w:sz w:val="16"/>
          <w:szCs w:val="16"/>
        </w:rPr>
        <w:t>e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>a</w:t>
      </w:r>
      <w:r w:rsidR="00A31509">
        <w:rPr>
          <w:rFonts w:ascii="Calibri" w:eastAsia="Calibri" w:hAnsi="Calibri" w:cs="Calibri"/>
          <w:i/>
          <w:sz w:val="16"/>
          <w:szCs w:val="16"/>
        </w:rPr>
        <w:t>d</w:t>
      </w:r>
      <w:r w:rsidR="00A31509">
        <w:rPr>
          <w:rFonts w:ascii="Calibri" w:eastAsia="Calibri" w:hAnsi="Calibri" w:cs="Calibri"/>
          <w:i/>
          <w:spacing w:val="1"/>
          <w:sz w:val="16"/>
          <w:szCs w:val="16"/>
        </w:rPr>
        <w:t xml:space="preserve"> 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>t</w:t>
      </w:r>
      <w:r w:rsidR="00A31509">
        <w:rPr>
          <w:rFonts w:ascii="Calibri" w:eastAsia="Calibri" w:hAnsi="Calibri" w:cs="Calibri"/>
          <w:i/>
          <w:sz w:val="16"/>
          <w:szCs w:val="16"/>
        </w:rPr>
        <w:t>o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 xml:space="preserve"> </w:t>
      </w:r>
      <w:r w:rsidR="00A31509">
        <w:rPr>
          <w:rFonts w:ascii="Calibri" w:eastAsia="Calibri" w:hAnsi="Calibri" w:cs="Calibri"/>
          <w:i/>
          <w:sz w:val="16"/>
          <w:szCs w:val="16"/>
        </w:rPr>
        <w:t xml:space="preserve">my 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>di</w:t>
      </w:r>
      <w:r w:rsidR="00A31509">
        <w:rPr>
          <w:rFonts w:ascii="Calibri" w:eastAsia="Calibri" w:hAnsi="Calibri" w:cs="Calibri"/>
          <w:i/>
          <w:sz w:val="16"/>
          <w:szCs w:val="16"/>
        </w:rPr>
        <w:t>sm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>i</w:t>
      </w:r>
      <w:r w:rsidR="00A31509">
        <w:rPr>
          <w:rFonts w:ascii="Calibri" w:eastAsia="Calibri" w:hAnsi="Calibri" w:cs="Calibri"/>
          <w:i/>
          <w:sz w:val="16"/>
          <w:szCs w:val="16"/>
        </w:rPr>
        <w:t>ss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>a</w:t>
      </w:r>
      <w:r w:rsidR="00A31509">
        <w:rPr>
          <w:rFonts w:ascii="Calibri" w:eastAsia="Calibri" w:hAnsi="Calibri" w:cs="Calibri"/>
          <w:i/>
          <w:sz w:val="16"/>
          <w:szCs w:val="16"/>
        </w:rPr>
        <w:t xml:space="preserve">l 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>i</w:t>
      </w:r>
      <w:r w:rsidR="00A31509">
        <w:rPr>
          <w:rFonts w:ascii="Calibri" w:eastAsia="Calibri" w:hAnsi="Calibri" w:cs="Calibri"/>
          <w:i/>
          <w:sz w:val="16"/>
          <w:szCs w:val="16"/>
        </w:rPr>
        <w:t>f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 xml:space="preserve"> hi</w:t>
      </w:r>
      <w:r w:rsidR="00A31509">
        <w:rPr>
          <w:rFonts w:ascii="Calibri" w:eastAsia="Calibri" w:hAnsi="Calibri" w:cs="Calibri"/>
          <w:i/>
          <w:sz w:val="16"/>
          <w:szCs w:val="16"/>
        </w:rPr>
        <w:t>re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>d</w:t>
      </w:r>
      <w:r w:rsidR="00A31509">
        <w:rPr>
          <w:rFonts w:ascii="Calibri" w:eastAsia="Calibri" w:hAnsi="Calibri" w:cs="Calibri"/>
          <w:i/>
          <w:sz w:val="16"/>
          <w:szCs w:val="16"/>
        </w:rPr>
        <w:t xml:space="preserve">. I </w:t>
      </w:r>
      <w:r w:rsidR="00A31509">
        <w:rPr>
          <w:rFonts w:ascii="Calibri" w:eastAsia="Calibri" w:hAnsi="Calibri" w:cs="Calibri"/>
          <w:i/>
          <w:spacing w:val="1"/>
          <w:sz w:val="16"/>
          <w:szCs w:val="16"/>
        </w:rPr>
        <w:t>a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>l</w:t>
      </w:r>
      <w:r w:rsidR="00A31509">
        <w:rPr>
          <w:rFonts w:ascii="Calibri" w:eastAsia="Calibri" w:hAnsi="Calibri" w:cs="Calibri"/>
          <w:i/>
          <w:sz w:val="16"/>
          <w:szCs w:val="16"/>
        </w:rPr>
        <w:t>so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 xml:space="preserve"> p</w:t>
      </w:r>
      <w:r w:rsidR="00A31509">
        <w:rPr>
          <w:rFonts w:ascii="Calibri" w:eastAsia="Calibri" w:hAnsi="Calibri" w:cs="Calibri"/>
          <w:i/>
          <w:sz w:val="16"/>
          <w:szCs w:val="16"/>
        </w:rPr>
        <w:t>r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>o</w:t>
      </w:r>
      <w:r w:rsidR="00A31509">
        <w:rPr>
          <w:rFonts w:ascii="Calibri" w:eastAsia="Calibri" w:hAnsi="Calibri" w:cs="Calibri"/>
          <w:i/>
          <w:sz w:val="16"/>
          <w:szCs w:val="16"/>
        </w:rPr>
        <w:t>v</w:t>
      </w:r>
      <w:r w:rsidR="00A31509">
        <w:rPr>
          <w:rFonts w:ascii="Calibri" w:eastAsia="Calibri" w:hAnsi="Calibri" w:cs="Calibri"/>
          <w:i/>
          <w:spacing w:val="2"/>
          <w:sz w:val="16"/>
          <w:szCs w:val="16"/>
        </w:rPr>
        <w:t>i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>d</w:t>
      </w:r>
      <w:r w:rsidR="00A31509">
        <w:rPr>
          <w:rFonts w:ascii="Calibri" w:eastAsia="Calibri" w:hAnsi="Calibri" w:cs="Calibri"/>
          <w:i/>
          <w:sz w:val="16"/>
          <w:szCs w:val="16"/>
        </w:rPr>
        <w:t>e c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>on</w:t>
      </w:r>
      <w:r w:rsidR="00A31509">
        <w:rPr>
          <w:rFonts w:ascii="Calibri" w:eastAsia="Calibri" w:hAnsi="Calibri" w:cs="Calibri"/>
          <w:i/>
          <w:sz w:val="16"/>
          <w:szCs w:val="16"/>
        </w:rPr>
        <w:t>se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>n</w:t>
      </w:r>
      <w:r w:rsidR="00A31509">
        <w:rPr>
          <w:rFonts w:ascii="Calibri" w:eastAsia="Calibri" w:hAnsi="Calibri" w:cs="Calibri"/>
          <w:i/>
          <w:sz w:val="16"/>
          <w:szCs w:val="16"/>
        </w:rPr>
        <w:t>t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 xml:space="preserve"> </w:t>
      </w:r>
      <w:r w:rsidR="00A31509">
        <w:rPr>
          <w:rFonts w:ascii="Calibri" w:eastAsia="Calibri" w:hAnsi="Calibri" w:cs="Calibri"/>
          <w:i/>
          <w:spacing w:val="1"/>
          <w:sz w:val="16"/>
          <w:szCs w:val="16"/>
        </w:rPr>
        <w:t>f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>o</w:t>
      </w:r>
      <w:r w:rsidR="00A31509">
        <w:rPr>
          <w:rFonts w:ascii="Calibri" w:eastAsia="Calibri" w:hAnsi="Calibri" w:cs="Calibri"/>
          <w:i/>
          <w:sz w:val="16"/>
          <w:szCs w:val="16"/>
        </w:rPr>
        <w:t xml:space="preserve">r 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>fo</w:t>
      </w:r>
      <w:r w:rsidR="00A31509">
        <w:rPr>
          <w:rFonts w:ascii="Calibri" w:eastAsia="Calibri" w:hAnsi="Calibri" w:cs="Calibri"/>
          <w:i/>
          <w:spacing w:val="2"/>
          <w:sz w:val="16"/>
          <w:szCs w:val="16"/>
        </w:rPr>
        <w:t>r</w:t>
      </w:r>
      <w:r w:rsidR="00A31509">
        <w:rPr>
          <w:rFonts w:ascii="Calibri" w:eastAsia="Calibri" w:hAnsi="Calibri" w:cs="Calibri"/>
          <w:i/>
          <w:sz w:val="16"/>
          <w:szCs w:val="16"/>
        </w:rPr>
        <w:t>mer em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>plo</w:t>
      </w:r>
      <w:r w:rsidR="00A31509">
        <w:rPr>
          <w:rFonts w:ascii="Calibri" w:eastAsia="Calibri" w:hAnsi="Calibri" w:cs="Calibri"/>
          <w:i/>
          <w:sz w:val="16"/>
          <w:szCs w:val="16"/>
        </w:rPr>
        <w:t xml:space="preserve">yers 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>t</w:t>
      </w:r>
      <w:r w:rsidR="00A31509">
        <w:rPr>
          <w:rFonts w:ascii="Calibri" w:eastAsia="Calibri" w:hAnsi="Calibri" w:cs="Calibri"/>
          <w:i/>
          <w:sz w:val="16"/>
          <w:szCs w:val="16"/>
        </w:rPr>
        <w:t>o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 xml:space="preserve"> b</w:t>
      </w:r>
      <w:r w:rsidR="00A31509">
        <w:rPr>
          <w:rFonts w:ascii="Calibri" w:eastAsia="Calibri" w:hAnsi="Calibri" w:cs="Calibri"/>
          <w:i/>
          <w:sz w:val="16"/>
          <w:szCs w:val="16"/>
        </w:rPr>
        <w:t>e c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>onta</w:t>
      </w:r>
      <w:r w:rsidR="00A31509">
        <w:rPr>
          <w:rFonts w:ascii="Calibri" w:eastAsia="Calibri" w:hAnsi="Calibri" w:cs="Calibri"/>
          <w:i/>
          <w:sz w:val="16"/>
          <w:szCs w:val="16"/>
        </w:rPr>
        <w:t>c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>t</w:t>
      </w:r>
      <w:r w:rsidR="00A31509">
        <w:rPr>
          <w:rFonts w:ascii="Calibri" w:eastAsia="Calibri" w:hAnsi="Calibri" w:cs="Calibri"/>
          <w:i/>
          <w:sz w:val="16"/>
          <w:szCs w:val="16"/>
        </w:rPr>
        <w:t>ed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 xml:space="preserve"> </w:t>
      </w:r>
      <w:r w:rsidR="00A31509">
        <w:rPr>
          <w:rFonts w:ascii="Calibri" w:eastAsia="Calibri" w:hAnsi="Calibri" w:cs="Calibri"/>
          <w:i/>
          <w:sz w:val="16"/>
          <w:szCs w:val="16"/>
        </w:rPr>
        <w:t>re</w:t>
      </w:r>
      <w:r w:rsidR="00A31509">
        <w:rPr>
          <w:rFonts w:ascii="Calibri" w:eastAsia="Calibri" w:hAnsi="Calibri" w:cs="Calibri"/>
          <w:i/>
          <w:spacing w:val="1"/>
          <w:sz w:val="16"/>
          <w:szCs w:val="16"/>
        </w:rPr>
        <w:t>g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>a</w:t>
      </w:r>
      <w:r w:rsidR="00A31509">
        <w:rPr>
          <w:rFonts w:ascii="Calibri" w:eastAsia="Calibri" w:hAnsi="Calibri" w:cs="Calibri"/>
          <w:i/>
          <w:sz w:val="16"/>
          <w:szCs w:val="16"/>
        </w:rPr>
        <w:t>r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>din</w:t>
      </w:r>
      <w:r w:rsidR="00A31509">
        <w:rPr>
          <w:rFonts w:ascii="Calibri" w:eastAsia="Calibri" w:hAnsi="Calibri" w:cs="Calibri"/>
          <w:i/>
          <w:sz w:val="16"/>
          <w:szCs w:val="16"/>
        </w:rPr>
        <w:t>g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 xml:space="preserve"> </w:t>
      </w:r>
      <w:r w:rsidR="00A31509">
        <w:rPr>
          <w:rFonts w:ascii="Calibri" w:eastAsia="Calibri" w:hAnsi="Calibri" w:cs="Calibri"/>
          <w:i/>
          <w:sz w:val="16"/>
          <w:szCs w:val="16"/>
        </w:rPr>
        <w:t>w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>o</w:t>
      </w:r>
      <w:r w:rsidR="00A31509">
        <w:rPr>
          <w:rFonts w:ascii="Calibri" w:eastAsia="Calibri" w:hAnsi="Calibri" w:cs="Calibri"/>
          <w:i/>
          <w:sz w:val="16"/>
          <w:szCs w:val="16"/>
        </w:rPr>
        <w:t>rk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 xml:space="preserve"> </w:t>
      </w:r>
      <w:r w:rsidR="00A31509">
        <w:rPr>
          <w:rFonts w:ascii="Calibri" w:eastAsia="Calibri" w:hAnsi="Calibri" w:cs="Calibri"/>
          <w:i/>
          <w:sz w:val="16"/>
          <w:szCs w:val="16"/>
        </w:rPr>
        <w:t>rec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>o</w:t>
      </w:r>
      <w:r w:rsidR="00A31509">
        <w:rPr>
          <w:rFonts w:ascii="Calibri" w:eastAsia="Calibri" w:hAnsi="Calibri" w:cs="Calibri"/>
          <w:i/>
          <w:sz w:val="16"/>
          <w:szCs w:val="16"/>
        </w:rPr>
        <w:t>r</w:t>
      </w:r>
      <w:r w:rsidR="00A31509">
        <w:rPr>
          <w:rFonts w:ascii="Calibri" w:eastAsia="Calibri" w:hAnsi="Calibri" w:cs="Calibri"/>
          <w:i/>
          <w:spacing w:val="-1"/>
          <w:sz w:val="16"/>
          <w:szCs w:val="16"/>
        </w:rPr>
        <w:t>d</w:t>
      </w:r>
      <w:r w:rsidR="00A31509">
        <w:rPr>
          <w:rFonts w:ascii="Calibri" w:eastAsia="Calibri" w:hAnsi="Calibri" w:cs="Calibri"/>
          <w:i/>
          <w:sz w:val="16"/>
          <w:szCs w:val="16"/>
        </w:rPr>
        <w:t>s.</w:t>
      </w:r>
    </w:p>
    <w:p w:rsidR="00975164" w:rsidRDefault="00A31509">
      <w:pPr>
        <w:spacing w:before="23"/>
        <w:rPr>
          <w:rFonts w:ascii="Calibri" w:eastAsia="Calibri" w:hAnsi="Calibri" w:cs="Calibri"/>
          <w:sz w:val="18"/>
          <w:szCs w:val="18"/>
        </w:rPr>
      </w:pPr>
      <w:r>
        <w:br w:type="column"/>
      </w:r>
      <w:r>
        <w:rPr>
          <w:rFonts w:ascii="Calibri" w:eastAsia="Calibri" w:hAnsi="Calibri" w:cs="Calibri"/>
          <w:i/>
          <w:spacing w:val="-1"/>
          <w:sz w:val="18"/>
          <w:szCs w:val="18"/>
        </w:rPr>
        <w:lastRenderedPageBreak/>
        <w:t>A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pp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li</w:t>
      </w:r>
      <w:r>
        <w:rPr>
          <w:rFonts w:ascii="Calibri" w:eastAsia="Calibri" w:hAnsi="Calibri" w:cs="Calibri"/>
          <w:i/>
          <w:sz w:val="18"/>
          <w:szCs w:val="18"/>
        </w:rPr>
        <w:t>ca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i/>
          <w:sz w:val="18"/>
          <w:szCs w:val="18"/>
        </w:rPr>
        <w:t>t’s s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g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i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ur</w:t>
      </w:r>
      <w:r>
        <w:rPr>
          <w:rFonts w:ascii="Calibri" w:eastAsia="Calibri" w:hAnsi="Calibri" w:cs="Calibri"/>
          <w:i/>
          <w:sz w:val="18"/>
          <w:szCs w:val="18"/>
        </w:rPr>
        <w:t>e</w:t>
      </w:r>
    </w:p>
    <w:sectPr w:rsidR="00975164">
      <w:type w:val="continuous"/>
      <w:pgSz w:w="11920" w:h="16860"/>
      <w:pgMar w:top="820" w:right="120" w:bottom="0" w:left="320" w:header="720" w:footer="720" w:gutter="0"/>
      <w:cols w:num="2" w:space="720" w:equalWidth="0">
        <w:col w:w="7134" w:space="283"/>
        <w:col w:w="4063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8BB" w:rsidRDefault="000A18BB">
      <w:r>
        <w:separator/>
      </w:r>
    </w:p>
  </w:endnote>
  <w:endnote w:type="continuationSeparator" w:id="0">
    <w:p w:rsidR="000A18BB" w:rsidRDefault="000A1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164" w:rsidRDefault="000A18BB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6pt;margin-top:821.65pt;width:66.3pt;height:8pt;z-index:-251658752;mso-position-horizontal-relative:page;mso-position-vertical-relative:page" filled="f" stroked="f">
          <v:textbox inset="0,0,0,0">
            <w:txbxContent>
              <w:p w:rsidR="00975164" w:rsidRDefault="00A31509">
                <w:pPr>
                  <w:spacing w:before="4"/>
                  <w:ind w:left="20"/>
                  <w:rPr>
                    <w:rFonts w:ascii="Arial" w:eastAsia="Arial" w:hAnsi="Arial" w:cs="Arial"/>
                    <w:sz w:val="12"/>
                    <w:szCs w:val="12"/>
                  </w:rPr>
                </w:pPr>
                <w:r>
                  <w:rPr>
                    <w:rFonts w:ascii="Arial" w:eastAsia="Arial" w:hAnsi="Arial" w:cs="Arial"/>
                    <w:i/>
                    <w:spacing w:val="-1"/>
                    <w:sz w:val="12"/>
                    <w:szCs w:val="12"/>
                  </w:rPr>
                  <w:t>E</w:t>
                </w:r>
                <w:r>
                  <w:rPr>
                    <w:rFonts w:ascii="Arial" w:eastAsia="Arial" w:hAnsi="Arial" w:cs="Arial"/>
                    <w:i/>
                    <w:spacing w:val="1"/>
                    <w:sz w:val="12"/>
                    <w:szCs w:val="12"/>
                  </w:rPr>
                  <w:t>m</w:t>
                </w:r>
                <w:r>
                  <w:rPr>
                    <w:rFonts w:ascii="Arial" w:eastAsia="Arial" w:hAnsi="Arial" w:cs="Arial"/>
                    <w:i/>
                    <w:sz w:val="12"/>
                    <w:szCs w:val="12"/>
                  </w:rPr>
                  <w:t>ploy</w:t>
                </w:r>
                <w:r>
                  <w:rPr>
                    <w:rFonts w:ascii="Arial" w:eastAsia="Arial" w:hAnsi="Arial" w:cs="Arial"/>
                    <w:i/>
                    <w:spacing w:val="1"/>
                    <w:sz w:val="12"/>
                    <w:szCs w:val="12"/>
                  </w:rPr>
                  <w:t>m</w:t>
                </w:r>
                <w:r>
                  <w:rPr>
                    <w:rFonts w:ascii="Arial" w:eastAsia="Arial" w:hAnsi="Arial" w:cs="Arial"/>
                    <w:i/>
                    <w:sz w:val="12"/>
                    <w:szCs w:val="12"/>
                  </w:rPr>
                  <w:t>ent</w:t>
                </w:r>
                <w:r>
                  <w:rPr>
                    <w:rFonts w:ascii="Arial" w:eastAsia="Arial" w:hAnsi="Arial" w:cs="Arial"/>
                    <w:i/>
                    <w:spacing w:val="1"/>
                    <w:sz w:val="12"/>
                    <w:szCs w:val="12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pacing w:val="-1"/>
                    <w:sz w:val="12"/>
                    <w:szCs w:val="12"/>
                  </w:rPr>
                  <w:t>A</w:t>
                </w:r>
                <w:r>
                  <w:rPr>
                    <w:rFonts w:ascii="Arial" w:eastAsia="Arial" w:hAnsi="Arial" w:cs="Arial"/>
                    <w:i/>
                    <w:sz w:val="12"/>
                    <w:szCs w:val="12"/>
                  </w:rPr>
                  <w:t>ppl</w:t>
                </w:r>
                <w:r>
                  <w:rPr>
                    <w:rFonts w:ascii="Arial" w:eastAsia="Arial" w:hAnsi="Arial" w:cs="Arial"/>
                    <w:i/>
                    <w:spacing w:val="-3"/>
                    <w:sz w:val="12"/>
                    <w:szCs w:val="12"/>
                  </w:rPr>
                  <w:t>i</w:t>
                </w:r>
                <w:r>
                  <w:rPr>
                    <w:rFonts w:ascii="Arial" w:eastAsia="Arial" w:hAnsi="Arial" w:cs="Arial"/>
                    <w:i/>
                    <w:sz w:val="12"/>
                    <w:szCs w:val="12"/>
                  </w:rPr>
                  <w:t>cat</w:t>
                </w:r>
                <w:r>
                  <w:rPr>
                    <w:rFonts w:ascii="Arial" w:eastAsia="Arial" w:hAnsi="Arial" w:cs="Arial"/>
                    <w:i/>
                    <w:spacing w:val="-2"/>
                    <w:sz w:val="12"/>
                    <w:szCs w:val="12"/>
                  </w:rPr>
                  <w:t>i</w:t>
                </w:r>
                <w:r>
                  <w:rPr>
                    <w:rFonts w:ascii="Arial" w:eastAsia="Arial" w:hAnsi="Arial" w:cs="Arial"/>
                    <w:i/>
                    <w:sz w:val="12"/>
                    <w:szCs w:val="12"/>
                  </w:rPr>
                  <w:t>on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51.6pt;margin-top:821.65pt;width:32.8pt;height:8pt;z-index:-251657728;mso-position-horizontal-relative:page;mso-position-vertical-relative:page" filled="f" stroked="f">
          <v:textbox inset="0,0,0,0">
            <w:txbxContent>
              <w:p w:rsidR="00975164" w:rsidRDefault="00A31509">
                <w:pPr>
                  <w:spacing w:before="4"/>
                  <w:ind w:left="20"/>
                  <w:rPr>
                    <w:rFonts w:ascii="Arial" w:eastAsia="Arial" w:hAnsi="Arial" w:cs="Arial"/>
                    <w:sz w:val="12"/>
                    <w:szCs w:val="12"/>
                  </w:rPr>
                </w:pPr>
                <w:r>
                  <w:rPr>
                    <w:rFonts w:ascii="Arial" w:eastAsia="Arial" w:hAnsi="Arial" w:cs="Arial"/>
                    <w:i/>
                    <w:spacing w:val="-1"/>
                    <w:sz w:val="12"/>
                    <w:szCs w:val="12"/>
                  </w:rPr>
                  <w:t>P</w:t>
                </w:r>
                <w:r>
                  <w:rPr>
                    <w:rFonts w:ascii="Arial" w:eastAsia="Arial" w:hAnsi="Arial" w:cs="Arial"/>
                    <w:i/>
                    <w:sz w:val="12"/>
                    <w:szCs w:val="12"/>
                  </w:rPr>
                  <w:t xml:space="preserve">age </w:t>
                </w:r>
                <w:r>
                  <w:rPr>
                    <w:rFonts w:ascii="Arial" w:eastAsia="Arial" w:hAnsi="Arial" w:cs="Arial"/>
                    <w:b/>
                    <w:i/>
                    <w:spacing w:val="-32"/>
                    <w:sz w:val="12"/>
                    <w:szCs w:val="1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b/>
                    <w:i/>
                    <w:sz w:val="12"/>
                    <w:szCs w:val="12"/>
                  </w:rPr>
                  <w:instrText xml:space="preserve"> PAGE </w:instrText>
                </w:r>
                <w:r>
                  <w:fldChar w:fldCharType="separate"/>
                </w:r>
                <w:r w:rsidR="00B64A2E">
                  <w:rPr>
                    <w:rFonts w:ascii="Arial" w:eastAsia="Arial" w:hAnsi="Arial" w:cs="Arial"/>
                    <w:b/>
                    <w:i/>
                    <w:noProof/>
                    <w:sz w:val="12"/>
                    <w:szCs w:val="12"/>
                  </w:rPr>
                  <w:t>3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b/>
                    <w:i/>
                    <w:spacing w:val="1"/>
                    <w:sz w:val="12"/>
                    <w:szCs w:val="12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z w:val="12"/>
                    <w:szCs w:val="12"/>
                  </w:rPr>
                  <w:t>of 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8BB" w:rsidRDefault="000A18BB">
      <w:r>
        <w:separator/>
      </w:r>
    </w:p>
  </w:footnote>
  <w:footnote w:type="continuationSeparator" w:id="0">
    <w:p w:rsidR="000A18BB" w:rsidRDefault="000A1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164" w:rsidRDefault="000A18BB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427.5pt;margin-top:18.5pt;width:137.2pt;height:25.6pt;z-index:-251659776;mso-position-horizontal-relative:page;mso-position-vertical-relative:page">
          <v:imagedata r:id="rId1" o:title="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47FB7"/>
    <w:multiLevelType w:val="multilevel"/>
    <w:tmpl w:val="ADCC2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8AA62D4"/>
    <w:multiLevelType w:val="hybridMultilevel"/>
    <w:tmpl w:val="E5F0ED5C"/>
    <w:lvl w:ilvl="0" w:tplc="EB2A2BFC">
      <w:numFmt w:val="bullet"/>
      <w:lvlText w:val="-"/>
      <w:lvlJc w:val="left"/>
      <w:pPr>
        <w:ind w:left="113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75164"/>
    <w:rsid w:val="000A18BB"/>
    <w:rsid w:val="000D5893"/>
    <w:rsid w:val="00252B96"/>
    <w:rsid w:val="00283E73"/>
    <w:rsid w:val="00462045"/>
    <w:rsid w:val="004D5567"/>
    <w:rsid w:val="00596810"/>
    <w:rsid w:val="00631080"/>
    <w:rsid w:val="006F1CA0"/>
    <w:rsid w:val="00862E99"/>
    <w:rsid w:val="00910A61"/>
    <w:rsid w:val="00975164"/>
    <w:rsid w:val="00A31509"/>
    <w:rsid w:val="00B64A2E"/>
    <w:rsid w:val="00F53973"/>
    <w:rsid w:val="00F90A41"/>
    <w:rsid w:val="00FD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EFFB3F4"/>
  <w15:docId w15:val="{D1B44C11-7E29-404D-BEBC-7EB3F33F6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0D5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Huynh</dc:creator>
  <cp:lastModifiedBy>HP</cp:lastModifiedBy>
  <cp:revision>15</cp:revision>
  <dcterms:created xsi:type="dcterms:W3CDTF">2019-04-03T02:29:00Z</dcterms:created>
  <dcterms:modified xsi:type="dcterms:W3CDTF">2020-03-23T13:43:00Z</dcterms:modified>
</cp:coreProperties>
</file>